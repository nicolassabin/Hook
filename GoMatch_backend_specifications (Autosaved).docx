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69AFF" w14:textId="35501B01" w:rsidR="00CD0D36" w:rsidRPr="004914DD" w:rsidRDefault="00AB03EE">
      <w:pPr>
        <w:pStyle w:val="Heading1"/>
        <w:rPr>
          <w:sz w:val="72"/>
          <w:szCs w:val="72"/>
        </w:rPr>
      </w:pPr>
      <w:bookmarkStart w:id="0" w:name="_Toc486338718"/>
      <w:r w:rsidRPr="004914DD">
        <w:rPr>
          <w:sz w:val="72"/>
          <w:szCs w:val="72"/>
        </w:rPr>
        <w:t xml:space="preserve">Go&amp;Match </w:t>
      </w:r>
      <w:r w:rsidR="00090AE3">
        <w:rPr>
          <w:sz w:val="72"/>
          <w:szCs w:val="72"/>
        </w:rPr>
        <w:t xml:space="preserve">V1.0 </w:t>
      </w:r>
      <w:r w:rsidRPr="004914DD">
        <w:rPr>
          <w:sz w:val="72"/>
          <w:szCs w:val="72"/>
        </w:rPr>
        <w:t>backend specifications</w:t>
      </w:r>
      <w:bookmarkEnd w:id="0"/>
    </w:p>
    <w:p w14:paraId="4A0081B7" w14:textId="77777777" w:rsidR="006C5844" w:rsidRDefault="000553F5">
      <w:pPr>
        <w:pStyle w:val="TOC1"/>
        <w:tabs>
          <w:tab w:val="right" w:leader="dot" w:pos="9737"/>
        </w:tabs>
        <w:rPr>
          <w:rFonts w:eastAsiaTheme="minorEastAsia"/>
          <w:noProof/>
          <w:color w:val="auto"/>
          <w:sz w:val="24"/>
          <w:szCs w:val="24"/>
          <w:lang w:val="en-GB" w:eastAsia="en-GB" w:bidi="ar-SA"/>
        </w:rPr>
      </w:pPr>
      <w:r>
        <w:fldChar w:fldCharType="begin"/>
      </w:r>
      <w:r>
        <w:instrText xml:space="preserve"> TOC \o "1-3" </w:instrText>
      </w:r>
      <w:r>
        <w:fldChar w:fldCharType="separate"/>
      </w:r>
      <w:r w:rsidR="006C5844">
        <w:rPr>
          <w:noProof/>
        </w:rPr>
        <w:t>Go&amp;Match V1.0 backend specifications</w:t>
      </w:r>
      <w:r w:rsidR="006C5844">
        <w:rPr>
          <w:noProof/>
        </w:rPr>
        <w:tab/>
      </w:r>
      <w:r w:rsidR="006C5844">
        <w:rPr>
          <w:noProof/>
        </w:rPr>
        <w:fldChar w:fldCharType="begin"/>
      </w:r>
      <w:r w:rsidR="006C5844">
        <w:rPr>
          <w:noProof/>
        </w:rPr>
        <w:instrText xml:space="preserve"> PAGEREF _Toc486338718 \h </w:instrText>
      </w:r>
      <w:r w:rsidR="006C5844">
        <w:rPr>
          <w:noProof/>
        </w:rPr>
      </w:r>
      <w:r w:rsidR="006C5844">
        <w:rPr>
          <w:noProof/>
        </w:rPr>
        <w:fldChar w:fldCharType="separate"/>
      </w:r>
      <w:r w:rsidR="006C5844">
        <w:rPr>
          <w:noProof/>
        </w:rPr>
        <w:t>1</w:t>
      </w:r>
      <w:r w:rsidR="006C5844">
        <w:rPr>
          <w:noProof/>
        </w:rPr>
        <w:fldChar w:fldCharType="end"/>
      </w:r>
    </w:p>
    <w:p w14:paraId="107D147D" w14:textId="77777777" w:rsidR="006C5844" w:rsidRDefault="006C5844">
      <w:pPr>
        <w:pStyle w:val="TOC2"/>
        <w:tabs>
          <w:tab w:val="right" w:leader="dot" w:pos="9737"/>
        </w:tabs>
        <w:rPr>
          <w:rFonts w:eastAsiaTheme="minorEastAsia"/>
          <w:noProof/>
          <w:color w:val="auto"/>
          <w:sz w:val="24"/>
          <w:szCs w:val="24"/>
          <w:lang w:val="en-GB" w:eastAsia="en-GB" w:bidi="ar-SA"/>
        </w:rPr>
      </w:pPr>
      <w:r>
        <w:rPr>
          <w:noProof/>
        </w:rPr>
        <w:t>Introduction</w:t>
      </w:r>
      <w:r>
        <w:rPr>
          <w:noProof/>
        </w:rPr>
        <w:tab/>
      </w:r>
      <w:r>
        <w:rPr>
          <w:noProof/>
        </w:rPr>
        <w:fldChar w:fldCharType="begin"/>
      </w:r>
      <w:r>
        <w:rPr>
          <w:noProof/>
        </w:rPr>
        <w:instrText xml:space="preserve"> PAGEREF _Toc486338719 \h </w:instrText>
      </w:r>
      <w:r>
        <w:rPr>
          <w:noProof/>
        </w:rPr>
      </w:r>
      <w:r>
        <w:rPr>
          <w:noProof/>
        </w:rPr>
        <w:fldChar w:fldCharType="separate"/>
      </w:r>
      <w:r>
        <w:rPr>
          <w:noProof/>
        </w:rPr>
        <w:t>3</w:t>
      </w:r>
      <w:r>
        <w:rPr>
          <w:noProof/>
        </w:rPr>
        <w:fldChar w:fldCharType="end"/>
      </w:r>
    </w:p>
    <w:p w14:paraId="2987AC12" w14:textId="77777777" w:rsidR="006C5844" w:rsidRDefault="006C5844">
      <w:pPr>
        <w:pStyle w:val="TOC2"/>
        <w:tabs>
          <w:tab w:val="right" w:leader="dot" w:pos="9737"/>
        </w:tabs>
        <w:rPr>
          <w:rFonts w:eastAsiaTheme="minorEastAsia"/>
          <w:noProof/>
          <w:color w:val="auto"/>
          <w:sz w:val="24"/>
          <w:szCs w:val="24"/>
          <w:lang w:val="en-GB" w:eastAsia="en-GB" w:bidi="ar-SA"/>
        </w:rPr>
      </w:pPr>
      <w:r>
        <w:rPr>
          <w:noProof/>
        </w:rPr>
        <w:t>Rappel de la problématique du projet Go&amp;Match</w:t>
      </w:r>
      <w:r>
        <w:rPr>
          <w:noProof/>
        </w:rPr>
        <w:tab/>
      </w:r>
      <w:r>
        <w:rPr>
          <w:noProof/>
        </w:rPr>
        <w:fldChar w:fldCharType="begin"/>
      </w:r>
      <w:r>
        <w:rPr>
          <w:noProof/>
        </w:rPr>
        <w:instrText xml:space="preserve"> PAGEREF _Toc486338720 \h </w:instrText>
      </w:r>
      <w:r>
        <w:rPr>
          <w:noProof/>
        </w:rPr>
      </w:r>
      <w:r>
        <w:rPr>
          <w:noProof/>
        </w:rPr>
        <w:fldChar w:fldCharType="separate"/>
      </w:r>
      <w:r>
        <w:rPr>
          <w:noProof/>
        </w:rPr>
        <w:t>3</w:t>
      </w:r>
      <w:r>
        <w:rPr>
          <w:noProof/>
        </w:rPr>
        <w:fldChar w:fldCharType="end"/>
      </w:r>
    </w:p>
    <w:p w14:paraId="54E0EBE8" w14:textId="77777777" w:rsidR="006C5844" w:rsidRDefault="006C5844">
      <w:pPr>
        <w:pStyle w:val="TOC2"/>
        <w:tabs>
          <w:tab w:val="right" w:leader="dot" w:pos="9737"/>
        </w:tabs>
        <w:rPr>
          <w:rFonts w:eastAsiaTheme="minorEastAsia"/>
          <w:noProof/>
          <w:color w:val="auto"/>
          <w:sz w:val="24"/>
          <w:szCs w:val="24"/>
          <w:lang w:val="en-GB" w:eastAsia="en-GB" w:bidi="ar-SA"/>
        </w:rPr>
      </w:pPr>
      <w:r>
        <w:rPr>
          <w:noProof/>
        </w:rPr>
        <w:t>Plateforme :</w:t>
      </w:r>
      <w:r>
        <w:rPr>
          <w:noProof/>
        </w:rPr>
        <w:tab/>
      </w:r>
      <w:r>
        <w:rPr>
          <w:noProof/>
        </w:rPr>
        <w:fldChar w:fldCharType="begin"/>
      </w:r>
      <w:r>
        <w:rPr>
          <w:noProof/>
        </w:rPr>
        <w:instrText xml:space="preserve"> PAGEREF _Toc486338721 \h </w:instrText>
      </w:r>
      <w:r>
        <w:rPr>
          <w:noProof/>
        </w:rPr>
      </w:r>
      <w:r>
        <w:rPr>
          <w:noProof/>
        </w:rPr>
        <w:fldChar w:fldCharType="separate"/>
      </w:r>
      <w:r>
        <w:rPr>
          <w:noProof/>
        </w:rPr>
        <w:t>4</w:t>
      </w:r>
      <w:r>
        <w:rPr>
          <w:noProof/>
        </w:rPr>
        <w:fldChar w:fldCharType="end"/>
      </w:r>
    </w:p>
    <w:p w14:paraId="53C6F40E" w14:textId="77777777" w:rsidR="006C5844" w:rsidRDefault="006C5844">
      <w:pPr>
        <w:pStyle w:val="TOC2"/>
        <w:tabs>
          <w:tab w:val="right" w:leader="dot" w:pos="9737"/>
        </w:tabs>
        <w:rPr>
          <w:rFonts w:eastAsiaTheme="minorEastAsia"/>
          <w:noProof/>
          <w:color w:val="auto"/>
          <w:sz w:val="24"/>
          <w:szCs w:val="24"/>
          <w:lang w:val="en-GB" w:eastAsia="en-GB" w:bidi="ar-SA"/>
        </w:rPr>
      </w:pPr>
      <w:r>
        <w:rPr>
          <w:noProof/>
        </w:rPr>
        <w:t>Modèle de données:</w:t>
      </w:r>
      <w:r>
        <w:rPr>
          <w:noProof/>
        </w:rPr>
        <w:tab/>
      </w:r>
      <w:r>
        <w:rPr>
          <w:noProof/>
        </w:rPr>
        <w:fldChar w:fldCharType="begin"/>
      </w:r>
      <w:r>
        <w:rPr>
          <w:noProof/>
        </w:rPr>
        <w:instrText xml:space="preserve"> PAGEREF _Toc486338722 \h </w:instrText>
      </w:r>
      <w:r>
        <w:rPr>
          <w:noProof/>
        </w:rPr>
      </w:r>
      <w:r>
        <w:rPr>
          <w:noProof/>
        </w:rPr>
        <w:fldChar w:fldCharType="separate"/>
      </w:r>
      <w:r>
        <w:rPr>
          <w:noProof/>
        </w:rPr>
        <w:t>4</w:t>
      </w:r>
      <w:r>
        <w:rPr>
          <w:noProof/>
        </w:rPr>
        <w:fldChar w:fldCharType="end"/>
      </w:r>
    </w:p>
    <w:p w14:paraId="128D8F96" w14:textId="77777777" w:rsidR="006C5844" w:rsidRDefault="006C5844">
      <w:pPr>
        <w:pStyle w:val="TOC3"/>
        <w:tabs>
          <w:tab w:val="right" w:leader="dot" w:pos="9737"/>
        </w:tabs>
        <w:rPr>
          <w:rFonts w:eastAsiaTheme="minorEastAsia"/>
          <w:noProof/>
          <w:color w:val="auto"/>
          <w:sz w:val="24"/>
          <w:szCs w:val="24"/>
          <w:lang w:val="en-GB" w:eastAsia="en-GB" w:bidi="ar-SA"/>
        </w:rPr>
      </w:pPr>
      <w:r>
        <w:rPr>
          <w:noProof/>
        </w:rPr>
        <w:t>User:</w:t>
      </w:r>
      <w:r>
        <w:rPr>
          <w:noProof/>
        </w:rPr>
        <w:tab/>
      </w:r>
      <w:r>
        <w:rPr>
          <w:noProof/>
        </w:rPr>
        <w:fldChar w:fldCharType="begin"/>
      </w:r>
      <w:r>
        <w:rPr>
          <w:noProof/>
        </w:rPr>
        <w:instrText xml:space="preserve"> PAGEREF _Toc486338723 \h </w:instrText>
      </w:r>
      <w:r>
        <w:rPr>
          <w:noProof/>
        </w:rPr>
      </w:r>
      <w:r>
        <w:rPr>
          <w:noProof/>
        </w:rPr>
        <w:fldChar w:fldCharType="separate"/>
      </w:r>
      <w:r>
        <w:rPr>
          <w:noProof/>
        </w:rPr>
        <w:t>4</w:t>
      </w:r>
      <w:r>
        <w:rPr>
          <w:noProof/>
        </w:rPr>
        <w:fldChar w:fldCharType="end"/>
      </w:r>
    </w:p>
    <w:p w14:paraId="5BCA2071" w14:textId="77777777" w:rsidR="006C5844" w:rsidRDefault="006C5844">
      <w:pPr>
        <w:pStyle w:val="TOC3"/>
        <w:tabs>
          <w:tab w:val="right" w:leader="dot" w:pos="9737"/>
        </w:tabs>
        <w:rPr>
          <w:rFonts w:eastAsiaTheme="minorEastAsia"/>
          <w:noProof/>
          <w:color w:val="auto"/>
          <w:sz w:val="24"/>
          <w:szCs w:val="24"/>
          <w:lang w:val="en-GB" w:eastAsia="en-GB" w:bidi="ar-SA"/>
        </w:rPr>
      </w:pPr>
      <w:r>
        <w:rPr>
          <w:noProof/>
        </w:rPr>
        <w:t>UserListMatched:</w:t>
      </w:r>
      <w:r>
        <w:rPr>
          <w:noProof/>
        </w:rPr>
        <w:tab/>
      </w:r>
      <w:r>
        <w:rPr>
          <w:noProof/>
        </w:rPr>
        <w:fldChar w:fldCharType="begin"/>
      </w:r>
      <w:r>
        <w:rPr>
          <w:noProof/>
        </w:rPr>
        <w:instrText xml:space="preserve"> PAGEREF _Toc486338724 \h </w:instrText>
      </w:r>
      <w:r>
        <w:rPr>
          <w:noProof/>
        </w:rPr>
      </w:r>
      <w:r>
        <w:rPr>
          <w:noProof/>
        </w:rPr>
        <w:fldChar w:fldCharType="separate"/>
      </w:r>
      <w:r>
        <w:rPr>
          <w:noProof/>
        </w:rPr>
        <w:t>5</w:t>
      </w:r>
      <w:r>
        <w:rPr>
          <w:noProof/>
        </w:rPr>
        <w:fldChar w:fldCharType="end"/>
      </w:r>
    </w:p>
    <w:p w14:paraId="744B7CAB" w14:textId="77777777" w:rsidR="006C5844" w:rsidRDefault="006C5844">
      <w:pPr>
        <w:pStyle w:val="TOC3"/>
        <w:tabs>
          <w:tab w:val="right" w:leader="dot" w:pos="9737"/>
        </w:tabs>
        <w:rPr>
          <w:rFonts w:eastAsiaTheme="minorEastAsia"/>
          <w:noProof/>
          <w:color w:val="auto"/>
          <w:sz w:val="24"/>
          <w:szCs w:val="24"/>
          <w:lang w:val="en-GB" w:eastAsia="en-GB" w:bidi="ar-SA"/>
        </w:rPr>
      </w:pPr>
      <w:r>
        <w:rPr>
          <w:noProof/>
        </w:rPr>
        <w:t>Device:</w:t>
      </w:r>
      <w:r>
        <w:rPr>
          <w:noProof/>
        </w:rPr>
        <w:tab/>
      </w:r>
      <w:r>
        <w:rPr>
          <w:noProof/>
        </w:rPr>
        <w:fldChar w:fldCharType="begin"/>
      </w:r>
      <w:r>
        <w:rPr>
          <w:noProof/>
        </w:rPr>
        <w:instrText xml:space="preserve"> PAGEREF _Toc486338725 \h </w:instrText>
      </w:r>
      <w:r>
        <w:rPr>
          <w:noProof/>
        </w:rPr>
      </w:r>
      <w:r>
        <w:rPr>
          <w:noProof/>
        </w:rPr>
        <w:fldChar w:fldCharType="separate"/>
      </w:r>
      <w:r>
        <w:rPr>
          <w:noProof/>
        </w:rPr>
        <w:t>5</w:t>
      </w:r>
      <w:r>
        <w:rPr>
          <w:noProof/>
        </w:rPr>
        <w:fldChar w:fldCharType="end"/>
      </w:r>
    </w:p>
    <w:p w14:paraId="0EFAA25C" w14:textId="77777777" w:rsidR="006C5844" w:rsidRDefault="006C5844">
      <w:pPr>
        <w:pStyle w:val="TOC3"/>
        <w:tabs>
          <w:tab w:val="right" w:leader="dot" w:pos="9737"/>
        </w:tabs>
        <w:rPr>
          <w:rFonts w:eastAsiaTheme="minorEastAsia"/>
          <w:noProof/>
          <w:color w:val="auto"/>
          <w:sz w:val="24"/>
          <w:szCs w:val="24"/>
          <w:lang w:val="en-GB" w:eastAsia="en-GB" w:bidi="ar-SA"/>
        </w:rPr>
      </w:pPr>
      <w:r>
        <w:rPr>
          <w:noProof/>
        </w:rPr>
        <w:t>Message:</w:t>
      </w:r>
      <w:r>
        <w:rPr>
          <w:noProof/>
        </w:rPr>
        <w:tab/>
      </w:r>
      <w:r>
        <w:rPr>
          <w:noProof/>
        </w:rPr>
        <w:fldChar w:fldCharType="begin"/>
      </w:r>
      <w:r>
        <w:rPr>
          <w:noProof/>
        </w:rPr>
        <w:instrText xml:space="preserve"> PAGEREF _Toc486338726 \h </w:instrText>
      </w:r>
      <w:r>
        <w:rPr>
          <w:noProof/>
        </w:rPr>
      </w:r>
      <w:r>
        <w:rPr>
          <w:noProof/>
        </w:rPr>
        <w:fldChar w:fldCharType="separate"/>
      </w:r>
      <w:r>
        <w:rPr>
          <w:noProof/>
        </w:rPr>
        <w:t>6</w:t>
      </w:r>
      <w:r>
        <w:rPr>
          <w:noProof/>
        </w:rPr>
        <w:fldChar w:fldCharType="end"/>
      </w:r>
    </w:p>
    <w:p w14:paraId="40336F2D" w14:textId="77777777" w:rsidR="006C5844" w:rsidRDefault="006C5844">
      <w:pPr>
        <w:pStyle w:val="TOC2"/>
        <w:tabs>
          <w:tab w:val="right" w:leader="dot" w:pos="9737"/>
        </w:tabs>
        <w:rPr>
          <w:rFonts w:eastAsiaTheme="minorEastAsia"/>
          <w:noProof/>
          <w:color w:val="auto"/>
          <w:sz w:val="24"/>
          <w:szCs w:val="24"/>
          <w:lang w:val="en-GB" w:eastAsia="en-GB" w:bidi="ar-SA"/>
        </w:rPr>
      </w:pPr>
      <w:r>
        <w:rPr>
          <w:noProof/>
        </w:rPr>
        <w:t>APIs:</w:t>
      </w:r>
      <w:r>
        <w:rPr>
          <w:noProof/>
        </w:rPr>
        <w:tab/>
      </w:r>
      <w:r>
        <w:rPr>
          <w:noProof/>
        </w:rPr>
        <w:fldChar w:fldCharType="begin"/>
      </w:r>
      <w:r>
        <w:rPr>
          <w:noProof/>
        </w:rPr>
        <w:instrText xml:space="preserve"> PAGEREF _Toc486338727 \h </w:instrText>
      </w:r>
      <w:r>
        <w:rPr>
          <w:noProof/>
        </w:rPr>
      </w:r>
      <w:r>
        <w:rPr>
          <w:noProof/>
        </w:rPr>
        <w:fldChar w:fldCharType="separate"/>
      </w:r>
      <w:r>
        <w:rPr>
          <w:noProof/>
        </w:rPr>
        <w:t>7</w:t>
      </w:r>
      <w:r>
        <w:rPr>
          <w:noProof/>
        </w:rPr>
        <w:fldChar w:fldCharType="end"/>
      </w:r>
    </w:p>
    <w:p w14:paraId="103CDD54" w14:textId="77777777" w:rsidR="006C5844" w:rsidRDefault="006C5844">
      <w:pPr>
        <w:pStyle w:val="TOC3"/>
        <w:tabs>
          <w:tab w:val="right" w:leader="dot" w:pos="9737"/>
        </w:tabs>
        <w:rPr>
          <w:rFonts w:eastAsiaTheme="minorEastAsia"/>
          <w:noProof/>
          <w:color w:val="auto"/>
          <w:sz w:val="24"/>
          <w:szCs w:val="24"/>
          <w:lang w:val="en-GB" w:eastAsia="en-GB" w:bidi="ar-SA"/>
        </w:rPr>
      </w:pPr>
      <w:r>
        <w:rPr>
          <w:noProof/>
        </w:rPr>
        <w:t>Authentification :</w:t>
      </w:r>
      <w:r>
        <w:rPr>
          <w:noProof/>
        </w:rPr>
        <w:tab/>
      </w:r>
      <w:r>
        <w:rPr>
          <w:noProof/>
        </w:rPr>
        <w:fldChar w:fldCharType="begin"/>
      </w:r>
      <w:r>
        <w:rPr>
          <w:noProof/>
        </w:rPr>
        <w:instrText xml:space="preserve"> PAGEREF _Toc486338728 \h </w:instrText>
      </w:r>
      <w:r>
        <w:rPr>
          <w:noProof/>
        </w:rPr>
      </w:r>
      <w:r>
        <w:rPr>
          <w:noProof/>
        </w:rPr>
        <w:fldChar w:fldCharType="separate"/>
      </w:r>
      <w:r>
        <w:rPr>
          <w:noProof/>
        </w:rPr>
        <w:t>7</w:t>
      </w:r>
      <w:r>
        <w:rPr>
          <w:noProof/>
        </w:rPr>
        <w:fldChar w:fldCharType="end"/>
      </w:r>
    </w:p>
    <w:p w14:paraId="0A039A0A" w14:textId="77777777" w:rsidR="006C5844" w:rsidRDefault="006C5844">
      <w:pPr>
        <w:pStyle w:val="TOC3"/>
        <w:tabs>
          <w:tab w:val="right" w:leader="dot" w:pos="9737"/>
        </w:tabs>
        <w:rPr>
          <w:rFonts w:eastAsiaTheme="minorEastAsia"/>
          <w:noProof/>
          <w:color w:val="auto"/>
          <w:sz w:val="24"/>
          <w:szCs w:val="24"/>
          <w:lang w:val="en-GB" w:eastAsia="en-GB" w:bidi="ar-SA"/>
        </w:rPr>
      </w:pPr>
      <w:r>
        <w:rPr>
          <w:noProof/>
        </w:rPr>
        <w:t>Device:</w:t>
      </w:r>
      <w:r>
        <w:rPr>
          <w:noProof/>
        </w:rPr>
        <w:tab/>
      </w:r>
      <w:r>
        <w:rPr>
          <w:noProof/>
        </w:rPr>
        <w:fldChar w:fldCharType="begin"/>
      </w:r>
      <w:r>
        <w:rPr>
          <w:noProof/>
        </w:rPr>
        <w:instrText xml:space="preserve"> PAGEREF _Toc486338729 \h </w:instrText>
      </w:r>
      <w:r>
        <w:rPr>
          <w:noProof/>
        </w:rPr>
      </w:r>
      <w:r>
        <w:rPr>
          <w:noProof/>
        </w:rPr>
        <w:fldChar w:fldCharType="separate"/>
      </w:r>
      <w:r>
        <w:rPr>
          <w:noProof/>
        </w:rPr>
        <w:t>13</w:t>
      </w:r>
      <w:r>
        <w:rPr>
          <w:noProof/>
        </w:rPr>
        <w:fldChar w:fldCharType="end"/>
      </w:r>
    </w:p>
    <w:p w14:paraId="47391FCA" w14:textId="77777777" w:rsidR="006C5844" w:rsidRDefault="006C5844">
      <w:pPr>
        <w:pStyle w:val="TOC3"/>
        <w:tabs>
          <w:tab w:val="right" w:leader="dot" w:pos="9737"/>
        </w:tabs>
        <w:rPr>
          <w:rFonts w:eastAsiaTheme="minorEastAsia"/>
          <w:noProof/>
          <w:color w:val="auto"/>
          <w:sz w:val="24"/>
          <w:szCs w:val="24"/>
          <w:lang w:val="en-GB" w:eastAsia="en-GB" w:bidi="ar-SA"/>
        </w:rPr>
      </w:pPr>
      <w:r>
        <w:rPr>
          <w:noProof/>
        </w:rPr>
        <w:t>Messages:</w:t>
      </w:r>
      <w:r>
        <w:rPr>
          <w:noProof/>
        </w:rPr>
        <w:tab/>
      </w:r>
      <w:r>
        <w:rPr>
          <w:noProof/>
        </w:rPr>
        <w:fldChar w:fldCharType="begin"/>
      </w:r>
      <w:r>
        <w:rPr>
          <w:noProof/>
        </w:rPr>
        <w:instrText xml:space="preserve"> PAGEREF _Toc486338730 \h </w:instrText>
      </w:r>
      <w:r>
        <w:rPr>
          <w:noProof/>
        </w:rPr>
      </w:r>
      <w:r>
        <w:rPr>
          <w:noProof/>
        </w:rPr>
        <w:fldChar w:fldCharType="separate"/>
      </w:r>
      <w:r>
        <w:rPr>
          <w:noProof/>
        </w:rPr>
        <w:t>19</w:t>
      </w:r>
      <w:r>
        <w:rPr>
          <w:noProof/>
        </w:rPr>
        <w:fldChar w:fldCharType="end"/>
      </w:r>
    </w:p>
    <w:p w14:paraId="75855E06" w14:textId="77777777" w:rsidR="006C5844" w:rsidRDefault="006C5844">
      <w:pPr>
        <w:pStyle w:val="TOC3"/>
        <w:tabs>
          <w:tab w:val="right" w:leader="dot" w:pos="9737"/>
        </w:tabs>
        <w:rPr>
          <w:rFonts w:eastAsiaTheme="minorEastAsia"/>
          <w:noProof/>
          <w:color w:val="auto"/>
          <w:sz w:val="24"/>
          <w:szCs w:val="24"/>
          <w:lang w:val="en-GB" w:eastAsia="en-GB" w:bidi="ar-SA"/>
        </w:rPr>
      </w:pPr>
      <w:r>
        <w:rPr>
          <w:noProof/>
        </w:rPr>
        <w:t>UserMatchedList:</w:t>
      </w:r>
      <w:r>
        <w:rPr>
          <w:noProof/>
        </w:rPr>
        <w:tab/>
      </w:r>
      <w:r>
        <w:rPr>
          <w:noProof/>
        </w:rPr>
        <w:fldChar w:fldCharType="begin"/>
      </w:r>
      <w:r>
        <w:rPr>
          <w:noProof/>
        </w:rPr>
        <w:instrText xml:space="preserve"> PAGEREF _Toc486338731 \h </w:instrText>
      </w:r>
      <w:r>
        <w:rPr>
          <w:noProof/>
        </w:rPr>
      </w:r>
      <w:r>
        <w:rPr>
          <w:noProof/>
        </w:rPr>
        <w:fldChar w:fldCharType="separate"/>
      </w:r>
      <w:r>
        <w:rPr>
          <w:noProof/>
        </w:rPr>
        <w:t>25</w:t>
      </w:r>
      <w:r>
        <w:rPr>
          <w:noProof/>
        </w:rPr>
        <w:fldChar w:fldCharType="end"/>
      </w:r>
    </w:p>
    <w:p w14:paraId="0A843003" w14:textId="77777777" w:rsidR="000553F5" w:rsidRDefault="000553F5">
      <w:pPr>
        <w:pStyle w:val="Heading2"/>
      </w:pPr>
      <w:r>
        <w:lastRenderedPageBreak/>
        <w:fldChar w:fldCharType="end"/>
      </w:r>
    </w:p>
    <w:p w14:paraId="0E145B57" w14:textId="77777777" w:rsidR="000553F5" w:rsidRDefault="000553F5">
      <w:pPr>
        <w:rPr>
          <w:rFonts w:asciiTheme="majorHAnsi" w:eastAsiaTheme="majorEastAsia" w:hAnsiTheme="majorHAnsi" w:cstheme="majorBidi"/>
          <w:b/>
          <w:color w:val="E09B3B" w:themeColor="accent1"/>
          <w:sz w:val="38"/>
          <w:szCs w:val="26"/>
        </w:rPr>
      </w:pPr>
      <w:r>
        <w:br w:type="page"/>
      </w:r>
    </w:p>
    <w:p w14:paraId="4BA50F37" w14:textId="0C32A5EE" w:rsidR="00CD0D36" w:rsidRDefault="00AB03EE">
      <w:pPr>
        <w:pStyle w:val="Heading2"/>
      </w:pPr>
      <w:bookmarkStart w:id="1" w:name="_Toc486338719"/>
      <w:r>
        <w:lastRenderedPageBreak/>
        <w:t>Introduction</w:t>
      </w:r>
      <w:bookmarkEnd w:id="1"/>
    </w:p>
    <w:p w14:paraId="16457E16" w14:textId="77777777" w:rsidR="00CD0D36" w:rsidRDefault="00AB03EE" w:rsidP="00AB03EE">
      <w:pPr>
        <w:pStyle w:val="BlockText"/>
      </w:pPr>
      <w:r>
        <w:t xml:space="preserve">Il s’agit ici de spécifier les APIs du backend pour le projet Go&amp;Match. </w:t>
      </w:r>
    </w:p>
    <w:p w14:paraId="0302C1F3" w14:textId="77777777" w:rsidR="00CD0D36" w:rsidRDefault="00CD0D36" w:rsidP="00AB03EE"/>
    <w:p w14:paraId="1BD74459" w14:textId="77777777" w:rsidR="00CD0D36" w:rsidRDefault="00AB03EE">
      <w:pPr>
        <w:pStyle w:val="Heading2"/>
      </w:pPr>
      <w:bookmarkStart w:id="2" w:name="_Toc486338720"/>
      <w:r>
        <w:t>Rappel de la problématique du projet Go&amp;Match</w:t>
      </w:r>
      <w:bookmarkEnd w:id="2"/>
    </w:p>
    <w:p w14:paraId="2E068585" w14:textId="14344EFE" w:rsidR="009F5765" w:rsidRDefault="00480D65" w:rsidP="0096567A">
      <w:pPr>
        <w:jc w:val="both"/>
        <w:rPr>
          <w:rFonts w:cstheme="minorHAnsi"/>
          <w:sz w:val="28"/>
          <w:szCs w:val="28"/>
        </w:rPr>
      </w:pPr>
      <w:r>
        <w:rPr>
          <w:rFonts w:cstheme="minorHAnsi"/>
          <w:sz w:val="28"/>
          <w:szCs w:val="28"/>
        </w:rPr>
        <w:t>Le p</w:t>
      </w:r>
      <w:r w:rsidR="00C53F51" w:rsidRPr="00480D65">
        <w:rPr>
          <w:rFonts w:cstheme="minorHAnsi"/>
          <w:sz w:val="28"/>
          <w:szCs w:val="28"/>
        </w:rPr>
        <w:t>r</w:t>
      </w:r>
      <w:r>
        <w:rPr>
          <w:rFonts w:cstheme="minorHAnsi"/>
          <w:sz w:val="28"/>
          <w:szCs w:val="28"/>
        </w:rPr>
        <w:t>o</w:t>
      </w:r>
      <w:r w:rsidR="00C53F51" w:rsidRPr="00480D65">
        <w:rPr>
          <w:rFonts w:cstheme="minorHAnsi"/>
          <w:sz w:val="28"/>
          <w:szCs w:val="28"/>
        </w:rPr>
        <w:t>jet Go&amp;Match</w:t>
      </w:r>
      <w:r>
        <w:rPr>
          <w:rFonts w:cstheme="minorHAnsi"/>
          <w:sz w:val="28"/>
          <w:szCs w:val="28"/>
        </w:rPr>
        <w:t xml:space="preserve"> est un projet d’application Mobile Android/iPhone qui permet à des utilisateurs </w:t>
      </w:r>
      <w:r w:rsidR="009F5765">
        <w:rPr>
          <w:rFonts w:cstheme="minorHAnsi"/>
          <w:sz w:val="28"/>
          <w:szCs w:val="28"/>
        </w:rPr>
        <w:t xml:space="preserve">de matcher leur téléphone entre eux et de récupérer des messages publiés </w:t>
      </w:r>
      <w:r w:rsidR="0096567A">
        <w:rPr>
          <w:rFonts w:cstheme="minorHAnsi"/>
          <w:sz w:val="28"/>
          <w:szCs w:val="28"/>
        </w:rPr>
        <w:t>par ces téléphones via</w:t>
      </w:r>
      <w:r w:rsidR="009F5765">
        <w:rPr>
          <w:rFonts w:cstheme="minorHAnsi"/>
          <w:sz w:val="28"/>
          <w:szCs w:val="28"/>
        </w:rPr>
        <w:t xml:space="preserve"> une plateforme. </w:t>
      </w:r>
    </w:p>
    <w:p w14:paraId="157F03AF" w14:textId="6864EB21" w:rsidR="009F5765" w:rsidRDefault="009F5765" w:rsidP="0096567A">
      <w:pPr>
        <w:jc w:val="both"/>
        <w:rPr>
          <w:rFonts w:cstheme="minorHAnsi"/>
          <w:sz w:val="28"/>
          <w:szCs w:val="28"/>
        </w:rPr>
      </w:pPr>
      <w:r>
        <w:rPr>
          <w:rFonts w:cstheme="minorHAnsi"/>
          <w:sz w:val="28"/>
          <w:szCs w:val="28"/>
        </w:rPr>
        <w:t>Un message peut être une annonce commerciale, une annonce de particulier, un év</w:t>
      </w:r>
      <w:r w:rsidR="00122471">
        <w:rPr>
          <w:rFonts w:cstheme="minorHAnsi"/>
          <w:sz w:val="28"/>
          <w:szCs w:val="28"/>
        </w:rPr>
        <w:t>ènement culturel, et autre… Un m</w:t>
      </w:r>
      <w:r>
        <w:rPr>
          <w:rFonts w:cstheme="minorHAnsi"/>
          <w:sz w:val="28"/>
          <w:szCs w:val="28"/>
        </w:rPr>
        <w:t>essage est défini par une catégorie (Art/Culture/Annonce commerciale…), un émetteur, une date de publication, une date d’expiration, un objet, une photo…</w:t>
      </w:r>
    </w:p>
    <w:p w14:paraId="71CBC496" w14:textId="31B5321D" w:rsidR="009F5765" w:rsidRDefault="009F5765" w:rsidP="0096567A">
      <w:pPr>
        <w:jc w:val="both"/>
        <w:rPr>
          <w:rFonts w:cstheme="minorHAnsi"/>
          <w:sz w:val="28"/>
          <w:szCs w:val="28"/>
        </w:rPr>
      </w:pPr>
      <w:r>
        <w:rPr>
          <w:rFonts w:cstheme="minorHAnsi"/>
          <w:sz w:val="28"/>
          <w:szCs w:val="28"/>
        </w:rPr>
        <w:t xml:space="preserve">Le matching de téléphone s’effectuera par BlueTooth ou WIFI. Un utilisateur est dans la métro. Il lance l’application Go&amp;Match. L’application scanne par Bluetooth et découvre les éventuels autres téléphones à proximité. </w:t>
      </w:r>
      <w:r w:rsidR="0096567A">
        <w:rPr>
          <w:rFonts w:cstheme="minorHAnsi"/>
          <w:sz w:val="28"/>
          <w:szCs w:val="28"/>
        </w:rPr>
        <w:t>L’application utilisera alors les adresses Mac des téléphones pour tenter de récupérer les messages correspondants à ce téléphone (et du coup à son utilisateur).</w:t>
      </w:r>
    </w:p>
    <w:p w14:paraId="2DED7130" w14:textId="110AF918" w:rsidR="00480D65" w:rsidRDefault="0096567A" w:rsidP="0096567A">
      <w:pPr>
        <w:jc w:val="both"/>
        <w:rPr>
          <w:rFonts w:ascii="Arial" w:eastAsia="Times New Roman" w:hAnsi="Arial" w:cs="Arial"/>
          <w:color w:val="222222"/>
          <w:sz w:val="19"/>
          <w:szCs w:val="19"/>
          <w:lang w:val="en-GB" w:eastAsia="en-GB" w:bidi="ar-SA"/>
        </w:rPr>
      </w:pPr>
      <w:r>
        <w:rPr>
          <w:rFonts w:cstheme="minorHAnsi"/>
          <w:sz w:val="28"/>
          <w:szCs w:val="28"/>
        </w:rPr>
        <w:t>Le principe est le même en WIFI. Je me promène dans la rue. Je passe à côté d’un magasin qui possède sa borne Wifi privée. L’application scanne et découvre l’adresse mac de cette borne wifi et tente de récupérer les messages postés par ce magasin. Si le magasin a posté su</w:t>
      </w:r>
      <w:r w:rsidR="008E4B44">
        <w:rPr>
          <w:rFonts w:cstheme="minorHAnsi"/>
          <w:sz w:val="28"/>
          <w:szCs w:val="28"/>
        </w:rPr>
        <w:t>r</w:t>
      </w:r>
      <w:r>
        <w:rPr>
          <w:rFonts w:cstheme="minorHAnsi"/>
          <w:sz w:val="28"/>
          <w:szCs w:val="28"/>
        </w:rPr>
        <w:t xml:space="preserve"> la plateforme des messages de type </w:t>
      </w:r>
      <w:r w:rsidR="008E4B44">
        <w:rPr>
          <w:rFonts w:cstheme="minorHAnsi"/>
          <w:sz w:val="28"/>
          <w:szCs w:val="28"/>
        </w:rPr>
        <w:t>promotion, vente flash, alors j’en</w:t>
      </w:r>
      <w:r>
        <w:rPr>
          <w:rFonts w:cstheme="minorHAnsi"/>
          <w:sz w:val="28"/>
          <w:szCs w:val="28"/>
        </w:rPr>
        <w:t xml:space="preserve"> serai informé sur mon téléphone.</w:t>
      </w:r>
      <w:r w:rsidR="00480D65" w:rsidRPr="00480D65">
        <w:rPr>
          <w:rFonts w:ascii="Arial" w:eastAsia="Times New Roman" w:hAnsi="Arial" w:cs="Arial"/>
          <w:color w:val="222222"/>
          <w:sz w:val="19"/>
          <w:szCs w:val="19"/>
          <w:lang w:val="en-GB" w:eastAsia="en-GB" w:bidi="ar-SA"/>
        </w:rPr>
        <w:t> </w:t>
      </w:r>
    </w:p>
    <w:p w14:paraId="2C844BDF" w14:textId="5692EE9D" w:rsidR="0096567A" w:rsidRDefault="0096567A" w:rsidP="0096567A">
      <w:pPr>
        <w:jc w:val="both"/>
        <w:rPr>
          <w:rFonts w:ascii="Arial" w:eastAsia="Times New Roman" w:hAnsi="Arial" w:cs="Arial"/>
          <w:color w:val="222222"/>
          <w:sz w:val="19"/>
          <w:szCs w:val="19"/>
          <w:lang w:val="en-GB" w:eastAsia="en-GB" w:bidi="ar-SA"/>
        </w:rPr>
      </w:pPr>
      <w:r>
        <w:rPr>
          <w:rFonts w:cstheme="minorHAnsi"/>
          <w:sz w:val="28"/>
          <w:szCs w:val="28"/>
        </w:rPr>
        <w:t>En tant qu’utilisateur, je peux récupérer les messages d’un téléphone matché même si celui-ci n’a pas lancer l’application Go&amp;Match. C’est particulièrement vrai pour les bornes Wifi.</w:t>
      </w:r>
      <w:r w:rsidRPr="00480D65">
        <w:rPr>
          <w:rFonts w:ascii="Arial" w:eastAsia="Times New Roman" w:hAnsi="Arial" w:cs="Arial"/>
          <w:color w:val="222222"/>
          <w:sz w:val="19"/>
          <w:szCs w:val="19"/>
          <w:lang w:val="en-GB" w:eastAsia="en-GB" w:bidi="ar-SA"/>
        </w:rPr>
        <w:t> </w:t>
      </w:r>
    </w:p>
    <w:p w14:paraId="4004EC2D" w14:textId="79F18822" w:rsidR="00480D65" w:rsidRPr="00480D65" w:rsidRDefault="00480D65" w:rsidP="00480D65">
      <w:pPr>
        <w:shd w:val="clear" w:color="auto" w:fill="FFFFFF"/>
        <w:spacing w:after="0" w:line="240" w:lineRule="auto"/>
        <w:rPr>
          <w:rFonts w:ascii="Arial" w:eastAsia="Times New Roman" w:hAnsi="Arial" w:cs="Arial"/>
          <w:color w:val="222222"/>
          <w:sz w:val="19"/>
          <w:szCs w:val="19"/>
          <w:lang w:val="en-GB" w:eastAsia="en-GB" w:bidi="ar-SA"/>
        </w:rPr>
      </w:pPr>
      <w:r w:rsidRPr="00480D65">
        <w:rPr>
          <w:rFonts w:ascii="Arial" w:eastAsia="Times New Roman" w:hAnsi="Arial" w:cs="Arial"/>
          <w:color w:val="222222"/>
          <w:sz w:val="19"/>
          <w:szCs w:val="19"/>
          <w:lang w:val="en-GB" w:eastAsia="en-GB" w:bidi="ar-SA"/>
        </w:rPr>
        <w:lastRenderedPageBreak/>
        <w:t>  </w:t>
      </w:r>
    </w:p>
    <w:tbl>
      <w:tblPr>
        <w:tblStyle w:val="ModernPaper"/>
        <w:tblW w:w="5000" w:type="pct"/>
        <w:tblLook w:val="04A0" w:firstRow="1" w:lastRow="0" w:firstColumn="1" w:lastColumn="0" w:noHBand="0" w:noVBand="1"/>
        <w:tblCaption w:val="Tableau de contenu"/>
      </w:tblPr>
      <w:tblGrid>
        <w:gridCol w:w="3247"/>
        <w:gridCol w:w="3250"/>
        <w:gridCol w:w="3250"/>
      </w:tblGrid>
      <w:tr w:rsidR="00CD0D36" w14:paraId="40600EBE" w14:textId="77777777" w:rsidTr="00CD0D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pct"/>
          </w:tcPr>
          <w:p w14:paraId="0B166EF9" w14:textId="77777777" w:rsidR="00CD0D36" w:rsidRDefault="00CD0D36" w:rsidP="0096567A"/>
        </w:tc>
        <w:tc>
          <w:tcPr>
            <w:tcW w:w="1667" w:type="pct"/>
          </w:tcPr>
          <w:p w14:paraId="76ABF942" w14:textId="77777777" w:rsidR="00CD0D36" w:rsidRDefault="00CD0D36">
            <w:pPr>
              <w:cnfStyle w:val="100000000000" w:firstRow="1" w:lastRow="0" w:firstColumn="0" w:lastColumn="0" w:oddVBand="0" w:evenVBand="0" w:oddHBand="0" w:evenHBand="0" w:firstRowFirstColumn="0" w:firstRowLastColumn="0" w:lastRowFirstColumn="0" w:lastRowLastColumn="0"/>
            </w:pPr>
          </w:p>
        </w:tc>
        <w:tc>
          <w:tcPr>
            <w:tcW w:w="1667" w:type="pct"/>
          </w:tcPr>
          <w:p w14:paraId="3E86470A" w14:textId="77777777" w:rsidR="00CD0D36" w:rsidRDefault="00CD0D36">
            <w:pPr>
              <w:cnfStyle w:val="100000000000" w:firstRow="1" w:lastRow="0" w:firstColumn="0" w:lastColumn="0" w:oddVBand="0" w:evenVBand="0" w:oddHBand="0" w:evenHBand="0" w:firstRowFirstColumn="0" w:firstRowLastColumn="0" w:lastRowFirstColumn="0" w:lastRowLastColumn="0"/>
            </w:pPr>
          </w:p>
        </w:tc>
      </w:tr>
    </w:tbl>
    <w:p w14:paraId="7981931A" w14:textId="0B161B2A" w:rsidR="00A56339" w:rsidRDefault="00A56339" w:rsidP="00A56339">
      <w:pPr>
        <w:pStyle w:val="Heading2"/>
      </w:pPr>
      <w:bookmarkStart w:id="3" w:name="_Toc486338721"/>
      <w:r>
        <w:t>Plateforme :</w:t>
      </w:r>
      <w:bookmarkEnd w:id="3"/>
    </w:p>
    <w:p w14:paraId="6A1CCE8E" w14:textId="6D02B5CE" w:rsidR="00A56339" w:rsidRDefault="00A56339" w:rsidP="00A56339">
      <w:pPr>
        <w:rPr>
          <w:rFonts w:ascii="Arial" w:eastAsia="Times New Roman" w:hAnsi="Arial" w:cs="Arial"/>
          <w:color w:val="222222"/>
          <w:sz w:val="19"/>
          <w:szCs w:val="19"/>
          <w:lang w:val="en-GB" w:eastAsia="en-GB" w:bidi="ar-SA"/>
        </w:rPr>
      </w:pPr>
      <w:r>
        <w:rPr>
          <w:rFonts w:cstheme="minorHAnsi"/>
          <w:sz w:val="28"/>
          <w:szCs w:val="28"/>
        </w:rPr>
        <w:t>La plateforme (ou backend) est un serveur qui permettra de stocker les données de chaque utilisateur. Les applications Mobile (Android/iPhone) utiliseront une API REST pour se connecter à cette plateforme et en extraire des données</w:t>
      </w:r>
      <w:r>
        <w:rPr>
          <w:rFonts w:ascii="Arial" w:eastAsia="Times New Roman" w:hAnsi="Arial" w:cs="Arial"/>
          <w:color w:val="222222"/>
          <w:sz w:val="19"/>
          <w:szCs w:val="19"/>
          <w:lang w:val="en-GB" w:eastAsia="en-GB" w:bidi="ar-SA"/>
        </w:rPr>
        <w:t>.</w:t>
      </w:r>
    </w:p>
    <w:p w14:paraId="38E79590" w14:textId="6F429E7F" w:rsidR="00A56339" w:rsidRDefault="00A56339" w:rsidP="00A56339">
      <w:pPr>
        <w:pStyle w:val="Heading2"/>
      </w:pPr>
      <w:bookmarkStart w:id="4" w:name="_Toc486338722"/>
      <w:r>
        <w:t>Modèle de données:</w:t>
      </w:r>
      <w:bookmarkEnd w:id="4"/>
    </w:p>
    <w:p w14:paraId="3365F08D" w14:textId="3A8AAF74" w:rsidR="00C75FCD" w:rsidRDefault="00C75FCD" w:rsidP="00C75FCD">
      <w:pPr>
        <w:rPr>
          <w:rFonts w:cstheme="minorHAnsi"/>
          <w:sz w:val="28"/>
          <w:szCs w:val="28"/>
        </w:rPr>
      </w:pPr>
      <w:r>
        <w:rPr>
          <w:rFonts w:cstheme="minorHAnsi"/>
          <w:sz w:val="28"/>
          <w:szCs w:val="28"/>
        </w:rPr>
        <w:t>La plateforme devra être capable de gérer les données suivantes</w:t>
      </w:r>
      <w:r w:rsidR="00EB6C7F">
        <w:rPr>
          <w:rFonts w:cstheme="minorHAnsi"/>
          <w:sz w:val="28"/>
          <w:szCs w:val="28"/>
        </w:rPr>
        <w:t> :</w:t>
      </w:r>
    </w:p>
    <w:p w14:paraId="69C75F20" w14:textId="4D3DB968" w:rsidR="00A56339" w:rsidRDefault="00C75FCD" w:rsidP="00F60047">
      <w:pPr>
        <w:pStyle w:val="Heading3"/>
      </w:pPr>
      <w:bookmarkStart w:id="5" w:name="_Toc486338723"/>
      <w:r>
        <w:t>User:</w:t>
      </w:r>
      <w:bookmarkEnd w:id="5"/>
    </w:p>
    <w:p w14:paraId="45610D07" w14:textId="5965CEA0" w:rsidR="00C75FCD" w:rsidRDefault="00C75FCD" w:rsidP="00A56339">
      <w:pPr>
        <w:rPr>
          <w:rFonts w:cstheme="minorHAnsi"/>
          <w:sz w:val="28"/>
          <w:szCs w:val="28"/>
        </w:rPr>
      </w:pPr>
      <w:r>
        <w:rPr>
          <w:rFonts w:cstheme="minorHAnsi"/>
          <w:sz w:val="28"/>
          <w:szCs w:val="28"/>
        </w:rPr>
        <w:t>Un « user » représente un utilisateur de l’application Android/Iphone</w:t>
      </w:r>
      <w:r w:rsidR="00EB6C7F">
        <w:rPr>
          <w:rFonts w:cstheme="minorHAnsi"/>
          <w:sz w:val="28"/>
          <w:szCs w:val="28"/>
        </w:rPr>
        <w:t>. On y trouvera les informations suivantes :</w:t>
      </w:r>
    </w:p>
    <w:tbl>
      <w:tblPr>
        <w:tblStyle w:val="TableGrid"/>
        <w:tblW w:w="0" w:type="auto"/>
        <w:tblLook w:val="04A0" w:firstRow="1" w:lastRow="0" w:firstColumn="1" w:lastColumn="0" w:noHBand="0" w:noVBand="1"/>
      </w:tblPr>
      <w:tblGrid>
        <w:gridCol w:w="2177"/>
        <w:gridCol w:w="3572"/>
        <w:gridCol w:w="3988"/>
      </w:tblGrid>
      <w:tr w:rsidR="004008D5" w14:paraId="52D6711E" w14:textId="77777777" w:rsidTr="002F1C9A">
        <w:tc>
          <w:tcPr>
            <w:tcW w:w="2177" w:type="dxa"/>
          </w:tcPr>
          <w:p w14:paraId="47ED4BB8" w14:textId="0CEF24D7" w:rsidR="00FC191F" w:rsidRPr="00B51B78" w:rsidRDefault="004008D5" w:rsidP="00A56339">
            <w:pPr>
              <w:rPr>
                <w:rFonts w:cstheme="minorHAnsi"/>
                <w:b/>
                <w:sz w:val="28"/>
                <w:szCs w:val="28"/>
              </w:rPr>
            </w:pPr>
            <w:r w:rsidRPr="00B51B78">
              <w:rPr>
                <w:rFonts w:cstheme="minorHAnsi"/>
                <w:b/>
                <w:sz w:val="28"/>
                <w:szCs w:val="28"/>
              </w:rPr>
              <w:t>Field</w:t>
            </w:r>
          </w:p>
        </w:tc>
        <w:tc>
          <w:tcPr>
            <w:tcW w:w="3572" w:type="dxa"/>
          </w:tcPr>
          <w:p w14:paraId="757E9F05" w14:textId="4D64F132" w:rsidR="00FC191F" w:rsidRPr="00B51B78" w:rsidRDefault="004008D5" w:rsidP="00A56339">
            <w:pPr>
              <w:rPr>
                <w:rFonts w:cstheme="minorHAnsi"/>
                <w:b/>
                <w:sz w:val="28"/>
                <w:szCs w:val="28"/>
              </w:rPr>
            </w:pPr>
            <w:r w:rsidRPr="00B51B78">
              <w:rPr>
                <w:rFonts w:cstheme="minorHAnsi"/>
                <w:b/>
                <w:sz w:val="28"/>
                <w:szCs w:val="28"/>
              </w:rPr>
              <w:t>type</w:t>
            </w:r>
          </w:p>
        </w:tc>
        <w:tc>
          <w:tcPr>
            <w:tcW w:w="3988" w:type="dxa"/>
          </w:tcPr>
          <w:p w14:paraId="15A76B92" w14:textId="25ADA65F" w:rsidR="00FC191F" w:rsidRPr="00B51B78" w:rsidRDefault="00B51B78" w:rsidP="00A56339">
            <w:pPr>
              <w:rPr>
                <w:rFonts w:cstheme="minorHAnsi"/>
                <w:b/>
                <w:sz w:val="28"/>
                <w:szCs w:val="28"/>
              </w:rPr>
            </w:pPr>
            <w:r w:rsidRPr="00B51B78">
              <w:rPr>
                <w:rFonts w:cstheme="minorHAnsi"/>
                <w:b/>
                <w:sz w:val="28"/>
                <w:szCs w:val="28"/>
              </w:rPr>
              <w:t>Description</w:t>
            </w:r>
          </w:p>
        </w:tc>
      </w:tr>
      <w:tr w:rsidR="004008D5" w14:paraId="4847CDA8" w14:textId="77777777" w:rsidTr="002F1C9A">
        <w:tc>
          <w:tcPr>
            <w:tcW w:w="2177" w:type="dxa"/>
          </w:tcPr>
          <w:p w14:paraId="07BE64C4" w14:textId="0F2DCEDC" w:rsidR="00FC191F" w:rsidRDefault="004008D5" w:rsidP="00A56339">
            <w:pPr>
              <w:rPr>
                <w:rFonts w:cstheme="minorHAnsi"/>
                <w:sz w:val="28"/>
                <w:szCs w:val="28"/>
              </w:rPr>
            </w:pPr>
            <w:r>
              <w:rPr>
                <w:rFonts w:cstheme="minorHAnsi"/>
                <w:sz w:val="28"/>
                <w:szCs w:val="28"/>
              </w:rPr>
              <w:t>Id</w:t>
            </w:r>
          </w:p>
        </w:tc>
        <w:tc>
          <w:tcPr>
            <w:tcW w:w="3572" w:type="dxa"/>
          </w:tcPr>
          <w:p w14:paraId="2E2C7704" w14:textId="6B657A94" w:rsidR="00FC191F" w:rsidRDefault="004008D5" w:rsidP="00A56339">
            <w:pPr>
              <w:rPr>
                <w:rFonts w:cstheme="minorHAnsi"/>
                <w:sz w:val="28"/>
                <w:szCs w:val="28"/>
              </w:rPr>
            </w:pPr>
            <w:r>
              <w:rPr>
                <w:rFonts w:cstheme="minorHAnsi"/>
                <w:sz w:val="28"/>
                <w:szCs w:val="28"/>
              </w:rPr>
              <w:t>String</w:t>
            </w:r>
          </w:p>
        </w:tc>
        <w:tc>
          <w:tcPr>
            <w:tcW w:w="3988" w:type="dxa"/>
          </w:tcPr>
          <w:p w14:paraId="7ADE96B0" w14:textId="632C92D1" w:rsidR="00FC191F" w:rsidRDefault="004008D5" w:rsidP="00A56339">
            <w:pPr>
              <w:rPr>
                <w:rFonts w:cstheme="minorHAnsi"/>
                <w:sz w:val="28"/>
                <w:szCs w:val="28"/>
              </w:rPr>
            </w:pPr>
            <w:r>
              <w:rPr>
                <w:rFonts w:cstheme="minorHAnsi"/>
                <w:sz w:val="28"/>
                <w:szCs w:val="28"/>
              </w:rPr>
              <w:t>Unique user id</w:t>
            </w:r>
          </w:p>
        </w:tc>
      </w:tr>
      <w:tr w:rsidR="004008D5" w14:paraId="14F4611D" w14:textId="77777777" w:rsidTr="002F1C9A">
        <w:tc>
          <w:tcPr>
            <w:tcW w:w="2177" w:type="dxa"/>
          </w:tcPr>
          <w:p w14:paraId="05A97948" w14:textId="6F21CFFB" w:rsidR="00FC191F" w:rsidRDefault="004008D5" w:rsidP="00A56339">
            <w:pPr>
              <w:rPr>
                <w:rFonts w:cstheme="minorHAnsi"/>
                <w:sz w:val="28"/>
                <w:szCs w:val="28"/>
              </w:rPr>
            </w:pPr>
            <w:r>
              <w:rPr>
                <w:rFonts w:cstheme="minorHAnsi"/>
                <w:sz w:val="28"/>
                <w:szCs w:val="28"/>
              </w:rPr>
              <w:t>name</w:t>
            </w:r>
          </w:p>
        </w:tc>
        <w:tc>
          <w:tcPr>
            <w:tcW w:w="3572" w:type="dxa"/>
          </w:tcPr>
          <w:p w14:paraId="519E6B10" w14:textId="281CD86F" w:rsidR="00FC191F" w:rsidRDefault="004008D5" w:rsidP="00A56339">
            <w:pPr>
              <w:rPr>
                <w:rFonts w:cstheme="minorHAnsi"/>
                <w:sz w:val="28"/>
                <w:szCs w:val="28"/>
              </w:rPr>
            </w:pPr>
            <w:r>
              <w:rPr>
                <w:rFonts w:cstheme="minorHAnsi"/>
                <w:sz w:val="28"/>
                <w:szCs w:val="28"/>
              </w:rPr>
              <w:t>String</w:t>
            </w:r>
          </w:p>
        </w:tc>
        <w:tc>
          <w:tcPr>
            <w:tcW w:w="3988" w:type="dxa"/>
          </w:tcPr>
          <w:p w14:paraId="457E2F96" w14:textId="17DCA685" w:rsidR="00FC191F" w:rsidRDefault="004008D5" w:rsidP="00A56339">
            <w:pPr>
              <w:rPr>
                <w:rFonts w:cstheme="minorHAnsi"/>
                <w:sz w:val="28"/>
                <w:szCs w:val="28"/>
              </w:rPr>
            </w:pPr>
            <w:r>
              <w:rPr>
                <w:rFonts w:cstheme="minorHAnsi"/>
                <w:sz w:val="28"/>
                <w:szCs w:val="28"/>
              </w:rPr>
              <w:t>User name</w:t>
            </w:r>
          </w:p>
        </w:tc>
      </w:tr>
      <w:tr w:rsidR="002F1C9A" w14:paraId="596D8C9F" w14:textId="77777777" w:rsidTr="002F1C9A">
        <w:tc>
          <w:tcPr>
            <w:tcW w:w="2177" w:type="dxa"/>
          </w:tcPr>
          <w:p w14:paraId="3BB32DAD" w14:textId="610D46C5" w:rsidR="002F1C9A" w:rsidRDefault="002F1C9A" w:rsidP="00A56339">
            <w:pPr>
              <w:rPr>
                <w:rFonts w:cstheme="minorHAnsi"/>
                <w:sz w:val="28"/>
                <w:szCs w:val="28"/>
              </w:rPr>
            </w:pPr>
            <w:r>
              <w:rPr>
                <w:rFonts w:cstheme="minorHAnsi"/>
                <w:sz w:val="28"/>
                <w:szCs w:val="28"/>
              </w:rPr>
              <w:t>token</w:t>
            </w:r>
          </w:p>
        </w:tc>
        <w:tc>
          <w:tcPr>
            <w:tcW w:w="3572" w:type="dxa"/>
          </w:tcPr>
          <w:p w14:paraId="63EC1B30" w14:textId="5560E2E9" w:rsidR="002F1C9A" w:rsidRDefault="002F1C9A" w:rsidP="00A56339">
            <w:pPr>
              <w:rPr>
                <w:rFonts w:cstheme="minorHAnsi"/>
                <w:sz w:val="28"/>
                <w:szCs w:val="28"/>
              </w:rPr>
            </w:pPr>
            <w:r>
              <w:rPr>
                <w:rFonts w:cstheme="minorHAnsi"/>
                <w:sz w:val="28"/>
                <w:szCs w:val="28"/>
              </w:rPr>
              <w:t>String</w:t>
            </w:r>
          </w:p>
        </w:tc>
        <w:tc>
          <w:tcPr>
            <w:tcW w:w="3988" w:type="dxa"/>
          </w:tcPr>
          <w:p w14:paraId="73DBFC5E" w14:textId="00EDDB57" w:rsidR="002F1C9A" w:rsidRDefault="002F1C9A" w:rsidP="00A56339">
            <w:pPr>
              <w:rPr>
                <w:rFonts w:cstheme="minorHAnsi"/>
                <w:sz w:val="28"/>
                <w:szCs w:val="28"/>
              </w:rPr>
            </w:pPr>
            <w:r>
              <w:rPr>
                <w:rFonts w:cstheme="minorHAnsi"/>
                <w:sz w:val="28"/>
                <w:szCs w:val="28"/>
              </w:rPr>
              <w:t>Current token of the user</w:t>
            </w:r>
          </w:p>
        </w:tc>
      </w:tr>
      <w:tr w:rsidR="002F1C9A" w14:paraId="7EC31DA5" w14:textId="77777777" w:rsidTr="002F1C9A">
        <w:tc>
          <w:tcPr>
            <w:tcW w:w="2177" w:type="dxa"/>
          </w:tcPr>
          <w:p w14:paraId="1518FAB1" w14:textId="746CC2D4" w:rsidR="002F1C9A" w:rsidRDefault="002F1C9A" w:rsidP="00095D98">
            <w:pPr>
              <w:rPr>
                <w:rFonts w:cstheme="minorHAnsi"/>
                <w:sz w:val="28"/>
                <w:szCs w:val="28"/>
              </w:rPr>
            </w:pPr>
            <w:r>
              <w:rPr>
                <w:rFonts w:cstheme="minorHAnsi"/>
                <w:sz w:val="28"/>
                <w:szCs w:val="28"/>
              </w:rPr>
              <w:t>password</w:t>
            </w:r>
          </w:p>
        </w:tc>
        <w:tc>
          <w:tcPr>
            <w:tcW w:w="3572" w:type="dxa"/>
          </w:tcPr>
          <w:p w14:paraId="7A56125E" w14:textId="0DCE4BCA" w:rsidR="002F1C9A" w:rsidRDefault="002F1C9A" w:rsidP="00095D98">
            <w:pPr>
              <w:rPr>
                <w:rFonts w:cstheme="minorHAnsi"/>
                <w:sz w:val="28"/>
                <w:szCs w:val="28"/>
              </w:rPr>
            </w:pPr>
            <w:r>
              <w:rPr>
                <w:rFonts w:cstheme="minorHAnsi"/>
                <w:sz w:val="28"/>
                <w:szCs w:val="28"/>
              </w:rPr>
              <w:t>String</w:t>
            </w:r>
          </w:p>
        </w:tc>
        <w:tc>
          <w:tcPr>
            <w:tcW w:w="3988" w:type="dxa"/>
          </w:tcPr>
          <w:p w14:paraId="530B9795" w14:textId="6B247D4C" w:rsidR="002F1C9A" w:rsidRDefault="002F1C9A" w:rsidP="00095D98">
            <w:pPr>
              <w:rPr>
                <w:rFonts w:cstheme="minorHAnsi"/>
                <w:sz w:val="28"/>
                <w:szCs w:val="28"/>
              </w:rPr>
            </w:pPr>
            <w:r>
              <w:rPr>
                <w:rFonts w:cstheme="minorHAnsi"/>
                <w:sz w:val="28"/>
                <w:szCs w:val="28"/>
              </w:rPr>
              <w:t>User pasword ( encrypted)</w:t>
            </w:r>
          </w:p>
        </w:tc>
      </w:tr>
      <w:tr w:rsidR="002F1C9A" w14:paraId="731F6ECA" w14:textId="77777777" w:rsidTr="002F1C9A">
        <w:tc>
          <w:tcPr>
            <w:tcW w:w="2177" w:type="dxa"/>
          </w:tcPr>
          <w:p w14:paraId="1E554013" w14:textId="71E7B38F" w:rsidR="002F1C9A" w:rsidRDefault="002F1C9A" w:rsidP="00095D98">
            <w:pPr>
              <w:rPr>
                <w:rFonts w:cstheme="minorHAnsi"/>
                <w:sz w:val="28"/>
                <w:szCs w:val="28"/>
              </w:rPr>
            </w:pPr>
            <w:r>
              <w:rPr>
                <w:rFonts w:cstheme="minorHAnsi"/>
                <w:sz w:val="28"/>
                <w:szCs w:val="28"/>
              </w:rPr>
              <w:t>displayName</w:t>
            </w:r>
          </w:p>
        </w:tc>
        <w:tc>
          <w:tcPr>
            <w:tcW w:w="3572" w:type="dxa"/>
          </w:tcPr>
          <w:p w14:paraId="4787D991" w14:textId="3C40DAFC" w:rsidR="002F1C9A" w:rsidRDefault="002F1C9A" w:rsidP="00095D98">
            <w:pPr>
              <w:rPr>
                <w:rFonts w:cstheme="minorHAnsi"/>
                <w:sz w:val="28"/>
                <w:szCs w:val="28"/>
              </w:rPr>
            </w:pPr>
            <w:r>
              <w:rPr>
                <w:rFonts w:cstheme="minorHAnsi"/>
                <w:sz w:val="28"/>
                <w:szCs w:val="28"/>
              </w:rPr>
              <w:t>String</w:t>
            </w:r>
          </w:p>
        </w:tc>
        <w:tc>
          <w:tcPr>
            <w:tcW w:w="3988" w:type="dxa"/>
          </w:tcPr>
          <w:p w14:paraId="41B26026" w14:textId="6E4A228B" w:rsidR="002F1C9A" w:rsidRDefault="002F1C9A" w:rsidP="00095D98">
            <w:pPr>
              <w:rPr>
                <w:rFonts w:cstheme="minorHAnsi"/>
                <w:sz w:val="28"/>
                <w:szCs w:val="28"/>
              </w:rPr>
            </w:pPr>
            <w:r>
              <w:rPr>
                <w:rFonts w:cstheme="minorHAnsi"/>
                <w:sz w:val="28"/>
                <w:szCs w:val="28"/>
              </w:rPr>
              <w:t>User display name (by default equals to name)</w:t>
            </w:r>
          </w:p>
        </w:tc>
      </w:tr>
      <w:tr w:rsidR="002F1C9A" w14:paraId="16CDE8E8" w14:textId="77777777" w:rsidTr="002F1C9A">
        <w:tc>
          <w:tcPr>
            <w:tcW w:w="2177" w:type="dxa"/>
          </w:tcPr>
          <w:p w14:paraId="17EA252F" w14:textId="2D1C0FD4" w:rsidR="002F1C9A" w:rsidRDefault="002F1C9A" w:rsidP="00095D98">
            <w:pPr>
              <w:rPr>
                <w:rFonts w:cstheme="minorHAnsi"/>
                <w:sz w:val="28"/>
                <w:szCs w:val="28"/>
              </w:rPr>
            </w:pPr>
            <w:r>
              <w:rPr>
                <w:rFonts w:cstheme="minorHAnsi"/>
                <w:sz w:val="28"/>
                <w:szCs w:val="28"/>
              </w:rPr>
              <w:t>dateCreation</w:t>
            </w:r>
          </w:p>
        </w:tc>
        <w:tc>
          <w:tcPr>
            <w:tcW w:w="3572" w:type="dxa"/>
          </w:tcPr>
          <w:p w14:paraId="0CA141D6" w14:textId="2898100F" w:rsidR="002F1C9A" w:rsidRDefault="002F1C9A" w:rsidP="00095D98">
            <w:pPr>
              <w:rPr>
                <w:rFonts w:cstheme="minorHAnsi"/>
                <w:sz w:val="28"/>
                <w:szCs w:val="28"/>
              </w:rPr>
            </w:pPr>
            <w:r>
              <w:rPr>
                <w:rFonts w:cstheme="minorHAnsi"/>
                <w:sz w:val="28"/>
                <w:szCs w:val="28"/>
              </w:rPr>
              <w:t>Date</w:t>
            </w:r>
          </w:p>
        </w:tc>
        <w:tc>
          <w:tcPr>
            <w:tcW w:w="3988" w:type="dxa"/>
          </w:tcPr>
          <w:p w14:paraId="21676657" w14:textId="6CACD355" w:rsidR="002F1C9A" w:rsidRDefault="002F1C9A" w:rsidP="00095D98">
            <w:pPr>
              <w:rPr>
                <w:rFonts w:cstheme="minorHAnsi"/>
                <w:sz w:val="28"/>
                <w:szCs w:val="28"/>
              </w:rPr>
            </w:pPr>
            <w:r>
              <w:rPr>
                <w:rFonts w:cstheme="minorHAnsi"/>
                <w:sz w:val="28"/>
                <w:szCs w:val="28"/>
              </w:rPr>
              <w:t>Date of the user creation</w:t>
            </w:r>
          </w:p>
        </w:tc>
      </w:tr>
      <w:tr w:rsidR="002F1C9A" w14:paraId="274A4095" w14:textId="77777777" w:rsidTr="002F1C9A">
        <w:tc>
          <w:tcPr>
            <w:tcW w:w="2177" w:type="dxa"/>
          </w:tcPr>
          <w:p w14:paraId="7336E1DC" w14:textId="17ED768D" w:rsidR="002F1C9A" w:rsidRDefault="002F1C9A" w:rsidP="00A56339">
            <w:pPr>
              <w:rPr>
                <w:rFonts w:cstheme="minorHAnsi"/>
                <w:sz w:val="28"/>
                <w:szCs w:val="28"/>
              </w:rPr>
            </w:pPr>
            <w:r>
              <w:rPr>
                <w:rFonts w:cstheme="minorHAnsi"/>
                <w:sz w:val="28"/>
                <w:szCs w:val="28"/>
              </w:rPr>
              <w:t>currentDeviceId</w:t>
            </w:r>
          </w:p>
        </w:tc>
        <w:tc>
          <w:tcPr>
            <w:tcW w:w="3572" w:type="dxa"/>
          </w:tcPr>
          <w:p w14:paraId="1B83A8FD" w14:textId="0BE9B938" w:rsidR="002F1C9A" w:rsidRDefault="002F1C9A" w:rsidP="00A56339">
            <w:pPr>
              <w:rPr>
                <w:rFonts w:cstheme="minorHAnsi"/>
                <w:sz w:val="28"/>
                <w:szCs w:val="28"/>
              </w:rPr>
            </w:pPr>
            <w:r>
              <w:rPr>
                <w:rFonts w:cstheme="minorHAnsi"/>
                <w:sz w:val="28"/>
                <w:szCs w:val="28"/>
              </w:rPr>
              <w:t>String</w:t>
            </w:r>
          </w:p>
        </w:tc>
        <w:tc>
          <w:tcPr>
            <w:tcW w:w="3988" w:type="dxa"/>
          </w:tcPr>
          <w:p w14:paraId="24F6B353" w14:textId="198E68F1" w:rsidR="002F1C9A" w:rsidRDefault="002F1C9A" w:rsidP="00A56339">
            <w:pPr>
              <w:rPr>
                <w:rFonts w:cstheme="minorHAnsi"/>
                <w:sz w:val="28"/>
                <w:szCs w:val="28"/>
              </w:rPr>
            </w:pPr>
            <w:r>
              <w:rPr>
                <w:rFonts w:cstheme="minorHAnsi"/>
                <w:sz w:val="28"/>
                <w:szCs w:val="28"/>
              </w:rPr>
              <w:t>Id of the device currently used by the user</w:t>
            </w:r>
          </w:p>
        </w:tc>
      </w:tr>
      <w:tr w:rsidR="002F1C9A" w14:paraId="406FB131" w14:textId="77777777" w:rsidTr="002F1C9A">
        <w:tc>
          <w:tcPr>
            <w:tcW w:w="2177" w:type="dxa"/>
          </w:tcPr>
          <w:p w14:paraId="7724CAE5" w14:textId="56F7EF79" w:rsidR="002F1C9A" w:rsidRDefault="00EA670B" w:rsidP="00095D98">
            <w:pPr>
              <w:rPr>
                <w:rFonts w:cstheme="minorHAnsi"/>
                <w:sz w:val="28"/>
                <w:szCs w:val="28"/>
              </w:rPr>
            </w:pPr>
            <w:r>
              <w:rPr>
                <w:rFonts w:cstheme="minorHAnsi"/>
                <w:sz w:val="28"/>
                <w:szCs w:val="28"/>
              </w:rPr>
              <w:t>refreshToken</w:t>
            </w:r>
          </w:p>
        </w:tc>
        <w:tc>
          <w:tcPr>
            <w:tcW w:w="3572" w:type="dxa"/>
          </w:tcPr>
          <w:p w14:paraId="5988B411" w14:textId="1E969298" w:rsidR="002F1C9A" w:rsidRDefault="00EA670B" w:rsidP="00095D98">
            <w:pPr>
              <w:rPr>
                <w:rFonts w:cstheme="minorHAnsi"/>
                <w:sz w:val="28"/>
                <w:szCs w:val="28"/>
              </w:rPr>
            </w:pPr>
            <w:r>
              <w:rPr>
                <w:rFonts w:cstheme="minorHAnsi"/>
                <w:sz w:val="28"/>
                <w:szCs w:val="28"/>
              </w:rPr>
              <w:t>String</w:t>
            </w:r>
          </w:p>
        </w:tc>
        <w:tc>
          <w:tcPr>
            <w:tcW w:w="3988" w:type="dxa"/>
          </w:tcPr>
          <w:p w14:paraId="6C70DA32" w14:textId="0C41109B" w:rsidR="002F1C9A" w:rsidRDefault="00EA670B" w:rsidP="00095D98">
            <w:pPr>
              <w:rPr>
                <w:rFonts w:cstheme="minorHAnsi"/>
                <w:sz w:val="28"/>
                <w:szCs w:val="28"/>
              </w:rPr>
            </w:pPr>
            <w:r w:rsidRPr="00EA670B">
              <w:rPr>
                <w:rFonts w:cstheme="minorHAnsi"/>
                <w:b/>
                <w:sz w:val="28"/>
                <w:szCs w:val="28"/>
              </w:rPr>
              <w:t>For future use.</w:t>
            </w:r>
            <w:r>
              <w:rPr>
                <w:rFonts w:cstheme="minorHAnsi"/>
                <w:sz w:val="28"/>
                <w:szCs w:val="28"/>
              </w:rPr>
              <w:t xml:space="preserve"> Will be used to refresh the token when it expires</w:t>
            </w:r>
          </w:p>
        </w:tc>
      </w:tr>
      <w:tr w:rsidR="002F1C9A" w14:paraId="53D03933" w14:textId="77777777" w:rsidTr="002F1C9A">
        <w:tc>
          <w:tcPr>
            <w:tcW w:w="2177" w:type="dxa"/>
          </w:tcPr>
          <w:p w14:paraId="61D3EFC6" w14:textId="77777777" w:rsidR="002F1C9A" w:rsidRDefault="002F1C9A" w:rsidP="00A56339">
            <w:pPr>
              <w:rPr>
                <w:rFonts w:cstheme="minorHAnsi"/>
                <w:sz w:val="28"/>
                <w:szCs w:val="28"/>
              </w:rPr>
            </w:pPr>
          </w:p>
        </w:tc>
        <w:tc>
          <w:tcPr>
            <w:tcW w:w="3572" w:type="dxa"/>
          </w:tcPr>
          <w:p w14:paraId="1AA26952" w14:textId="77777777" w:rsidR="002F1C9A" w:rsidRDefault="002F1C9A" w:rsidP="00A56339">
            <w:pPr>
              <w:rPr>
                <w:rFonts w:cstheme="minorHAnsi"/>
                <w:sz w:val="28"/>
                <w:szCs w:val="28"/>
              </w:rPr>
            </w:pPr>
          </w:p>
        </w:tc>
        <w:tc>
          <w:tcPr>
            <w:tcW w:w="3988" w:type="dxa"/>
          </w:tcPr>
          <w:p w14:paraId="63AF36A5" w14:textId="77777777" w:rsidR="002F1C9A" w:rsidRDefault="002F1C9A" w:rsidP="00A56339">
            <w:pPr>
              <w:rPr>
                <w:rFonts w:cstheme="minorHAnsi"/>
                <w:sz w:val="28"/>
                <w:szCs w:val="28"/>
              </w:rPr>
            </w:pPr>
          </w:p>
        </w:tc>
      </w:tr>
    </w:tbl>
    <w:p w14:paraId="40226D22" w14:textId="77777777" w:rsidR="00CD0D36" w:rsidRDefault="00CD0D36">
      <w:pPr>
        <w:rPr>
          <w:rFonts w:cstheme="minorHAnsi"/>
          <w:sz w:val="28"/>
          <w:szCs w:val="28"/>
        </w:rPr>
      </w:pPr>
    </w:p>
    <w:p w14:paraId="46F40DFC" w14:textId="5B96C765" w:rsidR="0005091A" w:rsidRDefault="0005091A" w:rsidP="0005091A">
      <w:pPr>
        <w:pStyle w:val="Heading3"/>
      </w:pPr>
      <w:bookmarkStart w:id="6" w:name="_Toc486338724"/>
      <w:r>
        <w:lastRenderedPageBreak/>
        <w:t>UserListMatched:</w:t>
      </w:r>
      <w:bookmarkEnd w:id="6"/>
    </w:p>
    <w:p w14:paraId="1BC947C7" w14:textId="5046B4B0" w:rsidR="0005091A" w:rsidRDefault="0005091A" w:rsidP="0005091A">
      <w:pPr>
        <w:rPr>
          <w:rFonts w:cstheme="minorHAnsi"/>
          <w:sz w:val="28"/>
          <w:szCs w:val="28"/>
        </w:rPr>
      </w:pPr>
      <w:r>
        <w:rPr>
          <w:rFonts w:cstheme="minorHAnsi"/>
          <w:sz w:val="28"/>
          <w:szCs w:val="28"/>
        </w:rPr>
        <w:t>Chaque « user » pourra être « matché », c’est à dire lié à un autre ou plusieurs user : La liste des user « matchés » sera défini dans une table comme suit :</w:t>
      </w:r>
    </w:p>
    <w:tbl>
      <w:tblPr>
        <w:tblStyle w:val="TableGrid"/>
        <w:tblW w:w="0" w:type="auto"/>
        <w:tblLook w:val="04A0" w:firstRow="1" w:lastRow="0" w:firstColumn="1" w:lastColumn="0" w:noHBand="0" w:noVBand="1"/>
      </w:tblPr>
      <w:tblGrid>
        <w:gridCol w:w="2177"/>
        <w:gridCol w:w="3572"/>
        <w:gridCol w:w="3988"/>
      </w:tblGrid>
      <w:tr w:rsidR="0005091A" w14:paraId="0AD19D92" w14:textId="77777777" w:rsidTr="004727ED">
        <w:tc>
          <w:tcPr>
            <w:tcW w:w="2177" w:type="dxa"/>
          </w:tcPr>
          <w:p w14:paraId="13D35EDC" w14:textId="77777777" w:rsidR="0005091A" w:rsidRPr="00B51B78" w:rsidRDefault="0005091A" w:rsidP="004727ED">
            <w:pPr>
              <w:rPr>
                <w:rFonts w:cstheme="minorHAnsi"/>
                <w:b/>
                <w:sz w:val="28"/>
                <w:szCs w:val="28"/>
              </w:rPr>
            </w:pPr>
            <w:r w:rsidRPr="00B51B78">
              <w:rPr>
                <w:rFonts w:cstheme="minorHAnsi"/>
                <w:b/>
                <w:sz w:val="28"/>
                <w:szCs w:val="28"/>
              </w:rPr>
              <w:t>Field</w:t>
            </w:r>
          </w:p>
        </w:tc>
        <w:tc>
          <w:tcPr>
            <w:tcW w:w="3572" w:type="dxa"/>
          </w:tcPr>
          <w:p w14:paraId="2EEACEED" w14:textId="77777777" w:rsidR="0005091A" w:rsidRPr="00B51B78" w:rsidRDefault="0005091A" w:rsidP="004727ED">
            <w:pPr>
              <w:rPr>
                <w:rFonts w:cstheme="minorHAnsi"/>
                <w:b/>
                <w:sz w:val="28"/>
                <w:szCs w:val="28"/>
              </w:rPr>
            </w:pPr>
            <w:r w:rsidRPr="00B51B78">
              <w:rPr>
                <w:rFonts w:cstheme="minorHAnsi"/>
                <w:b/>
                <w:sz w:val="28"/>
                <w:szCs w:val="28"/>
              </w:rPr>
              <w:t>type</w:t>
            </w:r>
          </w:p>
        </w:tc>
        <w:tc>
          <w:tcPr>
            <w:tcW w:w="3988" w:type="dxa"/>
          </w:tcPr>
          <w:p w14:paraId="01112C00" w14:textId="77777777" w:rsidR="0005091A" w:rsidRPr="00B51B78" w:rsidRDefault="0005091A" w:rsidP="004727ED">
            <w:pPr>
              <w:rPr>
                <w:rFonts w:cstheme="minorHAnsi"/>
                <w:b/>
                <w:sz w:val="28"/>
                <w:szCs w:val="28"/>
              </w:rPr>
            </w:pPr>
            <w:r w:rsidRPr="00B51B78">
              <w:rPr>
                <w:rFonts w:cstheme="minorHAnsi"/>
                <w:b/>
                <w:sz w:val="28"/>
                <w:szCs w:val="28"/>
              </w:rPr>
              <w:t>Description</w:t>
            </w:r>
          </w:p>
        </w:tc>
      </w:tr>
      <w:tr w:rsidR="0005091A" w14:paraId="5E6E1470" w14:textId="77777777" w:rsidTr="004727ED">
        <w:tc>
          <w:tcPr>
            <w:tcW w:w="2177" w:type="dxa"/>
          </w:tcPr>
          <w:p w14:paraId="2696ABE7" w14:textId="77777777" w:rsidR="0005091A" w:rsidRDefault="0005091A" w:rsidP="004727ED">
            <w:pPr>
              <w:rPr>
                <w:rFonts w:cstheme="minorHAnsi"/>
                <w:sz w:val="28"/>
                <w:szCs w:val="28"/>
              </w:rPr>
            </w:pPr>
            <w:r>
              <w:rPr>
                <w:rFonts w:cstheme="minorHAnsi"/>
                <w:sz w:val="28"/>
                <w:szCs w:val="28"/>
              </w:rPr>
              <w:t>Id</w:t>
            </w:r>
          </w:p>
        </w:tc>
        <w:tc>
          <w:tcPr>
            <w:tcW w:w="3572" w:type="dxa"/>
          </w:tcPr>
          <w:p w14:paraId="7D4D954B" w14:textId="77777777" w:rsidR="0005091A" w:rsidRDefault="0005091A" w:rsidP="004727ED">
            <w:pPr>
              <w:rPr>
                <w:rFonts w:cstheme="minorHAnsi"/>
                <w:sz w:val="28"/>
                <w:szCs w:val="28"/>
              </w:rPr>
            </w:pPr>
            <w:r>
              <w:rPr>
                <w:rFonts w:cstheme="minorHAnsi"/>
                <w:sz w:val="28"/>
                <w:szCs w:val="28"/>
              </w:rPr>
              <w:t>String</w:t>
            </w:r>
          </w:p>
        </w:tc>
        <w:tc>
          <w:tcPr>
            <w:tcW w:w="3988" w:type="dxa"/>
          </w:tcPr>
          <w:p w14:paraId="246554AC" w14:textId="438EA7AB" w:rsidR="0005091A" w:rsidRDefault="0005091A" w:rsidP="0005091A">
            <w:pPr>
              <w:rPr>
                <w:rFonts w:cstheme="minorHAnsi"/>
                <w:sz w:val="28"/>
                <w:szCs w:val="28"/>
              </w:rPr>
            </w:pPr>
            <w:r>
              <w:rPr>
                <w:rFonts w:cstheme="minorHAnsi"/>
                <w:sz w:val="28"/>
                <w:szCs w:val="28"/>
              </w:rPr>
              <w:t>Unique id</w:t>
            </w:r>
          </w:p>
        </w:tc>
      </w:tr>
      <w:tr w:rsidR="0005091A" w14:paraId="078B013C" w14:textId="77777777" w:rsidTr="004727ED">
        <w:tc>
          <w:tcPr>
            <w:tcW w:w="2177" w:type="dxa"/>
          </w:tcPr>
          <w:p w14:paraId="4012F13E" w14:textId="25982341" w:rsidR="0005091A" w:rsidRDefault="0005091A" w:rsidP="004727ED">
            <w:pPr>
              <w:rPr>
                <w:rFonts w:cstheme="minorHAnsi"/>
                <w:sz w:val="28"/>
                <w:szCs w:val="28"/>
              </w:rPr>
            </w:pPr>
            <w:r>
              <w:rPr>
                <w:rFonts w:cstheme="minorHAnsi"/>
                <w:sz w:val="28"/>
                <w:szCs w:val="28"/>
              </w:rPr>
              <w:t>UserId</w:t>
            </w:r>
          </w:p>
        </w:tc>
        <w:tc>
          <w:tcPr>
            <w:tcW w:w="3572" w:type="dxa"/>
          </w:tcPr>
          <w:p w14:paraId="31BDA839" w14:textId="77777777" w:rsidR="0005091A" w:rsidRDefault="0005091A" w:rsidP="004727ED">
            <w:pPr>
              <w:rPr>
                <w:rFonts w:cstheme="minorHAnsi"/>
                <w:sz w:val="28"/>
                <w:szCs w:val="28"/>
              </w:rPr>
            </w:pPr>
            <w:r>
              <w:rPr>
                <w:rFonts w:cstheme="minorHAnsi"/>
                <w:sz w:val="28"/>
                <w:szCs w:val="28"/>
              </w:rPr>
              <w:t>String</w:t>
            </w:r>
          </w:p>
        </w:tc>
        <w:tc>
          <w:tcPr>
            <w:tcW w:w="3988" w:type="dxa"/>
          </w:tcPr>
          <w:p w14:paraId="53EB5E3C" w14:textId="3D3EA9E3" w:rsidR="0005091A" w:rsidRDefault="0005091A" w:rsidP="0005091A">
            <w:pPr>
              <w:rPr>
                <w:rFonts w:cstheme="minorHAnsi"/>
                <w:sz w:val="28"/>
                <w:szCs w:val="28"/>
              </w:rPr>
            </w:pPr>
            <w:r>
              <w:rPr>
                <w:rFonts w:cstheme="minorHAnsi"/>
                <w:sz w:val="28"/>
                <w:szCs w:val="28"/>
              </w:rPr>
              <w:t>User unique Id</w:t>
            </w:r>
          </w:p>
        </w:tc>
      </w:tr>
      <w:tr w:rsidR="0005091A" w14:paraId="40E5376E" w14:textId="77777777" w:rsidTr="004727ED">
        <w:tc>
          <w:tcPr>
            <w:tcW w:w="2177" w:type="dxa"/>
          </w:tcPr>
          <w:p w14:paraId="7ABB21AD" w14:textId="5DE8B194" w:rsidR="0005091A" w:rsidRDefault="0005091A" w:rsidP="004727ED">
            <w:pPr>
              <w:rPr>
                <w:rFonts w:cstheme="minorHAnsi"/>
                <w:sz w:val="28"/>
                <w:szCs w:val="28"/>
              </w:rPr>
            </w:pPr>
            <w:r>
              <w:rPr>
                <w:rFonts w:cstheme="minorHAnsi"/>
                <w:sz w:val="28"/>
                <w:szCs w:val="28"/>
              </w:rPr>
              <w:t>UserIdMatched</w:t>
            </w:r>
          </w:p>
        </w:tc>
        <w:tc>
          <w:tcPr>
            <w:tcW w:w="3572" w:type="dxa"/>
          </w:tcPr>
          <w:p w14:paraId="7807E39A" w14:textId="77777777" w:rsidR="0005091A" w:rsidRDefault="0005091A" w:rsidP="004727ED">
            <w:pPr>
              <w:rPr>
                <w:rFonts w:cstheme="minorHAnsi"/>
                <w:sz w:val="28"/>
                <w:szCs w:val="28"/>
              </w:rPr>
            </w:pPr>
            <w:r>
              <w:rPr>
                <w:rFonts w:cstheme="minorHAnsi"/>
                <w:sz w:val="28"/>
                <w:szCs w:val="28"/>
              </w:rPr>
              <w:t>String</w:t>
            </w:r>
          </w:p>
        </w:tc>
        <w:tc>
          <w:tcPr>
            <w:tcW w:w="3988" w:type="dxa"/>
          </w:tcPr>
          <w:p w14:paraId="61B39197" w14:textId="4F8DE3FE" w:rsidR="0005091A" w:rsidRDefault="0005091A" w:rsidP="004727ED">
            <w:pPr>
              <w:rPr>
                <w:rFonts w:cstheme="minorHAnsi"/>
                <w:sz w:val="28"/>
                <w:szCs w:val="28"/>
              </w:rPr>
            </w:pPr>
            <w:r>
              <w:rPr>
                <w:rFonts w:cstheme="minorHAnsi"/>
                <w:sz w:val="28"/>
                <w:szCs w:val="28"/>
              </w:rPr>
              <w:t>User matched unique Id</w:t>
            </w:r>
          </w:p>
        </w:tc>
      </w:tr>
      <w:tr w:rsidR="00564667" w14:paraId="31C0B11D" w14:textId="77777777" w:rsidTr="004727ED">
        <w:tc>
          <w:tcPr>
            <w:tcW w:w="2177" w:type="dxa"/>
          </w:tcPr>
          <w:p w14:paraId="19739572" w14:textId="3845EF88" w:rsidR="00564667" w:rsidRDefault="00564667" w:rsidP="004727ED">
            <w:pPr>
              <w:rPr>
                <w:rFonts w:cstheme="minorHAnsi"/>
                <w:sz w:val="28"/>
                <w:szCs w:val="28"/>
              </w:rPr>
            </w:pPr>
            <w:r>
              <w:rPr>
                <w:rFonts w:cstheme="minorHAnsi"/>
                <w:sz w:val="28"/>
                <w:szCs w:val="28"/>
              </w:rPr>
              <w:t>dateCreation</w:t>
            </w:r>
          </w:p>
        </w:tc>
        <w:tc>
          <w:tcPr>
            <w:tcW w:w="3572" w:type="dxa"/>
          </w:tcPr>
          <w:p w14:paraId="0238E9BE" w14:textId="6E02FEE3" w:rsidR="00564667" w:rsidRDefault="00564667" w:rsidP="004727ED">
            <w:pPr>
              <w:rPr>
                <w:rFonts w:cstheme="minorHAnsi"/>
                <w:sz w:val="28"/>
                <w:szCs w:val="28"/>
              </w:rPr>
            </w:pPr>
            <w:r>
              <w:rPr>
                <w:rFonts w:cstheme="minorHAnsi"/>
                <w:sz w:val="28"/>
                <w:szCs w:val="28"/>
              </w:rPr>
              <w:t>Date</w:t>
            </w:r>
          </w:p>
        </w:tc>
        <w:tc>
          <w:tcPr>
            <w:tcW w:w="3988" w:type="dxa"/>
          </w:tcPr>
          <w:p w14:paraId="5C6BE1C2" w14:textId="03F92A14" w:rsidR="00564667" w:rsidRDefault="00564667" w:rsidP="004727ED">
            <w:pPr>
              <w:rPr>
                <w:rFonts w:cstheme="minorHAnsi"/>
                <w:sz w:val="28"/>
                <w:szCs w:val="28"/>
              </w:rPr>
            </w:pPr>
            <w:r>
              <w:rPr>
                <w:rFonts w:cstheme="minorHAnsi"/>
                <w:sz w:val="28"/>
                <w:szCs w:val="28"/>
              </w:rPr>
              <w:t>Date of the user creation</w:t>
            </w:r>
          </w:p>
        </w:tc>
      </w:tr>
    </w:tbl>
    <w:p w14:paraId="485763A7" w14:textId="77777777" w:rsidR="0005091A" w:rsidRDefault="0005091A" w:rsidP="0005091A">
      <w:pPr>
        <w:rPr>
          <w:rFonts w:cstheme="minorHAnsi"/>
          <w:sz w:val="28"/>
          <w:szCs w:val="28"/>
        </w:rPr>
      </w:pPr>
    </w:p>
    <w:p w14:paraId="1FB6E821" w14:textId="77777777" w:rsidR="0005091A" w:rsidRDefault="0005091A">
      <w:pPr>
        <w:rPr>
          <w:rFonts w:cstheme="minorHAnsi"/>
          <w:sz w:val="28"/>
          <w:szCs w:val="28"/>
        </w:rPr>
      </w:pPr>
    </w:p>
    <w:p w14:paraId="144319ED" w14:textId="58C32AF2" w:rsidR="004008D5" w:rsidRDefault="004008D5" w:rsidP="00F60047">
      <w:pPr>
        <w:pStyle w:val="Heading3"/>
      </w:pPr>
      <w:bookmarkStart w:id="7" w:name="_Toc486338725"/>
      <w:r>
        <w:t>Device:</w:t>
      </w:r>
      <w:bookmarkEnd w:id="7"/>
    </w:p>
    <w:p w14:paraId="6D4647DA" w14:textId="1D67E429" w:rsidR="004008D5" w:rsidRDefault="004008D5" w:rsidP="004008D5">
      <w:pPr>
        <w:rPr>
          <w:rFonts w:cstheme="minorHAnsi"/>
          <w:sz w:val="28"/>
          <w:szCs w:val="28"/>
        </w:rPr>
      </w:pPr>
      <w:r>
        <w:rPr>
          <w:rFonts w:cstheme="minorHAnsi"/>
          <w:sz w:val="28"/>
          <w:szCs w:val="28"/>
        </w:rPr>
        <w:t xml:space="preserve">Un « device» représente un dispositif ( généralement un téléphone, une box wifi..). Un device est forcément lié à un utilisateur et une seul à un moment donné. </w:t>
      </w:r>
      <w:r w:rsidR="007469A0">
        <w:rPr>
          <w:rFonts w:cstheme="minorHAnsi"/>
          <w:sz w:val="28"/>
          <w:szCs w:val="28"/>
        </w:rPr>
        <w:t>Un utilisateur peut avoir plusieurs dispositif</w:t>
      </w:r>
      <w:r w:rsidR="0005091A">
        <w:rPr>
          <w:rFonts w:cstheme="minorHAnsi"/>
          <w:sz w:val="28"/>
          <w:szCs w:val="28"/>
        </w:rPr>
        <w:t>s</w:t>
      </w:r>
      <w:r w:rsidR="007469A0">
        <w:rPr>
          <w:rFonts w:cstheme="minorHAnsi"/>
          <w:sz w:val="28"/>
          <w:szCs w:val="28"/>
        </w:rPr>
        <w:t xml:space="preserve"> mais il en utilisera un seul à un instant donné. Un device peut être partagé par plusieurs utilisateurs</w:t>
      </w:r>
    </w:p>
    <w:tbl>
      <w:tblPr>
        <w:tblStyle w:val="TableGrid"/>
        <w:tblW w:w="0" w:type="auto"/>
        <w:tblLook w:val="04A0" w:firstRow="1" w:lastRow="0" w:firstColumn="1" w:lastColumn="0" w:noHBand="0" w:noVBand="1"/>
      </w:tblPr>
      <w:tblGrid>
        <w:gridCol w:w="2177"/>
        <w:gridCol w:w="3575"/>
        <w:gridCol w:w="3985"/>
      </w:tblGrid>
      <w:tr w:rsidR="004008D5" w14:paraId="1019615B" w14:textId="77777777" w:rsidTr="004008D5">
        <w:tc>
          <w:tcPr>
            <w:tcW w:w="2177" w:type="dxa"/>
          </w:tcPr>
          <w:p w14:paraId="3C3F5D39" w14:textId="77777777" w:rsidR="004008D5" w:rsidRPr="00B51B78" w:rsidRDefault="004008D5" w:rsidP="00095D98">
            <w:pPr>
              <w:rPr>
                <w:rFonts w:cstheme="minorHAnsi"/>
                <w:b/>
                <w:sz w:val="28"/>
                <w:szCs w:val="28"/>
              </w:rPr>
            </w:pPr>
            <w:r w:rsidRPr="00B51B78">
              <w:rPr>
                <w:rFonts w:cstheme="minorHAnsi"/>
                <w:b/>
                <w:sz w:val="28"/>
                <w:szCs w:val="28"/>
              </w:rPr>
              <w:t>Field</w:t>
            </w:r>
          </w:p>
        </w:tc>
        <w:tc>
          <w:tcPr>
            <w:tcW w:w="3575" w:type="dxa"/>
          </w:tcPr>
          <w:p w14:paraId="65E82441" w14:textId="77777777" w:rsidR="004008D5" w:rsidRPr="00B51B78" w:rsidRDefault="004008D5" w:rsidP="00095D98">
            <w:pPr>
              <w:rPr>
                <w:rFonts w:cstheme="minorHAnsi"/>
                <w:b/>
                <w:sz w:val="28"/>
                <w:szCs w:val="28"/>
              </w:rPr>
            </w:pPr>
            <w:r w:rsidRPr="00B51B78">
              <w:rPr>
                <w:rFonts w:cstheme="minorHAnsi"/>
                <w:b/>
                <w:sz w:val="28"/>
                <w:szCs w:val="28"/>
              </w:rPr>
              <w:t>type</w:t>
            </w:r>
          </w:p>
        </w:tc>
        <w:tc>
          <w:tcPr>
            <w:tcW w:w="3985" w:type="dxa"/>
          </w:tcPr>
          <w:p w14:paraId="15C3B592" w14:textId="2B0394FD" w:rsidR="004008D5" w:rsidRPr="00B51B78" w:rsidRDefault="00B51B78" w:rsidP="00095D98">
            <w:pPr>
              <w:rPr>
                <w:rFonts w:cstheme="minorHAnsi"/>
                <w:b/>
                <w:sz w:val="28"/>
                <w:szCs w:val="28"/>
              </w:rPr>
            </w:pPr>
            <w:r w:rsidRPr="00B51B78">
              <w:rPr>
                <w:rFonts w:cstheme="minorHAnsi"/>
                <w:b/>
                <w:sz w:val="28"/>
                <w:szCs w:val="28"/>
              </w:rPr>
              <w:t>Description</w:t>
            </w:r>
          </w:p>
        </w:tc>
      </w:tr>
      <w:tr w:rsidR="004008D5" w14:paraId="603027C3" w14:textId="77777777" w:rsidTr="004008D5">
        <w:tc>
          <w:tcPr>
            <w:tcW w:w="2177" w:type="dxa"/>
          </w:tcPr>
          <w:p w14:paraId="38B8A631" w14:textId="77777777" w:rsidR="004008D5" w:rsidRDefault="004008D5" w:rsidP="00095D98">
            <w:pPr>
              <w:rPr>
                <w:rFonts w:cstheme="minorHAnsi"/>
                <w:sz w:val="28"/>
                <w:szCs w:val="28"/>
              </w:rPr>
            </w:pPr>
            <w:r>
              <w:rPr>
                <w:rFonts w:cstheme="minorHAnsi"/>
                <w:sz w:val="28"/>
                <w:szCs w:val="28"/>
              </w:rPr>
              <w:t>Id</w:t>
            </w:r>
          </w:p>
        </w:tc>
        <w:tc>
          <w:tcPr>
            <w:tcW w:w="3575" w:type="dxa"/>
          </w:tcPr>
          <w:p w14:paraId="1ECC803E" w14:textId="77777777" w:rsidR="004008D5" w:rsidRDefault="004008D5" w:rsidP="00095D98">
            <w:pPr>
              <w:rPr>
                <w:rFonts w:cstheme="minorHAnsi"/>
                <w:sz w:val="28"/>
                <w:szCs w:val="28"/>
              </w:rPr>
            </w:pPr>
            <w:r>
              <w:rPr>
                <w:rFonts w:cstheme="minorHAnsi"/>
                <w:sz w:val="28"/>
                <w:szCs w:val="28"/>
              </w:rPr>
              <w:t>String</w:t>
            </w:r>
          </w:p>
        </w:tc>
        <w:tc>
          <w:tcPr>
            <w:tcW w:w="3985" w:type="dxa"/>
          </w:tcPr>
          <w:p w14:paraId="26608738" w14:textId="24919844" w:rsidR="004008D5" w:rsidRDefault="004008D5" w:rsidP="004008D5">
            <w:pPr>
              <w:rPr>
                <w:rFonts w:cstheme="minorHAnsi"/>
                <w:sz w:val="28"/>
                <w:szCs w:val="28"/>
              </w:rPr>
            </w:pPr>
            <w:r>
              <w:rPr>
                <w:rFonts w:cstheme="minorHAnsi"/>
                <w:sz w:val="28"/>
                <w:szCs w:val="28"/>
              </w:rPr>
              <w:t>Unique device id</w:t>
            </w:r>
          </w:p>
        </w:tc>
      </w:tr>
      <w:tr w:rsidR="004008D5" w14:paraId="2E5AC080" w14:textId="77777777" w:rsidTr="004008D5">
        <w:tc>
          <w:tcPr>
            <w:tcW w:w="2177" w:type="dxa"/>
          </w:tcPr>
          <w:p w14:paraId="32725B6D" w14:textId="77777777" w:rsidR="004008D5" w:rsidRDefault="004008D5" w:rsidP="00095D98">
            <w:pPr>
              <w:rPr>
                <w:rFonts w:cstheme="minorHAnsi"/>
                <w:sz w:val="28"/>
                <w:szCs w:val="28"/>
              </w:rPr>
            </w:pPr>
            <w:r>
              <w:rPr>
                <w:rFonts w:cstheme="minorHAnsi"/>
                <w:sz w:val="28"/>
                <w:szCs w:val="28"/>
              </w:rPr>
              <w:t>name</w:t>
            </w:r>
          </w:p>
        </w:tc>
        <w:tc>
          <w:tcPr>
            <w:tcW w:w="3575" w:type="dxa"/>
          </w:tcPr>
          <w:p w14:paraId="682A3A8A" w14:textId="77777777" w:rsidR="004008D5" w:rsidRDefault="004008D5" w:rsidP="00095D98">
            <w:pPr>
              <w:rPr>
                <w:rFonts w:cstheme="minorHAnsi"/>
                <w:sz w:val="28"/>
                <w:szCs w:val="28"/>
              </w:rPr>
            </w:pPr>
            <w:r>
              <w:rPr>
                <w:rFonts w:cstheme="minorHAnsi"/>
                <w:sz w:val="28"/>
                <w:szCs w:val="28"/>
              </w:rPr>
              <w:t>String</w:t>
            </w:r>
          </w:p>
        </w:tc>
        <w:tc>
          <w:tcPr>
            <w:tcW w:w="3985" w:type="dxa"/>
          </w:tcPr>
          <w:p w14:paraId="3714A716" w14:textId="73E760D4" w:rsidR="004008D5" w:rsidRDefault="004008D5" w:rsidP="00095D98">
            <w:pPr>
              <w:rPr>
                <w:rFonts w:cstheme="minorHAnsi"/>
                <w:sz w:val="28"/>
                <w:szCs w:val="28"/>
              </w:rPr>
            </w:pPr>
            <w:r>
              <w:rPr>
                <w:rFonts w:cstheme="minorHAnsi"/>
                <w:sz w:val="28"/>
                <w:szCs w:val="28"/>
              </w:rPr>
              <w:t>device name</w:t>
            </w:r>
          </w:p>
        </w:tc>
      </w:tr>
      <w:tr w:rsidR="004008D5" w14:paraId="5E9972A8" w14:textId="77777777" w:rsidTr="004008D5">
        <w:tc>
          <w:tcPr>
            <w:tcW w:w="2177" w:type="dxa"/>
          </w:tcPr>
          <w:p w14:paraId="577CBCAA" w14:textId="77777777" w:rsidR="004008D5" w:rsidRDefault="004008D5" w:rsidP="00095D98">
            <w:pPr>
              <w:rPr>
                <w:rFonts w:cstheme="minorHAnsi"/>
                <w:sz w:val="28"/>
                <w:szCs w:val="28"/>
              </w:rPr>
            </w:pPr>
            <w:r>
              <w:rPr>
                <w:rFonts w:cstheme="minorHAnsi"/>
                <w:sz w:val="28"/>
                <w:szCs w:val="28"/>
              </w:rPr>
              <w:t>displayName</w:t>
            </w:r>
          </w:p>
        </w:tc>
        <w:tc>
          <w:tcPr>
            <w:tcW w:w="3575" w:type="dxa"/>
          </w:tcPr>
          <w:p w14:paraId="675EBB3E" w14:textId="77777777" w:rsidR="004008D5" w:rsidRDefault="004008D5" w:rsidP="00095D98">
            <w:pPr>
              <w:rPr>
                <w:rFonts w:cstheme="minorHAnsi"/>
                <w:sz w:val="28"/>
                <w:szCs w:val="28"/>
              </w:rPr>
            </w:pPr>
            <w:r>
              <w:rPr>
                <w:rFonts w:cstheme="minorHAnsi"/>
                <w:sz w:val="28"/>
                <w:szCs w:val="28"/>
              </w:rPr>
              <w:t>String</w:t>
            </w:r>
          </w:p>
        </w:tc>
        <w:tc>
          <w:tcPr>
            <w:tcW w:w="3985" w:type="dxa"/>
          </w:tcPr>
          <w:p w14:paraId="38423289" w14:textId="1066868D" w:rsidR="004008D5" w:rsidRDefault="004008D5" w:rsidP="00095D98">
            <w:pPr>
              <w:rPr>
                <w:rFonts w:cstheme="minorHAnsi"/>
                <w:sz w:val="28"/>
                <w:szCs w:val="28"/>
              </w:rPr>
            </w:pPr>
            <w:r>
              <w:rPr>
                <w:rFonts w:cstheme="minorHAnsi"/>
                <w:sz w:val="28"/>
                <w:szCs w:val="28"/>
              </w:rPr>
              <w:t>Device display name (by default equals to name)</w:t>
            </w:r>
          </w:p>
        </w:tc>
      </w:tr>
      <w:tr w:rsidR="004008D5" w14:paraId="6522E72E" w14:textId="77777777" w:rsidTr="004008D5">
        <w:tc>
          <w:tcPr>
            <w:tcW w:w="2177" w:type="dxa"/>
          </w:tcPr>
          <w:p w14:paraId="3FD07C69" w14:textId="77777777" w:rsidR="004008D5" w:rsidRDefault="004008D5" w:rsidP="00095D98">
            <w:pPr>
              <w:rPr>
                <w:rFonts w:cstheme="minorHAnsi"/>
                <w:sz w:val="28"/>
                <w:szCs w:val="28"/>
              </w:rPr>
            </w:pPr>
            <w:r>
              <w:rPr>
                <w:rFonts w:cstheme="minorHAnsi"/>
                <w:sz w:val="28"/>
                <w:szCs w:val="28"/>
              </w:rPr>
              <w:t>dateCreation</w:t>
            </w:r>
          </w:p>
        </w:tc>
        <w:tc>
          <w:tcPr>
            <w:tcW w:w="3575" w:type="dxa"/>
          </w:tcPr>
          <w:p w14:paraId="3C4198C5" w14:textId="77777777" w:rsidR="004008D5" w:rsidRDefault="004008D5" w:rsidP="00095D98">
            <w:pPr>
              <w:rPr>
                <w:rFonts w:cstheme="minorHAnsi"/>
                <w:sz w:val="28"/>
                <w:szCs w:val="28"/>
              </w:rPr>
            </w:pPr>
            <w:r>
              <w:rPr>
                <w:rFonts w:cstheme="minorHAnsi"/>
                <w:sz w:val="28"/>
                <w:szCs w:val="28"/>
              </w:rPr>
              <w:t>Date</w:t>
            </w:r>
          </w:p>
        </w:tc>
        <w:tc>
          <w:tcPr>
            <w:tcW w:w="3985" w:type="dxa"/>
          </w:tcPr>
          <w:p w14:paraId="3B8E8220" w14:textId="77777777" w:rsidR="004008D5" w:rsidRDefault="004008D5" w:rsidP="00095D98">
            <w:pPr>
              <w:rPr>
                <w:rFonts w:cstheme="minorHAnsi"/>
                <w:sz w:val="28"/>
                <w:szCs w:val="28"/>
              </w:rPr>
            </w:pPr>
            <w:r>
              <w:rPr>
                <w:rFonts w:cstheme="minorHAnsi"/>
                <w:sz w:val="28"/>
                <w:szCs w:val="28"/>
              </w:rPr>
              <w:t>Date of the user creation</w:t>
            </w:r>
          </w:p>
        </w:tc>
      </w:tr>
      <w:tr w:rsidR="004008D5" w14:paraId="07A762F0" w14:textId="77777777" w:rsidTr="004008D5">
        <w:tc>
          <w:tcPr>
            <w:tcW w:w="2177" w:type="dxa"/>
          </w:tcPr>
          <w:p w14:paraId="502A3073" w14:textId="1A2E25BE" w:rsidR="004008D5" w:rsidRDefault="004008D5" w:rsidP="00095D98">
            <w:pPr>
              <w:rPr>
                <w:rFonts w:cstheme="minorHAnsi"/>
                <w:sz w:val="28"/>
                <w:szCs w:val="28"/>
              </w:rPr>
            </w:pPr>
            <w:r>
              <w:rPr>
                <w:rFonts w:cstheme="minorHAnsi"/>
                <w:sz w:val="28"/>
                <w:szCs w:val="28"/>
              </w:rPr>
              <w:t>address</w:t>
            </w:r>
          </w:p>
        </w:tc>
        <w:tc>
          <w:tcPr>
            <w:tcW w:w="3575" w:type="dxa"/>
          </w:tcPr>
          <w:p w14:paraId="7D91956C" w14:textId="526DAF0C" w:rsidR="004008D5" w:rsidRDefault="004008D5" w:rsidP="00095D98">
            <w:pPr>
              <w:rPr>
                <w:rFonts w:cstheme="minorHAnsi"/>
                <w:sz w:val="28"/>
                <w:szCs w:val="28"/>
              </w:rPr>
            </w:pPr>
            <w:r>
              <w:rPr>
                <w:rFonts w:cstheme="minorHAnsi"/>
                <w:sz w:val="28"/>
                <w:szCs w:val="28"/>
              </w:rPr>
              <w:t>String</w:t>
            </w:r>
          </w:p>
        </w:tc>
        <w:tc>
          <w:tcPr>
            <w:tcW w:w="3985" w:type="dxa"/>
          </w:tcPr>
          <w:p w14:paraId="551E54C8" w14:textId="77C92515" w:rsidR="004008D5" w:rsidRDefault="004008D5" w:rsidP="00095D98">
            <w:pPr>
              <w:rPr>
                <w:rFonts w:cstheme="minorHAnsi"/>
                <w:sz w:val="28"/>
                <w:szCs w:val="28"/>
              </w:rPr>
            </w:pPr>
            <w:r>
              <w:rPr>
                <w:rFonts w:cstheme="minorHAnsi"/>
                <w:sz w:val="28"/>
                <w:szCs w:val="28"/>
              </w:rPr>
              <w:t>Address of the device (usually MAC address)</w:t>
            </w:r>
          </w:p>
        </w:tc>
      </w:tr>
      <w:tr w:rsidR="004008D5" w14:paraId="36CC46DC" w14:textId="77777777" w:rsidTr="004008D5">
        <w:tc>
          <w:tcPr>
            <w:tcW w:w="2177" w:type="dxa"/>
          </w:tcPr>
          <w:p w14:paraId="070BBC96" w14:textId="7D629F93" w:rsidR="004008D5" w:rsidRDefault="004008D5" w:rsidP="00095D98">
            <w:pPr>
              <w:rPr>
                <w:rFonts w:cstheme="minorHAnsi"/>
                <w:sz w:val="28"/>
                <w:szCs w:val="28"/>
              </w:rPr>
            </w:pPr>
            <w:r>
              <w:rPr>
                <w:rFonts w:cstheme="minorHAnsi"/>
                <w:sz w:val="28"/>
                <w:szCs w:val="28"/>
              </w:rPr>
              <w:t>type</w:t>
            </w:r>
          </w:p>
        </w:tc>
        <w:tc>
          <w:tcPr>
            <w:tcW w:w="3575" w:type="dxa"/>
          </w:tcPr>
          <w:p w14:paraId="684E770B" w14:textId="77777777" w:rsidR="004008D5" w:rsidRDefault="004008D5" w:rsidP="00095D98">
            <w:pPr>
              <w:rPr>
                <w:rFonts w:cstheme="minorHAnsi"/>
                <w:sz w:val="28"/>
                <w:szCs w:val="28"/>
              </w:rPr>
            </w:pPr>
            <w:r>
              <w:rPr>
                <w:rFonts w:cstheme="minorHAnsi"/>
                <w:sz w:val="28"/>
                <w:szCs w:val="28"/>
              </w:rPr>
              <w:t>String</w:t>
            </w:r>
          </w:p>
        </w:tc>
        <w:tc>
          <w:tcPr>
            <w:tcW w:w="3985" w:type="dxa"/>
          </w:tcPr>
          <w:p w14:paraId="2539D5D0" w14:textId="4F17CAFD" w:rsidR="004008D5" w:rsidRDefault="004008D5" w:rsidP="00095D98">
            <w:pPr>
              <w:rPr>
                <w:rFonts w:cstheme="minorHAnsi"/>
                <w:sz w:val="28"/>
                <w:szCs w:val="28"/>
              </w:rPr>
            </w:pPr>
            <w:r>
              <w:rPr>
                <w:rFonts w:cstheme="minorHAnsi"/>
                <w:sz w:val="28"/>
                <w:szCs w:val="28"/>
              </w:rPr>
              <w:t>Type of the device (Android, Iphone…)</w:t>
            </w:r>
          </w:p>
        </w:tc>
      </w:tr>
      <w:tr w:rsidR="004008D5" w14:paraId="5C452B70" w14:textId="77777777" w:rsidTr="004008D5">
        <w:tc>
          <w:tcPr>
            <w:tcW w:w="2177" w:type="dxa"/>
          </w:tcPr>
          <w:p w14:paraId="55C72589" w14:textId="12C6589F" w:rsidR="004008D5" w:rsidRDefault="004008D5" w:rsidP="00095D98">
            <w:pPr>
              <w:rPr>
                <w:rFonts w:cstheme="minorHAnsi"/>
                <w:sz w:val="28"/>
                <w:szCs w:val="28"/>
              </w:rPr>
            </w:pPr>
            <w:r>
              <w:rPr>
                <w:rFonts w:cstheme="minorHAnsi"/>
                <w:sz w:val="28"/>
                <w:szCs w:val="28"/>
              </w:rPr>
              <w:t>key</w:t>
            </w:r>
          </w:p>
        </w:tc>
        <w:tc>
          <w:tcPr>
            <w:tcW w:w="3575" w:type="dxa"/>
          </w:tcPr>
          <w:p w14:paraId="53F7DAC6" w14:textId="405EE00E" w:rsidR="004008D5" w:rsidRDefault="004008D5" w:rsidP="00095D98">
            <w:pPr>
              <w:rPr>
                <w:rFonts w:cstheme="minorHAnsi"/>
                <w:sz w:val="28"/>
                <w:szCs w:val="28"/>
              </w:rPr>
            </w:pPr>
            <w:r>
              <w:rPr>
                <w:rFonts w:cstheme="minorHAnsi"/>
                <w:sz w:val="28"/>
                <w:szCs w:val="28"/>
              </w:rPr>
              <w:t>String</w:t>
            </w:r>
          </w:p>
        </w:tc>
        <w:tc>
          <w:tcPr>
            <w:tcW w:w="3985" w:type="dxa"/>
          </w:tcPr>
          <w:p w14:paraId="6690CE3F" w14:textId="4BF37414" w:rsidR="004008D5" w:rsidRDefault="004008D5" w:rsidP="00095D98">
            <w:pPr>
              <w:rPr>
                <w:rFonts w:cstheme="minorHAnsi"/>
                <w:sz w:val="28"/>
                <w:szCs w:val="28"/>
              </w:rPr>
            </w:pPr>
            <w:r>
              <w:rPr>
                <w:rFonts w:cstheme="minorHAnsi"/>
                <w:sz w:val="28"/>
                <w:szCs w:val="28"/>
              </w:rPr>
              <w:t>Identified the device (firmware version…)</w:t>
            </w:r>
          </w:p>
        </w:tc>
      </w:tr>
      <w:tr w:rsidR="004008D5" w14:paraId="5D072A64" w14:textId="77777777" w:rsidTr="004008D5">
        <w:tc>
          <w:tcPr>
            <w:tcW w:w="2177" w:type="dxa"/>
          </w:tcPr>
          <w:p w14:paraId="64A05EBF" w14:textId="38B0D000" w:rsidR="004008D5" w:rsidRDefault="00656856" w:rsidP="00095D98">
            <w:pPr>
              <w:rPr>
                <w:rFonts w:cstheme="minorHAnsi"/>
                <w:sz w:val="28"/>
                <w:szCs w:val="28"/>
              </w:rPr>
            </w:pPr>
            <w:r>
              <w:rPr>
                <w:rFonts w:cstheme="minorHAnsi"/>
                <w:sz w:val="28"/>
                <w:szCs w:val="28"/>
              </w:rPr>
              <w:t>status</w:t>
            </w:r>
          </w:p>
        </w:tc>
        <w:tc>
          <w:tcPr>
            <w:tcW w:w="3575" w:type="dxa"/>
          </w:tcPr>
          <w:p w14:paraId="775FB746" w14:textId="615FA799" w:rsidR="004008D5" w:rsidRDefault="002F1C9A" w:rsidP="00095D98">
            <w:pPr>
              <w:rPr>
                <w:rFonts w:cstheme="minorHAnsi"/>
                <w:sz w:val="28"/>
                <w:szCs w:val="28"/>
              </w:rPr>
            </w:pPr>
            <w:r>
              <w:rPr>
                <w:rFonts w:cstheme="minorHAnsi"/>
                <w:sz w:val="28"/>
                <w:szCs w:val="28"/>
              </w:rPr>
              <w:t>int</w:t>
            </w:r>
          </w:p>
        </w:tc>
        <w:tc>
          <w:tcPr>
            <w:tcW w:w="3985" w:type="dxa"/>
          </w:tcPr>
          <w:p w14:paraId="2DAD708D" w14:textId="77777777" w:rsidR="004008D5" w:rsidRDefault="00656856" w:rsidP="00095D98">
            <w:pPr>
              <w:rPr>
                <w:rFonts w:cstheme="minorHAnsi"/>
                <w:sz w:val="28"/>
                <w:szCs w:val="28"/>
              </w:rPr>
            </w:pPr>
            <w:r>
              <w:rPr>
                <w:rFonts w:cstheme="minorHAnsi"/>
                <w:sz w:val="28"/>
                <w:szCs w:val="28"/>
              </w:rPr>
              <w:t>Status of the device</w:t>
            </w:r>
          </w:p>
          <w:p w14:paraId="2E06FC3B" w14:textId="71C38E23" w:rsidR="002F1C9A" w:rsidRDefault="002F1C9A" w:rsidP="00095D98">
            <w:pPr>
              <w:rPr>
                <w:rFonts w:cstheme="minorHAnsi"/>
                <w:sz w:val="28"/>
                <w:szCs w:val="28"/>
              </w:rPr>
            </w:pPr>
            <w:r>
              <w:rPr>
                <w:rFonts w:cstheme="minorHAnsi"/>
                <w:sz w:val="28"/>
                <w:szCs w:val="28"/>
              </w:rPr>
              <w:t>0 pending, 1 accepted, 2 deleting, 3 deleted,…</w:t>
            </w:r>
          </w:p>
        </w:tc>
      </w:tr>
    </w:tbl>
    <w:p w14:paraId="6B80FD06" w14:textId="77777777" w:rsidR="007469A0" w:rsidRDefault="007469A0" w:rsidP="004008D5">
      <w:pPr>
        <w:rPr>
          <w:rFonts w:cstheme="minorHAnsi"/>
          <w:sz w:val="28"/>
          <w:szCs w:val="28"/>
        </w:rPr>
      </w:pPr>
    </w:p>
    <w:p w14:paraId="2AF86813" w14:textId="1637889F" w:rsidR="007469A0" w:rsidRDefault="007469A0" w:rsidP="00F60047">
      <w:pPr>
        <w:pStyle w:val="Heading3"/>
      </w:pPr>
      <w:bookmarkStart w:id="8" w:name="_Toc486338726"/>
      <w:r>
        <w:lastRenderedPageBreak/>
        <w:t>Message:</w:t>
      </w:r>
      <w:bookmarkEnd w:id="8"/>
    </w:p>
    <w:p w14:paraId="7678E008" w14:textId="77777777" w:rsidR="007469A0" w:rsidRDefault="007469A0" w:rsidP="007469A0">
      <w:pPr>
        <w:jc w:val="both"/>
        <w:rPr>
          <w:rFonts w:cstheme="minorHAnsi"/>
          <w:sz w:val="28"/>
          <w:szCs w:val="28"/>
        </w:rPr>
      </w:pPr>
      <w:r>
        <w:rPr>
          <w:rFonts w:cstheme="minorHAnsi"/>
          <w:sz w:val="28"/>
          <w:szCs w:val="28"/>
        </w:rPr>
        <w:t>Un message peut être une annonce commerciale, une annonce de particulier, un évènement culturel, et autre… Un Message est défini par une catégorie (Art/Culture/Annonce commerciale…), un émetteur, une date de publication, une date d’expiration, un objet, une photo…</w:t>
      </w:r>
    </w:p>
    <w:p w14:paraId="2598EAEA" w14:textId="77777777" w:rsidR="007469A0" w:rsidRDefault="007469A0" w:rsidP="007469A0">
      <w:pPr>
        <w:rPr>
          <w:rFonts w:cstheme="minorHAnsi"/>
          <w:sz w:val="28"/>
          <w:szCs w:val="28"/>
        </w:rPr>
      </w:pPr>
    </w:p>
    <w:tbl>
      <w:tblPr>
        <w:tblStyle w:val="TableGrid"/>
        <w:tblW w:w="0" w:type="auto"/>
        <w:tblLook w:val="04A0" w:firstRow="1" w:lastRow="0" w:firstColumn="1" w:lastColumn="0" w:noHBand="0" w:noVBand="1"/>
      </w:tblPr>
      <w:tblGrid>
        <w:gridCol w:w="2177"/>
        <w:gridCol w:w="3575"/>
        <w:gridCol w:w="3985"/>
      </w:tblGrid>
      <w:tr w:rsidR="007469A0" w14:paraId="4F60A0AA" w14:textId="77777777" w:rsidTr="00095D98">
        <w:tc>
          <w:tcPr>
            <w:tcW w:w="2177" w:type="dxa"/>
          </w:tcPr>
          <w:p w14:paraId="16BD6EAE" w14:textId="77777777" w:rsidR="007469A0" w:rsidRPr="00B51B78" w:rsidRDefault="007469A0" w:rsidP="00095D98">
            <w:pPr>
              <w:rPr>
                <w:rFonts w:cstheme="minorHAnsi"/>
                <w:b/>
                <w:sz w:val="28"/>
                <w:szCs w:val="28"/>
              </w:rPr>
            </w:pPr>
            <w:r w:rsidRPr="00B51B78">
              <w:rPr>
                <w:rFonts w:cstheme="minorHAnsi"/>
                <w:b/>
                <w:sz w:val="28"/>
                <w:szCs w:val="28"/>
              </w:rPr>
              <w:t>Field</w:t>
            </w:r>
          </w:p>
        </w:tc>
        <w:tc>
          <w:tcPr>
            <w:tcW w:w="3575" w:type="dxa"/>
          </w:tcPr>
          <w:p w14:paraId="7C4BD183" w14:textId="77777777" w:rsidR="007469A0" w:rsidRPr="00B51B78" w:rsidRDefault="007469A0" w:rsidP="00095D98">
            <w:pPr>
              <w:rPr>
                <w:rFonts w:cstheme="minorHAnsi"/>
                <w:b/>
                <w:sz w:val="28"/>
                <w:szCs w:val="28"/>
              </w:rPr>
            </w:pPr>
            <w:r w:rsidRPr="00B51B78">
              <w:rPr>
                <w:rFonts w:cstheme="minorHAnsi"/>
                <w:b/>
                <w:sz w:val="28"/>
                <w:szCs w:val="28"/>
              </w:rPr>
              <w:t>type</w:t>
            </w:r>
          </w:p>
        </w:tc>
        <w:tc>
          <w:tcPr>
            <w:tcW w:w="3985" w:type="dxa"/>
          </w:tcPr>
          <w:p w14:paraId="03B199A9" w14:textId="181590AB" w:rsidR="007469A0" w:rsidRPr="00B51B78" w:rsidRDefault="00B51B78" w:rsidP="00095D98">
            <w:pPr>
              <w:rPr>
                <w:rFonts w:cstheme="minorHAnsi"/>
                <w:b/>
                <w:sz w:val="28"/>
                <w:szCs w:val="28"/>
              </w:rPr>
            </w:pPr>
            <w:r w:rsidRPr="00B51B78">
              <w:rPr>
                <w:rFonts w:cstheme="minorHAnsi"/>
                <w:b/>
                <w:sz w:val="28"/>
                <w:szCs w:val="28"/>
              </w:rPr>
              <w:t>Description</w:t>
            </w:r>
          </w:p>
        </w:tc>
      </w:tr>
      <w:tr w:rsidR="007469A0" w14:paraId="4880205F" w14:textId="77777777" w:rsidTr="00095D98">
        <w:tc>
          <w:tcPr>
            <w:tcW w:w="2177" w:type="dxa"/>
          </w:tcPr>
          <w:p w14:paraId="49008368" w14:textId="77777777" w:rsidR="007469A0" w:rsidRDefault="007469A0" w:rsidP="00095D98">
            <w:pPr>
              <w:rPr>
                <w:rFonts w:cstheme="minorHAnsi"/>
                <w:sz w:val="28"/>
                <w:szCs w:val="28"/>
              </w:rPr>
            </w:pPr>
            <w:r>
              <w:rPr>
                <w:rFonts w:cstheme="minorHAnsi"/>
                <w:sz w:val="28"/>
                <w:szCs w:val="28"/>
              </w:rPr>
              <w:t>Id</w:t>
            </w:r>
          </w:p>
        </w:tc>
        <w:tc>
          <w:tcPr>
            <w:tcW w:w="3575" w:type="dxa"/>
          </w:tcPr>
          <w:p w14:paraId="33BE0AF8" w14:textId="77777777" w:rsidR="007469A0" w:rsidRDefault="007469A0" w:rsidP="00095D98">
            <w:pPr>
              <w:rPr>
                <w:rFonts w:cstheme="minorHAnsi"/>
                <w:sz w:val="28"/>
                <w:szCs w:val="28"/>
              </w:rPr>
            </w:pPr>
            <w:r>
              <w:rPr>
                <w:rFonts w:cstheme="minorHAnsi"/>
                <w:sz w:val="28"/>
                <w:szCs w:val="28"/>
              </w:rPr>
              <w:t>String</w:t>
            </w:r>
          </w:p>
        </w:tc>
        <w:tc>
          <w:tcPr>
            <w:tcW w:w="3985" w:type="dxa"/>
          </w:tcPr>
          <w:p w14:paraId="1CB78BEF" w14:textId="603DBF08" w:rsidR="007469A0" w:rsidRDefault="007469A0" w:rsidP="007469A0">
            <w:pPr>
              <w:rPr>
                <w:rFonts w:cstheme="minorHAnsi"/>
                <w:sz w:val="28"/>
                <w:szCs w:val="28"/>
              </w:rPr>
            </w:pPr>
            <w:r>
              <w:rPr>
                <w:rFonts w:cstheme="minorHAnsi"/>
                <w:sz w:val="28"/>
                <w:szCs w:val="28"/>
              </w:rPr>
              <w:t>Unique message id</w:t>
            </w:r>
          </w:p>
        </w:tc>
      </w:tr>
      <w:tr w:rsidR="007469A0" w14:paraId="2614469B" w14:textId="77777777" w:rsidTr="00095D98">
        <w:tc>
          <w:tcPr>
            <w:tcW w:w="2177" w:type="dxa"/>
          </w:tcPr>
          <w:p w14:paraId="7666C077" w14:textId="55243AB5" w:rsidR="007469A0" w:rsidRDefault="007469A0" w:rsidP="00095D98">
            <w:pPr>
              <w:rPr>
                <w:rFonts w:cstheme="minorHAnsi"/>
                <w:sz w:val="28"/>
                <w:szCs w:val="28"/>
              </w:rPr>
            </w:pPr>
            <w:r>
              <w:rPr>
                <w:rFonts w:cstheme="minorHAnsi"/>
                <w:sz w:val="28"/>
                <w:szCs w:val="28"/>
              </w:rPr>
              <w:t>from</w:t>
            </w:r>
          </w:p>
        </w:tc>
        <w:tc>
          <w:tcPr>
            <w:tcW w:w="3575" w:type="dxa"/>
          </w:tcPr>
          <w:p w14:paraId="5EF27AE8" w14:textId="77777777" w:rsidR="007469A0" w:rsidRDefault="007469A0" w:rsidP="00095D98">
            <w:pPr>
              <w:rPr>
                <w:rFonts w:cstheme="minorHAnsi"/>
                <w:sz w:val="28"/>
                <w:szCs w:val="28"/>
              </w:rPr>
            </w:pPr>
            <w:r>
              <w:rPr>
                <w:rFonts w:cstheme="minorHAnsi"/>
                <w:sz w:val="28"/>
                <w:szCs w:val="28"/>
              </w:rPr>
              <w:t>String</w:t>
            </w:r>
          </w:p>
        </w:tc>
        <w:tc>
          <w:tcPr>
            <w:tcW w:w="3985" w:type="dxa"/>
          </w:tcPr>
          <w:p w14:paraId="176202DB" w14:textId="1CD6C843" w:rsidR="007469A0" w:rsidRDefault="007469A0" w:rsidP="00095D98">
            <w:pPr>
              <w:rPr>
                <w:rFonts w:cstheme="minorHAnsi"/>
                <w:sz w:val="28"/>
                <w:szCs w:val="28"/>
              </w:rPr>
            </w:pPr>
            <w:r>
              <w:rPr>
                <w:rFonts w:cstheme="minorHAnsi"/>
                <w:sz w:val="28"/>
                <w:szCs w:val="28"/>
              </w:rPr>
              <w:t>The creator of the message</w:t>
            </w:r>
          </w:p>
        </w:tc>
      </w:tr>
      <w:tr w:rsidR="007469A0" w14:paraId="37531C0E" w14:textId="77777777" w:rsidTr="00095D98">
        <w:tc>
          <w:tcPr>
            <w:tcW w:w="2177" w:type="dxa"/>
          </w:tcPr>
          <w:p w14:paraId="72E560E0" w14:textId="44A1C83D" w:rsidR="007469A0" w:rsidRDefault="007469A0" w:rsidP="00095D98">
            <w:pPr>
              <w:rPr>
                <w:rFonts w:cstheme="minorHAnsi"/>
                <w:sz w:val="28"/>
                <w:szCs w:val="28"/>
              </w:rPr>
            </w:pPr>
            <w:r>
              <w:rPr>
                <w:rFonts w:cstheme="minorHAnsi"/>
                <w:sz w:val="28"/>
                <w:szCs w:val="28"/>
              </w:rPr>
              <w:t>fromId</w:t>
            </w:r>
          </w:p>
        </w:tc>
        <w:tc>
          <w:tcPr>
            <w:tcW w:w="3575" w:type="dxa"/>
          </w:tcPr>
          <w:p w14:paraId="64C276E5" w14:textId="77777777" w:rsidR="007469A0" w:rsidRDefault="007469A0" w:rsidP="00095D98">
            <w:pPr>
              <w:rPr>
                <w:rFonts w:cstheme="minorHAnsi"/>
                <w:sz w:val="28"/>
                <w:szCs w:val="28"/>
              </w:rPr>
            </w:pPr>
            <w:r>
              <w:rPr>
                <w:rFonts w:cstheme="minorHAnsi"/>
                <w:sz w:val="28"/>
                <w:szCs w:val="28"/>
              </w:rPr>
              <w:t>String</w:t>
            </w:r>
          </w:p>
        </w:tc>
        <w:tc>
          <w:tcPr>
            <w:tcW w:w="3985" w:type="dxa"/>
          </w:tcPr>
          <w:p w14:paraId="13582369" w14:textId="7DF0076D" w:rsidR="007469A0" w:rsidRDefault="009D1D39" w:rsidP="00095D98">
            <w:pPr>
              <w:rPr>
                <w:rFonts w:cstheme="minorHAnsi"/>
                <w:sz w:val="28"/>
                <w:szCs w:val="28"/>
              </w:rPr>
            </w:pPr>
            <w:r>
              <w:rPr>
                <w:rFonts w:cstheme="minorHAnsi"/>
                <w:sz w:val="28"/>
                <w:szCs w:val="28"/>
              </w:rPr>
              <w:t>User id</w:t>
            </w:r>
            <w:r w:rsidR="007469A0">
              <w:rPr>
                <w:rFonts w:cstheme="minorHAnsi"/>
                <w:sz w:val="28"/>
                <w:szCs w:val="28"/>
              </w:rPr>
              <w:t xml:space="preserve"> of the creator of the message</w:t>
            </w:r>
          </w:p>
        </w:tc>
      </w:tr>
      <w:tr w:rsidR="007469A0" w14:paraId="248A307B" w14:textId="77777777" w:rsidTr="00095D98">
        <w:tc>
          <w:tcPr>
            <w:tcW w:w="2177" w:type="dxa"/>
          </w:tcPr>
          <w:p w14:paraId="0A6825AC" w14:textId="77777777" w:rsidR="007469A0" w:rsidRDefault="007469A0" w:rsidP="00095D98">
            <w:pPr>
              <w:rPr>
                <w:rFonts w:cstheme="minorHAnsi"/>
                <w:sz w:val="28"/>
                <w:szCs w:val="28"/>
              </w:rPr>
            </w:pPr>
            <w:r>
              <w:rPr>
                <w:rFonts w:cstheme="minorHAnsi"/>
                <w:sz w:val="28"/>
                <w:szCs w:val="28"/>
              </w:rPr>
              <w:t>dateCreation</w:t>
            </w:r>
          </w:p>
        </w:tc>
        <w:tc>
          <w:tcPr>
            <w:tcW w:w="3575" w:type="dxa"/>
          </w:tcPr>
          <w:p w14:paraId="5879F021" w14:textId="77777777" w:rsidR="007469A0" w:rsidRDefault="007469A0" w:rsidP="00095D98">
            <w:pPr>
              <w:rPr>
                <w:rFonts w:cstheme="minorHAnsi"/>
                <w:sz w:val="28"/>
                <w:szCs w:val="28"/>
              </w:rPr>
            </w:pPr>
            <w:r>
              <w:rPr>
                <w:rFonts w:cstheme="minorHAnsi"/>
                <w:sz w:val="28"/>
                <w:szCs w:val="28"/>
              </w:rPr>
              <w:t>Date</w:t>
            </w:r>
          </w:p>
        </w:tc>
        <w:tc>
          <w:tcPr>
            <w:tcW w:w="3985" w:type="dxa"/>
          </w:tcPr>
          <w:p w14:paraId="58FE081D" w14:textId="4758A98C" w:rsidR="007469A0" w:rsidRDefault="007469A0" w:rsidP="007469A0">
            <w:pPr>
              <w:rPr>
                <w:rFonts w:cstheme="minorHAnsi"/>
                <w:sz w:val="28"/>
                <w:szCs w:val="28"/>
              </w:rPr>
            </w:pPr>
            <w:r>
              <w:rPr>
                <w:rFonts w:cstheme="minorHAnsi"/>
                <w:sz w:val="28"/>
                <w:szCs w:val="28"/>
              </w:rPr>
              <w:t>Date of the message creation</w:t>
            </w:r>
          </w:p>
        </w:tc>
      </w:tr>
      <w:tr w:rsidR="007469A0" w14:paraId="6A4094C3" w14:textId="77777777" w:rsidTr="00095D98">
        <w:tc>
          <w:tcPr>
            <w:tcW w:w="2177" w:type="dxa"/>
          </w:tcPr>
          <w:p w14:paraId="1E707321" w14:textId="0793E955" w:rsidR="007469A0" w:rsidRDefault="007469A0" w:rsidP="00095D98">
            <w:pPr>
              <w:rPr>
                <w:rFonts w:cstheme="minorHAnsi"/>
                <w:sz w:val="28"/>
                <w:szCs w:val="28"/>
              </w:rPr>
            </w:pPr>
            <w:r>
              <w:rPr>
                <w:rFonts w:cstheme="minorHAnsi"/>
                <w:sz w:val="28"/>
                <w:szCs w:val="28"/>
              </w:rPr>
              <w:t>dateExpiration</w:t>
            </w:r>
          </w:p>
        </w:tc>
        <w:tc>
          <w:tcPr>
            <w:tcW w:w="3575" w:type="dxa"/>
          </w:tcPr>
          <w:p w14:paraId="5AFD766E" w14:textId="7BB72A39" w:rsidR="007469A0" w:rsidRDefault="007469A0" w:rsidP="00095D98">
            <w:pPr>
              <w:rPr>
                <w:rFonts w:cstheme="minorHAnsi"/>
                <w:sz w:val="28"/>
                <w:szCs w:val="28"/>
              </w:rPr>
            </w:pPr>
            <w:r>
              <w:rPr>
                <w:rFonts w:cstheme="minorHAnsi"/>
                <w:sz w:val="28"/>
                <w:szCs w:val="28"/>
              </w:rPr>
              <w:t>Date</w:t>
            </w:r>
          </w:p>
        </w:tc>
        <w:tc>
          <w:tcPr>
            <w:tcW w:w="3985" w:type="dxa"/>
          </w:tcPr>
          <w:p w14:paraId="48B531B4" w14:textId="36B43050" w:rsidR="007469A0" w:rsidRDefault="007469A0" w:rsidP="007469A0">
            <w:pPr>
              <w:rPr>
                <w:rFonts w:cstheme="minorHAnsi"/>
                <w:sz w:val="28"/>
                <w:szCs w:val="28"/>
              </w:rPr>
            </w:pPr>
            <w:r>
              <w:rPr>
                <w:rFonts w:cstheme="minorHAnsi"/>
                <w:sz w:val="28"/>
                <w:szCs w:val="28"/>
              </w:rPr>
              <w:t>Expiration date of the message.</w:t>
            </w:r>
          </w:p>
        </w:tc>
      </w:tr>
      <w:tr w:rsidR="007469A0" w14:paraId="434F45F7" w14:textId="77777777" w:rsidTr="0011192E">
        <w:trPr>
          <w:trHeight w:val="395"/>
        </w:trPr>
        <w:tc>
          <w:tcPr>
            <w:tcW w:w="2177" w:type="dxa"/>
          </w:tcPr>
          <w:p w14:paraId="64EDF4F4" w14:textId="04AAFA61" w:rsidR="007469A0" w:rsidRDefault="00727BFE" w:rsidP="00095D98">
            <w:pPr>
              <w:rPr>
                <w:rFonts w:cstheme="minorHAnsi"/>
                <w:sz w:val="28"/>
                <w:szCs w:val="28"/>
              </w:rPr>
            </w:pPr>
            <w:r>
              <w:rPr>
                <w:rFonts w:cstheme="minorHAnsi"/>
                <w:sz w:val="28"/>
                <w:szCs w:val="28"/>
              </w:rPr>
              <w:t>category</w:t>
            </w:r>
          </w:p>
        </w:tc>
        <w:tc>
          <w:tcPr>
            <w:tcW w:w="3575" w:type="dxa"/>
          </w:tcPr>
          <w:p w14:paraId="17DB3273" w14:textId="71632538" w:rsidR="007469A0" w:rsidRDefault="00727BFE" w:rsidP="00095D98">
            <w:pPr>
              <w:rPr>
                <w:rFonts w:cstheme="minorHAnsi"/>
                <w:sz w:val="28"/>
                <w:szCs w:val="28"/>
              </w:rPr>
            </w:pPr>
            <w:r>
              <w:rPr>
                <w:rFonts w:cstheme="minorHAnsi"/>
                <w:sz w:val="28"/>
                <w:szCs w:val="28"/>
              </w:rPr>
              <w:t>String</w:t>
            </w:r>
          </w:p>
        </w:tc>
        <w:tc>
          <w:tcPr>
            <w:tcW w:w="3985" w:type="dxa"/>
          </w:tcPr>
          <w:p w14:paraId="4F2B1847" w14:textId="55B67F17" w:rsidR="007469A0" w:rsidRDefault="00727BFE" w:rsidP="00095D98">
            <w:pPr>
              <w:rPr>
                <w:rFonts w:cstheme="minorHAnsi"/>
                <w:sz w:val="28"/>
                <w:szCs w:val="28"/>
              </w:rPr>
            </w:pPr>
            <w:r>
              <w:rPr>
                <w:rFonts w:cstheme="minorHAnsi"/>
                <w:sz w:val="28"/>
                <w:szCs w:val="28"/>
              </w:rPr>
              <w:t>Category of the message</w:t>
            </w:r>
          </w:p>
        </w:tc>
      </w:tr>
      <w:tr w:rsidR="007469A0" w14:paraId="4CCAAC65" w14:textId="77777777" w:rsidTr="00095D98">
        <w:tc>
          <w:tcPr>
            <w:tcW w:w="2177" w:type="dxa"/>
          </w:tcPr>
          <w:p w14:paraId="533BFD54" w14:textId="55366680" w:rsidR="007469A0" w:rsidRDefault="00727BFE" w:rsidP="00095D98">
            <w:pPr>
              <w:rPr>
                <w:rFonts w:cstheme="minorHAnsi"/>
                <w:sz w:val="28"/>
                <w:szCs w:val="28"/>
              </w:rPr>
            </w:pPr>
            <w:r>
              <w:rPr>
                <w:rFonts w:cstheme="minorHAnsi"/>
                <w:sz w:val="28"/>
                <w:szCs w:val="28"/>
              </w:rPr>
              <w:t>subject</w:t>
            </w:r>
          </w:p>
        </w:tc>
        <w:tc>
          <w:tcPr>
            <w:tcW w:w="3575" w:type="dxa"/>
          </w:tcPr>
          <w:p w14:paraId="3F726F3C" w14:textId="06BE200F" w:rsidR="007469A0" w:rsidRDefault="00727BFE" w:rsidP="00095D98">
            <w:pPr>
              <w:rPr>
                <w:rFonts w:cstheme="minorHAnsi"/>
                <w:sz w:val="28"/>
                <w:szCs w:val="28"/>
              </w:rPr>
            </w:pPr>
            <w:r>
              <w:rPr>
                <w:rFonts w:cstheme="minorHAnsi"/>
                <w:sz w:val="28"/>
                <w:szCs w:val="28"/>
              </w:rPr>
              <w:t>String</w:t>
            </w:r>
          </w:p>
        </w:tc>
        <w:tc>
          <w:tcPr>
            <w:tcW w:w="3985" w:type="dxa"/>
          </w:tcPr>
          <w:p w14:paraId="242223F8" w14:textId="1F62C253" w:rsidR="007469A0" w:rsidRDefault="00727BFE" w:rsidP="00095D98">
            <w:pPr>
              <w:rPr>
                <w:rFonts w:cstheme="minorHAnsi"/>
                <w:sz w:val="28"/>
                <w:szCs w:val="28"/>
              </w:rPr>
            </w:pPr>
            <w:r>
              <w:rPr>
                <w:rFonts w:cstheme="minorHAnsi"/>
                <w:sz w:val="28"/>
                <w:szCs w:val="28"/>
              </w:rPr>
              <w:t>Subject of the message</w:t>
            </w:r>
          </w:p>
        </w:tc>
      </w:tr>
      <w:tr w:rsidR="007469A0" w14:paraId="1A89DF3D" w14:textId="77777777" w:rsidTr="00095D98">
        <w:tc>
          <w:tcPr>
            <w:tcW w:w="2177" w:type="dxa"/>
          </w:tcPr>
          <w:p w14:paraId="16448D97" w14:textId="2AC5A8F2" w:rsidR="007469A0" w:rsidRDefault="00727BFE" w:rsidP="00095D98">
            <w:pPr>
              <w:rPr>
                <w:rFonts w:cstheme="minorHAnsi"/>
                <w:sz w:val="28"/>
                <w:szCs w:val="28"/>
              </w:rPr>
            </w:pPr>
            <w:r>
              <w:rPr>
                <w:rFonts w:cstheme="minorHAnsi"/>
                <w:sz w:val="28"/>
                <w:szCs w:val="28"/>
              </w:rPr>
              <w:t>text</w:t>
            </w:r>
          </w:p>
        </w:tc>
        <w:tc>
          <w:tcPr>
            <w:tcW w:w="3575" w:type="dxa"/>
          </w:tcPr>
          <w:p w14:paraId="5EF886BC" w14:textId="7BEF07A1" w:rsidR="007469A0" w:rsidRDefault="00727BFE" w:rsidP="00095D98">
            <w:pPr>
              <w:rPr>
                <w:rFonts w:cstheme="minorHAnsi"/>
                <w:sz w:val="28"/>
                <w:szCs w:val="28"/>
              </w:rPr>
            </w:pPr>
            <w:r>
              <w:rPr>
                <w:rFonts w:cstheme="minorHAnsi"/>
                <w:sz w:val="28"/>
                <w:szCs w:val="28"/>
              </w:rPr>
              <w:t>String</w:t>
            </w:r>
          </w:p>
        </w:tc>
        <w:tc>
          <w:tcPr>
            <w:tcW w:w="3985" w:type="dxa"/>
          </w:tcPr>
          <w:p w14:paraId="7F55D2EE" w14:textId="1394CEDC" w:rsidR="007469A0" w:rsidRDefault="00727BFE" w:rsidP="00095D98">
            <w:pPr>
              <w:rPr>
                <w:rFonts w:cstheme="minorHAnsi"/>
                <w:sz w:val="28"/>
                <w:szCs w:val="28"/>
              </w:rPr>
            </w:pPr>
            <w:r>
              <w:rPr>
                <w:rFonts w:cstheme="minorHAnsi"/>
                <w:sz w:val="28"/>
                <w:szCs w:val="28"/>
              </w:rPr>
              <w:t>Texte of the message</w:t>
            </w:r>
          </w:p>
        </w:tc>
      </w:tr>
      <w:tr w:rsidR="007469A0" w14:paraId="42412828" w14:textId="77777777" w:rsidTr="0011192E">
        <w:trPr>
          <w:trHeight w:val="730"/>
        </w:trPr>
        <w:tc>
          <w:tcPr>
            <w:tcW w:w="2177" w:type="dxa"/>
          </w:tcPr>
          <w:p w14:paraId="3645D47E" w14:textId="33675522" w:rsidR="007469A0" w:rsidRDefault="0011192E" w:rsidP="00095D98">
            <w:pPr>
              <w:rPr>
                <w:rFonts w:cstheme="minorHAnsi"/>
                <w:sz w:val="28"/>
                <w:szCs w:val="28"/>
              </w:rPr>
            </w:pPr>
            <w:r>
              <w:rPr>
                <w:rFonts w:cstheme="minorHAnsi"/>
                <w:sz w:val="28"/>
                <w:szCs w:val="28"/>
              </w:rPr>
              <w:t>Data1</w:t>
            </w:r>
          </w:p>
        </w:tc>
        <w:tc>
          <w:tcPr>
            <w:tcW w:w="3575" w:type="dxa"/>
          </w:tcPr>
          <w:p w14:paraId="2FF5BB7E" w14:textId="56C0766F" w:rsidR="007469A0" w:rsidRDefault="0011192E" w:rsidP="00095D98">
            <w:pPr>
              <w:rPr>
                <w:rFonts w:cstheme="minorHAnsi"/>
                <w:sz w:val="28"/>
                <w:szCs w:val="28"/>
              </w:rPr>
            </w:pPr>
            <w:r>
              <w:rPr>
                <w:rFonts w:cstheme="minorHAnsi"/>
                <w:sz w:val="28"/>
                <w:szCs w:val="28"/>
              </w:rPr>
              <w:t>String</w:t>
            </w:r>
          </w:p>
        </w:tc>
        <w:tc>
          <w:tcPr>
            <w:tcW w:w="3985" w:type="dxa"/>
          </w:tcPr>
          <w:p w14:paraId="0126A2D3" w14:textId="0655E2B8" w:rsidR="007469A0" w:rsidRDefault="0011192E" w:rsidP="0011192E">
            <w:pPr>
              <w:rPr>
                <w:rFonts w:cstheme="minorHAnsi"/>
                <w:sz w:val="28"/>
                <w:szCs w:val="28"/>
              </w:rPr>
            </w:pPr>
            <w:r>
              <w:rPr>
                <w:rFonts w:cstheme="minorHAnsi"/>
                <w:sz w:val="28"/>
                <w:szCs w:val="28"/>
              </w:rPr>
              <w:t>Id of data1 of the message (typically the id of a photo).</w:t>
            </w:r>
          </w:p>
        </w:tc>
      </w:tr>
      <w:tr w:rsidR="00727BFE" w14:paraId="7BAFB5FC" w14:textId="77777777" w:rsidTr="00095D98">
        <w:tc>
          <w:tcPr>
            <w:tcW w:w="2177" w:type="dxa"/>
          </w:tcPr>
          <w:p w14:paraId="42AFEA8E" w14:textId="27E7680A" w:rsidR="00727BFE" w:rsidRDefault="0011192E" w:rsidP="00095D98">
            <w:pPr>
              <w:rPr>
                <w:rFonts w:cstheme="minorHAnsi"/>
                <w:sz w:val="28"/>
                <w:szCs w:val="28"/>
              </w:rPr>
            </w:pPr>
            <w:r>
              <w:rPr>
                <w:rFonts w:cstheme="minorHAnsi"/>
                <w:sz w:val="28"/>
                <w:szCs w:val="28"/>
              </w:rPr>
              <w:t>deviceId</w:t>
            </w:r>
          </w:p>
        </w:tc>
        <w:tc>
          <w:tcPr>
            <w:tcW w:w="3575" w:type="dxa"/>
          </w:tcPr>
          <w:p w14:paraId="71C62ED0" w14:textId="703C7216" w:rsidR="00727BFE" w:rsidRDefault="0011192E" w:rsidP="00095D98">
            <w:pPr>
              <w:rPr>
                <w:rFonts w:cstheme="minorHAnsi"/>
                <w:sz w:val="28"/>
                <w:szCs w:val="28"/>
              </w:rPr>
            </w:pPr>
            <w:r>
              <w:rPr>
                <w:rFonts w:cstheme="minorHAnsi"/>
                <w:sz w:val="28"/>
                <w:szCs w:val="28"/>
              </w:rPr>
              <w:t>String</w:t>
            </w:r>
          </w:p>
        </w:tc>
        <w:tc>
          <w:tcPr>
            <w:tcW w:w="3985" w:type="dxa"/>
          </w:tcPr>
          <w:p w14:paraId="5AFECA9C" w14:textId="45462D3D" w:rsidR="00727BFE" w:rsidRDefault="0011192E" w:rsidP="0011192E">
            <w:pPr>
              <w:rPr>
                <w:rFonts w:cstheme="minorHAnsi"/>
                <w:sz w:val="28"/>
                <w:szCs w:val="28"/>
              </w:rPr>
            </w:pPr>
            <w:r>
              <w:rPr>
                <w:rFonts w:cstheme="minorHAnsi"/>
                <w:sz w:val="28"/>
                <w:szCs w:val="28"/>
              </w:rPr>
              <w:t>Device ID from where the message has been created</w:t>
            </w:r>
          </w:p>
        </w:tc>
      </w:tr>
      <w:tr w:rsidR="007469A0" w14:paraId="3D9D0A0C" w14:textId="77777777" w:rsidTr="00095D98">
        <w:tc>
          <w:tcPr>
            <w:tcW w:w="2177" w:type="dxa"/>
          </w:tcPr>
          <w:p w14:paraId="26BA5E33" w14:textId="70411FFA" w:rsidR="007469A0" w:rsidRDefault="00656856" w:rsidP="00095D98">
            <w:pPr>
              <w:rPr>
                <w:rFonts w:cstheme="minorHAnsi"/>
                <w:sz w:val="28"/>
                <w:szCs w:val="28"/>
              </w:rPr>
            </w:pPr>
            <w:r>
              <w:rPr>
                <w:rFonts w:cstheme="minorHAnsi"/>
                <w:sz w:val="28"/>
                <w:szCs w:val="28"/>
              </w:rPr>
              <w:t>type</w:t>
            </w:r>
          </w:p>
        </w:tc>
        <w:tc>
          <w:tcPr>
            <w:tcW w:w="3575" w:type="dxa"/>
          </w:tcPr>
          <w:p w14:paraId="56BC92FB" w14:textId="32163D52" w:rsidR="007469A0" w:rsidRDefault="00656856" w:rsidP="00095D98">
            <w:pPr>
              <w:rPr>
                <w:rFonts w:cstheme="minorHAnsi"/>
                <w:sz w:val="28"/>
                <w:szCs w:val="28"/>
              </w:rPr>
            </w:pPr>
            <w:r>
              <w:rPr>
                <w:rFonts w:cstheme="minorHAnsi"/>
                <w:sz w:val="28"/>
                <w:szCs w:val="28"/>
              </w:rPr>
              <w:t>String</w:t>
            </w:r>
          </w:p>
        </w:tc>
        <w:tc>
          <w:tcPr>
            <w:tcW w:w="3985" w:type="dxa"/>
          </w:tcPr>
          <w:p w14:paraId="1B5F99D4" w14:textId="564C2326" w:rsidR="007469A0" w:rsidRDefault="00656856" w:rsidP="00095D98">
            <w:pPr>
              <w:rPr>
                <w:rFonts w:cstheme="minorHAnsi"/>
                <w:sz w:val="28"/>
                <w:szCs w:val="28"/>
              </w:rPr>
            </w:pPr>
            <w:r>
              <w:rPr>
                <w:rFonts w:cstheme="minorHAnsi"/>
                <w:sz w:val="28"/>
                <w:szCs w:val="28"/>
              </w:rPr>
              <w:t>Type of the message</w:t>
            </w:r>
          </w:p>
        </w:tc>
      </w:tr>
      <w:tr w:rsidR="00656856" w14:paraId="355F0CF1" w14:textId="77777777" w:rsidTr="00095D98">
        <w:tc>
          <w:tcPr>
            <w:tcW w:w="2177" w:type="dxa"/>
          </w:tcPr>
          <w:p w14:paraId="5C59E320" w14:textId="1A8051AB" w:rsidR="00656856" w:rsidRDefault="00656856" w:rsidP="00095D98">
            <w:pPr>
              <w:rPr>
                <w:rFonts w:cstheme="minorHAnsi"/>
                <w:sz w:val="28"/>
                <w:szCs w:val="28"/>
              </w:rPr>
            </w:pPr>
            <w:r>
              <w:rPr>
                <w:rFonts w:cstheme="minorHAnsi"/>
                <w:sz w:val="28"/>
                <w:szCs w:val="28"/>
              </w:rPr>
              <w:t>status</w:t>
            </w:r>
          </w:p>
        </w:tc>
        <w:tc>
          <w:tcPr>
            <w:tcW w:w="3575" w:type="dxa"/>
          </w:tcPr>
          <w:p w14:paraId="7F6B3410" w14:textId="47C9D7F9" w:rsidR="00656856" w:rsidRDefault="00656856" w:rsidP="00095D98">
            <w:pPr>
              <w:rPr>
                <w:rFonts w:cstheme="minorHAnsi"/>
                <w:sz w:val="28"/>
                <w:szCs w:val="28"/>
              </w:rPr>
            </w:pPr>
            <w:r>
              <w:rPr>
                <w:rFonts w:cstheme="minorHAnsi"/>
                <w:sz w:val="28"/>
                <w:szCs w:val="28"/>
              </w:rPr>
              <w:t>int</w:t>
            </w:r>
          </w:p>
        </w:tc>
        <w:tc>
          <w:tcPr>
            <w:tcW w:w="3985" w:type="dxa"/>
          </w:tcPr>
          <w:p w14:paraId="4EB94A2A" w14:textId="2BF7A998" w:rsidR="00656856" w:rsidRDefault="00656856" w:rsidP="00095D98">
            <w:pPr>
              <w:rPr>
                <w:rFonts w:cstheme="minorHAnsi"/>
                <w:sz w:val="28"/>
                <w:szCs w:val="28"/>
              </w:rPr>
            </w:pPr>
            <w:r>
              <w:rPr>
                <w:rFonts w:cstheme="minorHAnsi"/>
                <w:sz w:val="28"/>
                <w:szCs w:val="28"/>
              </w:rPr>
              <w:t xml:space="preserve">Status of the message : </w:t>
            </w:r>
            <w:r w:rsidR="002F1C9A">
              <w:rPr>
                <w:rFonts w:cstheme="minorHAnsi"/>
                <w:sz w:val="28"/>
                <w:szCs w:val="28"/>
              </w:rPr>
              <w:t xml:space="preserve">0 </w:t>
            </w:r>
            <w:r>
              <w:rPr>
                <w:rFonts w:cstheme="minorHAnsi"/>
                <w:sz w:val="28"/>
                <w:szCs w:val="28"/>
              </w:rPr>
              <w:t xml:space="preserve">pending, </w:t>
            </w:r>
            <w:r w:rsidR="002F1C9A">
              <w:rPr>
                <w:rFonts w:cstheme="minorHAnsi"/>
                <w:sz w:val="28"/>
                <w:szCs w:val="28"/>
              </w:rPr>
              <w:t xml:space="preserve">1 </w:t>
            </w:r>
            <w:r>
              <w:rPr>
                <w:rFonts w:cstheme="minorHAnsi"/>
                <w:sz w:val="28"/>
                <w:szCs w:val="28"/>
              </w:rPr>
              <w:t xml:space="preserve">deleting, </w:t>
            </w:r>
            <w:r w:rsidR="002F1C9A">
              <w:rPr>
                <w:rFonts w:cstheme="minorHAnsi"/>
                <w:sz w:val="28"/>
                <w:szCs w:val="28"/>
              </w:rPr>
              <w:t xml:space="preserve">2 3 </w:t>
            </w:r>
            <w:r>
              <w:rPr>
                <w:rFonts w:cstheme="minorHAnsi"/>
                <w:sz w:val="28"/>
                <w:szCs w:val="28"/>
              </w:rPr>
              <w:t>deleted, posted…</w:t>
            </w:r>
          </w:p>
        </w:tc>
      </w:tr>
    </w:tbl>
    <w:p w14:paraId="493BC00A" w14:textId="77777777" w:rsidR="004008D5" w:rsidRDefault="004008D5">
      <w:pPr>
        <w:rPr>
          <w:rFonts w:cstheme="minorHAnsi"/>
          <w:sz w:val="28"/>
          <w:szCs w:val="28"/>
        </w:rPr>
      </w:pPr>
    </w:p>
    <w:p w14:paraId="05E8F8E9" w14:textId="77777777" w:rsidR="004008D5" w:rsidRDefault="004008D5">
      <w:pPr>
        <w:rPr>
          <w:rFonts w:cstheme="minorHAnsi"/>
          <w:sz w:val="28"/>
          <w:szCs w:val="28"/>
        </w:rPr>
      </w:pPr>
    </w:p>
    <w:p w14:paraId="156D4AF3" w14:textId="2CB95F4D" w:rsidR="00F60047" w:rsidRDefault="00F60047" w:rsidP="00F60047">
      <w:pPr>
        <w:pStyle w:val="Heading2"/>
      </w:pPr>
      <w:bookmarkStart w:id="9" w:name="_Toc486338727"/>
      <w:r>
        <w:lastRenderedPageBreak/>
        <w:t>APIs:</w:t>
      </w:r>
      <w:bookmarkEnd w:id="9"/>
    </w:p>
    <w:p w14:paraId="1CE11BEE" w14:textId="5AA66EEB" w:rsidR="00F60047" w:rsidRDefault="00F60047" w:rsidP="00F60047">
      <w:pPr>
        <w:rPr>
          <w:rFonts w:cstheme="minorHAnsi"/>
          <w:sz w:val="28"/>
          <w:szCs w:val="28"/>
        </w:rPr>
      </w:pPr>
      <w:r>
        <w:rPr>
          <w:rFonts w:cstheme="minorHAnsi"/>
          <w:sz w:val="28"/>
          <w:szCs w:val="28"/>
        </w:rPr>
        <w:t>La plateforme devra être capable de fournir des API accessible</w:t>
      </w:r>
      <w:r w:rsidR="008E4B44">
        <w:rPr>
          <w:rFonts w:cstheme="minorHAnsi"/>
          <w:sz w:val="28"/>
          <w:szCs w:val="28"/>
        </w:rPr>
        <w:t>s par requê</w:t>
      </w:r>
      <w:r>
        <w:rPr>
          <w:rFonts w:cstheme="minorHAnsi"/>
          <w:sz w:val="28"/>
          <w:szCs w:val="28"/>
        </w:rPr>
        <w:t>tes http. On utilisera les recommandations REST</w:t>
      </w:r>
      <w:r w:rsidR="00B51B78">
        <w:rPr>
          <w:rFonts w:cstheme="minorHAnsi"/>
          <w:sz w:val="28"/>
          <w:szCs w:val="28"/>
        </w:rPr>
        <w:t>, notamment au niveau des entêtes http.</w:t>
      </w:r>
    </w:p>
    <w:p w14:paraId="6ED216C7" w14:textId="2B704BAD" w:rsidR="00B51B78" w:rsidRDefault="00B51B78" w:rsidP="00F60047">
      <w:pPr>
        <w:rPr>
          <w:rFonts w:cstheme="minorHAnsi"/>
          <w:sz w:val="28"/>
          <w:szCs w:val="28"/>
        </w:rPr>
      </w:pPr>
      <w:r>
        <w:rPr>
          <w:rFonts w:cstheme="minorHAnsi"/>
          <w:sz w:val="28"/>
          <w:szCs w:val="28"/>
        </w:rPr>
        <w:t>Par défaut, tou</w:t>
      </w:r>
      <w:r w:rsidR="008E4B44">
        <w:rPr>
          <w:rFonts w:cstheme="minorHAnsi"/>
          <w:sz w:val="28"/>
          <w:szCs w:val="28"/>
        </w:rPr>
        <w:t>t</w:t>
      </w:r>
      <w:r>
        <w:rPr>
          <w:rFonts w:cstheme="minorHAnsi"/>
          <w:sz w:val="28"/>
          <w:szCs w:val="28"/>
        </w:rPr>
        <w:t>es les requêtes fo</w:t>
      </w:r>
      <w:r w:rsidR="008E4B44">
        <w:rPr>
          <w:rFonts w:cstheme="minorHAnsi"/>
          <w:sz w:val="28"/>
          <w:szCs w:val="28"/>
        </w:rPr>
        <w:t>urniront une réponse au format J</w:t>
      </w:r>
      <w:r>
        <w:rPr>
          <w:rFonts w:cstheme="minorHAnsi"/>
          <w:sz w:val="28"/>
          <w:szCs w:val="28"/>
        </w:rPr>
        <w:t>son</w:t>
      </w:r>
      <w:r w:rsidR="008E4B44">
        <w:rPr>
          <w:rFonts w:cstheme="minorHAnsi"/>
          <w:sz w:val="28"/>
          <w:szCs w:val="28"/>
        </w:rPr>
        <w:t>.</w:t>
      </w:r>
    </w:p>
    <w:p w14:paraId="36FAAEE0" w14:textId="64D62F92" w:rsidR="00F60047" w:rsidRDefault="00F60047" w:rsidP="00B51B78">
      <w:pPr>
        <w:pStyle w:val="Heading3"/>
      </w:pPr>
      <w:bookmarkStart w:id="10" w:name="_Toc486338728"/>
      <w:r>
        <w:t>Authentification :</w:t>
      </w:r>
      <w:bookmarkEnd w:id="10"/>
    </w:p>
    <w:p w14:paraId="2B1BF376" w14:textId="4A6F8611" w:rsidR="009C58A9" w:rsidRPr="009C58A9" w:rsidRDefault="00B20912" w:rsidP="009C58A9">
      <w:pPr>
        <w:rPr>
          <w:sz w:val="28"/>
          <w:szCs w:val="28"/>
        </w:rPr>
      </w:pPr>
      <w:r>
        <w:rPr>
          <w:sz w:val="28"/>
          <w:szCs w:val="28"/>
        </w:rPr>
        <w:t>Dans cette section, nous aborderons les notions de session d’un utilisateur.</w:t>
      </w:r>
      <w:r w:rsidR="008E4B44">
        <w:rPr>
          <w:sz w:val="28"/>
          <w:szCs w:val="28"/>
        </w:rPr>
        <w:t xml:space="preserve"> Un utilisateur pourra ouvrir</w:t>
      </w:r>
      <w:r>
        <w:rPr>
          <w:sz w:val="28"/>
          <w:szCs w:val="28"/>
        </w:rPr>
        <w:t xml:space="preserve"> une session, </w:t>
      </w:r>
      <w:r w:rsidR="008E4B44">
        <w:rPr>
          <w:sz w:val="28"/>
          <w:szCs w:val="28"/>
        </w:rPr>
        <w:t>la fermer et obtenir les inform</w:t>
      </w:r>
      <w:r>
        <w:rPr>
          <w:sz w:val="28"/>
          <w:szCs w:val="28"/>
        </w:rPr>
        <w:t>at</w:t>
      </w:r>
      <w:r w:rsidR="008E4B44">
        <w:rPr>
          <w:sz w:val="28"/>
          <w:szCs w:val="28"/>
        </w:rPr>
        <w:t>i</w:t>
      </w:r>
      <w:r>
        <w:rPr>
          <w:sz w:val="28"/>
          <w:szCs w:val="28"/>
        </w:rPr>
        <w:t>ons d’un</w:t>
      </w:r>
      <w:r w:rsidR="008E4B44">
        <w:rPr>
          <w:sz w:val="28"/>
          <w:szCs w:val="28"/>
        </w:rPr>
        <w:t>e</w:t>
      </w:r>
      <w:r>
        <w:rPr>
          <w:sz w:val="28"/>
          <w:szCs w:val="28"/>
        </w:rPr>
        <w:t xml:space="preserve"> session. </w:t>
      </w:r>
      <w:r w:rsidR="009C58A9">
        <w:rPr>
          <w:sz w:val="28"/>
          <w:szCs w:val="28"/>
        </w:rPr>
        <w:t>Chaque utilisateur devra obtenir un token pour pouvoir utiliser les autres APIs du service</w:t>
      </w:r>
      <w:r>
        <w:rPr>
          <w:sz w:val="28"/>
          <w:szCs w:val="28"/>
        </w:rPr>
        <w:t xml:space="preserve"> au cours d’une session</w:t>
      </w:r>
      <w:r w:rsidR="009C58A9">
        <w:rPr>
          <w:sz w:val="28"/>
          <w:szCs w:val="28"/>
        </w:rPr>
        <w:t>. Ce token sera spécifié dans toutes les req</w:t>
      </w:r>
      <w:r>
        <w:rPr>
          <w:sz w:val="28"/>
          <w:szCs w:val="28"/>
        </w:rPr>
        <w:t>uête</w:t>
      </w:r>
      <w:r w:rsidR="009C58A9">
        <w:rPr>
          <w:sz w:val="28"/>
          <w:szCs w:val="28"/>
        </w:rPr>
        <w:t>s via un ent</w:t>
      </w:r>
      <w:r>
        <w:rPr>
          <w:sz w:val="28"/>
          <w:szCs w:val="28"/>
        </w:rPr>
        <w:t>ê</w:t>
      </w:r>
      <w:r w:rsidR="009C58A9">
        <w:rPr>
          <w:sz w:val="28"/>
          <w:szCs w:val="28"/>
        </w:rPr>
        <w:t xml:space="preserve">te http spécifique.  Ce token aura une durée de vie limité et devra le cas échéant être rafraîchit (cela sera implémenté plus tard). </w:t>
      </w:r>
    </w:p>
    <w:p w14:paraId="0E334D3D" w14:textId="7ADD2866" w:rsidR="00F60047" w:rsidRDefault="00AF2F5C" w:rsidP="00B51B78">
      <w:pPr>
        <w:pStyle w:val="Heading4"/>
      </w:pPr>
      <w:r>
        <w:t>Login</w:t>
      </w:r>
      <w:r w:rsidR="009C58A9">
        <w:t xml:space="preserve"> (</w:t>
      </w:r>
      <w:r w:rsidR="008E4B44">
        <w:t>open</w:t>
      </w:r>
      <w:r w:rsidR="009C58A9">
        <w:t xml:space="preserve"> a session)</w:t>
      </w:r>
      <w:r>
        <w:t> :</w:t>
      </w:r>
    </w:p>
    <w:p w14:paraId="19455855" w14:textId="77777777" w:rsidR="00B51B78" w:rsidRPr="00B51B78" w:rsidRDefault="00B51B78" w:rsidP="00B51B78">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Description</w:t>
      </w:r>
    </w:p>
    <w:p w14:paraId="145A788B" w14:textId="1163BA55" w:rsidR="00B51B78" w:rsidRPr="00B51B78" w:rsidRDefault="00B51B78" w:rsidP="00B51B78">
      <w:pPr>
        <w:widowControl w:val="0"/>
        <w:autoSpaceDE w:val="0"/>
        <w:autoSpaceDN w:val="0"/>
        <w:adjustRightInd w:val="0"/>
        <w:spacing w:after="0" w:line="240" w:lineRule="auto"/>
        <w:rPr>
          <w:rFonts w:ascii="Verdana" w:hAnsi="Verdana" w:cs="Verdana"/>
          <w:color w:val="auto"/>
          <w:sz w:val="24"/>
          <w:szCs w:val="24"/>
          <w:lang w:val="en-GB" w:bidi="ar-SA"/>
        </w:rPr>
      </w:pPr>
      <w:r w:rsidRPr="00B51B78">
        <w:rPr>
          <w:rFonts w:ascii="Verdana" w:hAnsi="Verdana" w:cs="Verdana"/>
          <w:color w:val="auto"/>
          <w:sz w:val="24"/>
          <w:szCs w:val="24"/>
          <w:lang w:val="en-GB" w:bidi="ar-SA"/>
        </w:rPr>
        <w:t>Creates</w:t>
      </w:r>
      <w:r w:rsidR="008E4B44">
        <w:rPr>
          <w:rFonts w:ascii="Verdana" w:hAnsi="Verdana" w:cs="Verdana"/>
          <w:color w:val="auto"/>
          <w:sz w:val="24"/>
          <w:szCs w:val="24"/>
          <w:lang w:val="en-GB" w:bidi="ar-SA"/>
        </w:rPr>
        <w:t>/Opens</w:t>
      </w:r>
      <w:r w:rsidRPr="00B51B78">
        <w:rPr>
          <w:rFonts w:ascii="Verdana" w:hAnsi="Verdana" w:cs="Verdana"/>
          <w:color w:val="auto"/>
          <w:sz w:val="24"/>
          <w:szCs w:val="24"/>
          <w:lang w:val="en-GB" w:bidi="ar-SA"/>
        </w:rPr>
        <w:t xml:space="preserve"> a session for the user in the system and returns a user access token to the client. </w:t>
      </w:r>
    </w:p>
    <w:p w14:paraId="6DCF20CB" w14:textId="77777777" w:rsidR="00B51B78" w:rsidRPr="00B51B78" w:rsidRDefault="00B51B78" w:rsidP="00B51B78">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HTTP Method</w:t>
      </w:r>
    </w:p>
    <w:p w14:paraId="3E2A03B5" w14:textId="77777777" w:rsidR="00B51B78" w:rsidRPr="00B51B78" w:rsidRDefault="00B51B78" w:rsidP="00B51B78">
      <w:pPr>
        <w:widowControl w:val="0"/>
        <w:autoSpaceDE w:val="0"/>
        <w:autoSpaceDN w:val="0"/>
        <w:adjustRightInd w:val="0"/>
        <w:spacing w:after="0" w:line="240" w:lineRule="auto"/>
        <w:rPr>
          <w:rFonts w:ascii="Verdana" w:hAnsi="Verdana" w:cs="Verdana"/>
          <w:color w:val="auto"/>
          <w:sz w:val="24"/>
          <w:szCs w:val="24"/>
          <w:lang w:val="en-GB" w:bidi="ar-SA"/>
        </w:rPr>
      </w:pPr>
      <w:r w:rsidRPr="00B51B78">
        <w:rPr>
          <w:rFonts w:ascii="Verdana" w:hAnsi="Verdana" w:cs="Verdana"/>
          <w:color w:val="auto"/>
          <w:sz w:val="24"/>
          <w:szCs w:val="24"/>
          <w:lang w:val="en-GB" w:bidi="ar-SA"/>
        </w:rPr>
        <w:t>POST</w:t>
      </w:r>
    </w:p>
    <w:p w14:paraId="6CDD093F" w14:textId="77777777" w:rsidR="00B51B78" w:rsidRPr="00B51B78" w:rsidRDefault="00B51B78" w:rsidP="00B51B78">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URI Structure</w:t>
      </w:r>
    </w:p>
    <w:p w14:paraId="76B8B590" w14:textId="77777777" w:rsidR="00B51B78" w:rsidRPr="00B51B78" w:rsidRDefault="00B51B78" w:rsidP="00B51B78">
      <w:pPr>
        <w:widowControl w:val="0"/>
        <w:autoSpaceDE w:val="0"/>
        <w:autoSpaceDN w:val="0"/>
        <w:adjustRightInd w:val="0"/>
        <w:spacing w:after="0" w:line="240" w:lineRule="auto"/>
        <w:rPr>
          <w:rFonts w:ascii="Verdana" w:hAnsi="Verdana" w:cs="Verdana"/>
          <w:color w:val="auto"/>
          <w:sz w:val="24"/>
          <w:szCs w:val="24"/>
          <w:lang w:val="en-GB" w:bidi="ar-SA"/>
        </w:rPr>
      </w:pPr>
      <w:r w:rsidRPr="00B51B78">
        <w:rPr>
          <w:rFonts w:ascii="Courier" w:hAnsi="Courier" w:cs="Courier"/>
          <w:color w:val="auto"/>
          <w:sz w:val="24"/>
          <w:szCs w:val="24"/>
          <w:lang w:val="en-GB" w:bidi="ar-SA"/>
        </w:rPr>
        <w:t>/oauth2/sessions</w:t>
      </w:r>
    </w:p>
    <w:p w14:paraId="271A42EF" w14:textId="77777777" w:rsidR="00B51B78" w:rsidRPr="00B51B78" w:rsidRDefault="00B51B78" w:rsidP="00B51B78">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Authentication</w:t>
      </w:r>
    </w:p>
    <w:p w14:paraId="35869AC6" w14:textId="77777777" w:rsidR="00B51B78" w:rsidRPr="00B51B78" w:rsidRDefault="00B51B78" w:rsidP="00B51B78">
      <w:pPr>
        <w:widowControl w:val="0"/>
        <w:autoSpaceDE w:val="0"/>
        <w:autoSpaceDN w:val="0"/>
        <w:adjustRightInd w:val="0"/>
        <w:spacing w:after="0" w:line="240" w:lineRule="auto"/>
        <w:rPr>
          <w:rFonts w:ascii="Verdana" w:hAnsi="Verdana" w:cs="Verdana"/>
          <w:color w:val="auto"/>
          <w:sz w:val="24"/>
          <w:szCs w:val="24"/>
          <w:lang w:val="en-GB" w:bidi="ar-SA"/>
        </w:rPr>
      </w:pPr>
      <w:r w:rsidRPr="00B51B78">
        <w:rPr>
          <w:rFonts w:ascii="Verdana" w:hAnsi="Verdana" w:cs="Verdana"/>
          <w:color w:val="auto"/>
          <w:sz w:val="24"/>
          <w:szCs w:val="24"/>
          <w:lang w:val="en-GB" w:bidi="ar-SA"/>
        </w:rPr>
        <w:t>This call requires no authentication.</w:t>
      </w:r>
    </w:p>
    <w:p w14:paraId="3F0E83E6" w14:textId="37F7DA46" w:rsidR="00B51B78" w:rsidRDefault="00B51B78" w:rsidP="00B51B78">
      <w:pPr>
        <w:rPr>
          <w:rFonts w:cstheme="minorHAnsi"/>
          <w:sz w:val="28"/>
          <w:szCs w:val="28"/>
        </w:rPr>
      </w:pPr>
      <w:r>
        <w:rPr>
          <w:rFonts w:ascii="Verdana" w:hAnsi="Verdana" w:cs="Verdana"/>
          <w:b/>
          <w:bCs/>
          <w:color w:val="auto"/>
          <w:sz w:val="28"/>
          <w:szCs w:val="28"/>
          <w:lang w:val="en-GB" w:bidi="ar-SA"/>
        </w:rPr>
        <w:t>Request Headers</w:t>
      </w:r>
    </w:p>
    <w:tbl>
      <w:tblPr>
        <w:tblStyle w:val="TableGrid"/>
        <w:tblW w:w="0" w:type="auto"/>
        <w:tblLook w:val="04A0" w:firstRow="1" w:lastRow="0" w:firstColumn="1" w:lastColumn="0" w:noHBand="0" w:noVBand="1"/>
      </w:tblPr>
      <w:tblGrid>
        <w:gridCol w:w="2177"/>
        <w:gridCol w:w="3575"/>
        <w:gridCol w:w="3985"/>
      </w:tblGrid>
      <w:tr w:rsidR="00B51B78" w14:paraId="2804FAAF" w14:textId="77777777" w:rsidTr="00095D98">
        <w:tc>
          <w:tcPr>
            <w:tcW w:w="2177" w:type="dxa"/>
          </w:tcPr>
          <w:p w14:paraId="2AE6E745" w14:textId="63FB2EAF" w:rsidR="00B51B78" w:rsidRPr="00B51B78" w:rsidRDefault="00B51B78" w:rsidP="00095D98">
            <w:pPr>
              <w:rPr>
                <w:rFonts w:cstheme="minorHAnsi"/>
                <w:b/>
                <w:sz w:val="28"/>
                <w:szCs w:val="28"/>
              </w:rPr>
            </w:pPr>
            <w:r w:rsidRPr="00B51B78">
              <w:rPr>
                <w:rFonts w:cstheme="minorHAnsi"/>
                <w:b/>
                <w:sz w:val="28"/>
                <w:szCs w:val="28"/>
              </w:rPr>
              <w:t>HeaderName</w:t>
            </w:r>
          </w:p>
        </w:tc>
        <w:tc>
          <w:tcPr>
            <w:tcW w:w="3575" w:type="dxa"/>
          </w:tcPr>
          <w:p w14:paraId="77431E4D" w14:textId="77777777" w:rsidR="00B51B78" w:rsidRPr="00B51B78" w:rsidRDefault="00B51B78" w:rsidP="00095D98">
            <w:pPr>
              <w:rPr>
                <w:rFonts w:cstheme="minorHAnsi"/>
                <w:b/>
                <w:sz w:val="28"/>
                <w:szCs w:val="28"/>
              </w:rPr>
            </w:pPr>
            <w:r w:rsidRPr="00B51B78">
              <w:rPr>
                <w:rFonts w:cstheme="minorHAnsi"/>
                <w:b/>
                <w:sz w:val="28"/>
                <w:szCs w:val="28"/>
              </w:rPr>
              <w:t>type</w:t>
            </w:r>
          </w:p>
        </w:tc>
        <w:tc>
          <w:tcPr>
            <w:tcW w:w="3985" w:type="dxa"/>
          </w:tcPr>
          <w:p w14:paraId="64EE60D0" w14:textId="08679805" w:rsidR="00B51B78" w:rsidRPr="00B51B78" w:rsidRDefault="00B51B78" w:rsidP="00095D98">
            <w:pPr>
              <w:rPr>
                <w:rFonts w:cstheme="minorHAnsi"/>
                <w:b/>
                <w:sz w:val="28"/>
                <w:szCs w:val="28"/>
              </w:rPr>
            </w:pPr>
            <w:r w:rsidRPr="00B51B78">
              <w:rPr>
                <w:rFonts w:cstheme="minorHAnsi"/>
                <w:b/>
                <w:sz w:val="28"/>
                <w:szCs w:val="28"/>
              </w:rPr>
              <w:t>Description</w:t>
            </w:r>
          </w:p>
        </w:tc>
      </w:tr>
      <w:tr w:rsidR="00B51B78" w14:paraId="276EF596" w14:textId="77777777" w:rsidTr="00095D98">
        <w:tc>
          <w:tcPr>
            <w:tcW w:w="2177" w:type="dxa"/>
          </w:tcPr>
          <w:p w14:paraId="6211CD5C" w14:textId="28D963E5" w:rsidR="00B51B78" w:rsidRDefault="00B51B78" w:rsidP="00095D98">
            <w:pPr>
              <w:rPr>
                <w:rFonts w:cstheme="minorHAnsi"/>
                <w:sz w:val="28"/>
                <w:szCs w:val="28"/>
              </w:rPr>
            </w:pPr>
            <w:r>
              <w:rPr>
                <w:rFonts w:ascii="Courier" w:hAnsi="Courier" w:cs="Courier"/>
                <w:color w:val="auto"/>
                <w:sz w:val="26"/>
                <w:szCs w:val="26"/>
                <w:lang w:val="en-GB" w:bidi="ar-SA"/>
              </w:rPr>
              <w:t>Accept</w:t>
            </w:r>
          </w:p>
        </w:tc>
        <w:tc>
          <w:tcPr>
            <w:tcW w:w="3575" w:type="dxa"/>
          </w:tcPr>
          <w:p w14:paraId="60002EB1" w14:textId="77777777" w:rsidR="00B51B78" w:rsidRDefault="00B51B78" w:rsidP="00095D98">
            <w:pPr>
              <w:rPr>
                <w:rFonts w:cstheme="minorHAnsi"/>
                <w:sz w:val="28"/>
                <w:szCs w:val="28"/>
              </w:rPr>
            </w:pPr>
            <w:r>
              <w:rPr>
                <w:rFonts w:cstheme="minorHAnsi"/>
                <w:sz w:val="28"/>
                <w:szCs w:val="28"/>
              </w:rPr>
              <w:t>String</w:t>
            </w:r>
          </w:p>
        </w:tc>
        <w:tc>
          <w:tcPr>
            <w:tcW w:w="3985" w:type="dxa"/>
          </w:tcPr>
          <w:p w14:paraId="020C2834" w14:textId="7B887266" w:rsidR="00B51B78" w:rsidRDefault="00B51B78" w:rsidP="00095D98">
            <w:pPr>
              <w:rPr>
                <w:rFonts w:cstheme="minorHAnsi"/>
                <w:sz w:val="28"/>
                <w:szCs w:val="28"/>
              </w:rPr>
            </w:pPr>
            <w:r>
              <w:rPr>
                <w:rFonts w:ascii="Courier" w:hAnsi="Courier" w:cs="Courier"/>
                <w:color w:val="auto"/>
                <w:sz w:val="26"/>
                <w:szCs w:val="26"/>
                <w:lang w:val="en-GB" w:bidi="ar-SA"/>
              </w:rPr>
              <w:t>application/json</w:t>
            </w:r>
            <w:r>
              <w:rPr>
                <w:rFonts w:ascii="Verdana" w:hAnsi="Verdana" w:cs="Verdana"/>
                <w:color w:val="auto"/>
                <w:sz w:val="26"/>
                <w:szCs w:val="26"/>
                <w:lang w:val="en-GB" w:bidi="ar-SA"/>
              </w:rPr>
              <w:t xml:space="preserve"> (default)</w:t>
            </w:r>
          </w:p>
        </w:tc>
      </w:tr>
      <w:tr w:rsidR="00B51B78" w14:paraId="732691E9" w14:textId="77777777" w:rsidTr="00095D98">
        <w:tc>
          <w:tcPr>
            <w:tcW w:w="2177" w:type="dxa"/>
          </w:tcPr>
          <w:p w14:paraId="7D07A9CA" w14:textId="7133A910" w:rsidR="00B51B78" w:rsidRDefault="00B51B78" w:rsidP="00095D98">
            <w:pPr>
              <w:rPr>
                <w:rFonts w:ascii="Courier" w:hAnsi="Courier" w:cs="Courier"/>
                <w:color w:val="auto"/>
                <w:sz w:val="26"/>
                <w:szCs w:val="26"/>
                <w:lang w:val="en-GB" w:bidi="ar-SA"/>
              </w:rPr>
            </w:pPr>
            <w:r>
              <w:rPr>
                <w:rFonts w:ascii="Courier" w:hAnsi="Courier" w:cs="Courier"/>
                <w:color w:val="auto"/>
                <w:sz w:val="26"/>
                <w:szCs w:val="26"/>
                <w:lang w:val="en-GB" w:bidi="ar-SA"/>
              </w:rPr>
              <w:t>Content-Type</w:t>
            </w:r>
          </w:p>
        </w:tc>
        <w:tc>
          <w:tcPr>
            <w:tcW w:w="3575" w:type="dxa"/>
          </w:tcPr>
          <w:p w14:paraId="2A09AC76" w14:textId="1D01259D" w:rsidR="00B51B78" w:rsidRDefault="00B51B78" w:rsidP="00095D98">
            <w:pPr>
              <w:rPr>
                <w:rFonts w:cstheme="minorHAnsi"/>
                <w:sz w:val="28"/>
                <w:szCs w:val="28"/>
              </w:rPr>
            </w:pPr>
            <w:r>
              <w:rPr>
                <w:rFonts w:cstheme="minorHAnsi"/>
                <w:sz w:val="28"/>
                <w:szCs w:val="28"/>
              </w:rPr>
              <w:t>String</w:t>
            </w:r>
          </w:p>
        </w:tc>
        <w:tc>
          <w:tcPr>
            <w:tcW w:w="3985" w:type="dxa"/>
          </w:tcPr>
          <w:p w14:paraId="5029EAEE" w14:textId="1516247C" w:rsidR="00B51B78" w:rsidRDefault="00B51B78" w:rsidP="00095D98">
            <w:pPr>
              <w:rPr>
                <w:rFonts w:cstheme="minorHAnsi"/>
                <w:sz w:val="28"/>
                <w:szCs w:val="28"/>
              </w:rPr>
            </w:pPr>
            <w:r>
              <w:rPr>
                <w:rFonts w:ascii="Verdana" w:hAnsi="Verdana" w:cs="Verdana"/>
                <w:color w:val="auto"/>
                <w:sz w:val="26"/>
                <w:szCs w:val="26"/>
                <w:lang w:val="en-GB" w:bidi="ar-SA"/>
              </w:rPr>
              <w:t xml:space="preserve">Specifies the content type of the request body. It must be set to </w:t>
            </w:r>
            <w:r>
              <w:rPr>
                <w:rFonts w:ascii="Courier" w:hAnsi="Courier" w:cs="Courier"/>
                <w:color w:val="auto"/>
                <w:sz w:val="26"/>
                <w:szCs w:val="26"/>
                <w:lang w:val="en-GB" w:bidi="ar-SA"/>
              </w:rPr>
              <w:t>application/x-www-form-urlencoded</w:t>
            </w:r>
          </w:p>
        </w:tc>
      </w:tr>
      <w:tr w:rsidR="00585267" w14:paraId="520F053A" w14:textId="77777777" w:rsidTr="00095D98">
        <w:tc>
          <w:tcPr>
            <w:tcW w:w="2177" w:type="dxa"/>
          </w:tcPr>
          <w:p w14:paraId="5CDBF15F" w14:textId="66760EBC" w:rsidR="00585267" w:rsidRDefault="00585267" w:rsidP="00095D98">
            <w:pPr>
              <w:rPr>
                <w:rFonts w:ascii="Courier" w:hAnsi="Courier" w:cs="Courier"/>
                <w:color w:val="auto"/>
                <w:sz w:val="26"/>
                <w:szCs w:val="26"/>
                <w:lang w:val="en-GB" w:bidi="ar-SA"/>
              </w:rPr>
            </w:pPr>
            <w:r>
              <w:rPr>
                <w:rFonts w:ascii="Courier" w:hAnsi="Courier" w:cs="Courier"/>
                <w:color w:val="auto"/>
                <w:sz w:val="26"/>
                <w:szCs w:val="26"/>
                <w:lang w:val="en-GB" w:bidi="ar-SA"/>
              </w:rPr>
              <w:lastRenderedPageBreak/>
              <w:t>X-Application-Identifier</w:t>
            </w:r>
          </w:p>
        </w:tc>
        <w:tc>
          <w:tcPr>
            <w:tcW w:w="3575" w:type="dxa"/>
          </w:tcPr>
          <w:p w14:paraId="7CC7AF43" w14:textId="10881284" w:rsidR="00585267" w:rsidRDefault="00585267" w:rsidP="00095D98">
            <w:pPr>
              <w:rPr>
                <w:rFonts w:cstheme="minorHAnsi"/>
                <w:sz w:val="28"/>
                <w:szCs w:val="28"/>
              </w:rPr>
            </w:pPr>
            <w:r>
              <w:rPr>
                <w:rFonts w:cstheme="minorHAnsi"/>
                <w:sz w:val="28"/>
                <w:szCs w:val="28"/>
              </w:rPr>
              <w:t>String (Optional)</w:t>
            </w:r>
          </w:p>
        </w:tc>
        <w:tc>
          <w:tcPr>
            <w:tcW w:w="3985" w:type="dxa"/>
          </w:tcPr>
          <w:p w14:paraId="139B90CF" w14:textId="083D7D5C" w:rsidR="00585267" w:rsidRDefault="00585267" w:rsidP="00095D98">
            <w:pPr>
              <w:rPr>
                <w:rFonts w:ascii="Verdana" w:hAnsi="Verdana" w:cs="Verdana"/>
                <w:color w:val="auto"/>
                <w:sz w:val="26"/>
                <w:szCs w:val="26"/>
                <w:lang w:val="en-GB" w:bidi="ar-SA"/>
              </w:rPr>
            </w:pPr>
            <w:r>
              <w:rPr>
                <w:rFonts w:ascii="Verdana" w:hAnsi="Verdana" w:cs="Verdana"/>
                <w:color w:val="auto"/>
                <w:sz w:val="26"/>
                <w:szCs w:val="26"/>
                <w:lang w:val="en-GB" w:bidi="ar-SA"/>
              </w:rPr>
              <w:t>I</w:t>
            </w:r>
            <w:r w:rsidR="009C58A9">
              <w:rPr>
                <w:rFonts w:ascii="Verdana" w:hAnsi="Verdana" w:cs="Verdana"/>
                <w:color w:val="auto"/>
                <w:sz w:val="26"/>
                <w:szCs w:val="26"/>
                <w:lang w:val="en-GB" w:bidi="ar-SA"/>
              </w:rPr>
              <w:t>denti</w:t>
            </w:r>
            <w:r>
              <w:rPr>
                <w:rFonts w:ascii="Verdana" w:hAnsi="Verdana" w:cs="Verdana"/>
                <w:color w:val="auto"/>
                <w:sz w:val="26"/>
                <w:szCs w:val="26"/>
                <w:lang w:val="en-GB" w:bidi="ar-SA"/>
              </w:rPr>
              <w:t>f</w:t>
            </w:r>
            <w:r w:rsidR="009C58A9">
              <w:rPr>
                <w:rFonts w:ascii="Verdana" w:hAnsi="Verdana" w:cs="Verdana"/>
                <w:color w:val="auto"/>
                <w:sz w:val="26"/>
                <w:szCs w:val="26"/>
                <w:lang w:val="en-GB" w:bidi="ar-SA"/>
              </w:rPr>
              <w:t>i</w:t>
            </w:r>
            <w:r>
              <w:rPr>
                <w:rFonts w:ascii="Verdana" w:hAnsi="Verdana" w:cs="Verdana"/>
                <w:color w:val="auto"/>
                <w:sz w:val="26"/>
                <w:szCs w:val="26"/>
                <w:lang w:val="en-GB" w:bidi="ar-SA"/>
              </w:rPr>
              <w:t>cation of the application</w:t>
            </w:r>
          </w:p>
        </w:tc>
      </w:tr>
    </w:tbl>
    <w:p w14:paraId="689C0A09" w14:textId="77777777" w:rsidR="00B51B78" w:rsidRDefault="00B51B78" w:rsidP="00B51B78">
      <w:pPr>
        <w:rPr>
          <w:rFonts w:cstheme="minorHAnsi"/>
          <w:sz w:val="28"/>
          <w:szCs w:val="28"/>
        </w:rPr>
      </w:pPr>
    </w:p>
    <w:p w14:paraId="4EA21D99" w14:textId="309D6932" w:rsidR="00B51B78" w:rsidRDefault="00B51B78" w:rsidP="00B51B78">
      <w:pPr>
        <w:rPr>
          <w:rFonts w:cstheme="minorHAnsi"/>
          <w:sz w:val="28"/>
          <w:szCs w:val="28"/>
        </w:rPr>
      </w:pPr>
      <w:r>
        <w:rPr>
          <w:rFonts w:ascii="Verdana" w:hAnsi="Verdana" w:cs="Verdana"/>
          <w:b/>
          <w:bCs/>
          <w:color w:val="auto"/>
          <w:sz w:val="28"/>
          <w:szCs w:val="28"/>
          <w:lang w:val="en-GB" w:bidi="ar-SA"/>
        </w:rPr>
        <w:t>Request Parameters</w:t>
      </w:r>
    </w:p>
    <w:tbl>
      <w:tblPr>
        <w:tblStyle w:val="TableGrid"/>
        <w:tblW w:w="0" w:type="auto"/>
        <w:tblLook w:val="04A0" w:firstRow="1" w:lastRow="0" w:firstColumn="1" w:lastColumn="0" w:noHBand="0" w:noVBand="1"/>
      </w:tblPr>
      <w:tblGrid>
        <w:gridCol w:w="2177"/>
        <w:gridCol w:w="3575"/>
        <w:gridCol w:w="3985"/>
      </w:tblGrid>
      <w:tr w:rsidR="00B51B78" w14:paraId="258D13C2" w14:textId="77777777" w:rsidTr="00095D98">
        <w:tc>
          <w:tcPr>
            <w:tcW w:w="2177" w:type="dxa"/>
          </w:tcPr>
          <w:p w14:paraId="3C5646D5" w14:textId="309775C9" w:rsidR="00B51B78" w:rsidRPr="00B51B78" w:rsidRDefault="00B51B78" w:rsidP="00095D98">
            <w:pPr>
              <w:rPr>
                <w:rFonts w:cstheme="minorHAnsi"/>
                <w:b/>
                <w:sz w:val="28"/>
                <w:szCs w:val="28"/>
              </w:rPr>
            </w:pPr>
            <w:r>
              <w:rPr>
                <w:rFonts w:cstheme="minorHAnsi"/>
                <w:b/>
                <w:sz w:val="28"/>
                <w:szCs w:val="28"/>
              </w:rPr>
              <w:t>Parameter Name</w:t>
            </w:r>
          </w:p>
        </w:tc>
        <w:tc>
          <w:tcPr>
            <w:tcW w:w="3575" w:type="dxa"/>
          </w:tcPr>
          <w:p w14:paraId="54E82175" w14:textId="77777777" w:rsidR="00B51B78" w:rsidRPr="00B51B78" w:rsidRDefault="00B51B78" w:rsidP="00095D98">
            <w:pPr>
              <w:rPr>
                <w:rFonts w:cstheme="minorHAnsi"/>
                <w:b/>
                <w:sz w:val="28"/>
                <w:szCs w:val="28"/>
              </w:rPr>
            </w:pPr>
            <w:r w:rsidRPr="00B51B78">
              <w:rPr>
                <w:rFonts w:cstheme="minorHAnsi"/>
                <w:b/>
                <w:sz w:val="28"/>
                <w:szCs w:val="28"/>
              </w:rPr>
              <w:t>type</w:t>
            </w:r>
          </w:p>
        </w:tc>
        <w:tc>
          <w:tcPr>
            <w:tcW w:w="3985" w:type="dxa"/>
          </w:tcPr>
          <w:p w14:paraId="68587BAA" w14:textId="77777777" w:rsidR="00B51B78" w:rsidRPr="00B51B78" w:rsidRDefault="00B51B78" w:rsidP="00095D98">
            <w:pPr>
              <w:rPr>
                <w:rFonts w:cstheme="minorHAnsi"/>
                <w:b/>
                <w:sz w:val="28"/>
                <w:szCs w:val="28"/>
              </w:rPr>
            </w:pPr>
            <w:r w:rsidRPr="00B51B78">
              <w:rPr>
                <w:rFonts w:cstheme="minorHAnsi"/>
                <w:b/>
                <w:sz w:val="28"/>
                <w:szCs w:val="28"/>
              </w:rPr>
              <w:t>Description</w:t>
            </w:r>
          </w:p>
        </w:tc>
      </w:tr>
      <w:tr w:rsidR="00B51B78" w14:paraId="69FFA42E" w14:textId="77777777" w:rsidTr="00095D98">
        <w:tc>
          <w:tcPr>
            <w:tcW w:w="2177" w:type="dxa"/>
          </w:tcPr>
          <w:p w14:paraId="303BBBA4" w14:textId="429F5CE3" w:rsidR="00B51B78" w:rsidRDefault="002F1C9A" w:rsidP="00095D98">
            <w:pPr>
              <w:rPr>
                <w:rFonts w:cstheme="minorHAnsi"/>
                <w:sz w:val="28"/>
                <w:szCs w:val="28"/>
              </w:rPr>
            </w:pPr>
            <w:r>
              <w:rPr>
                <w:rFonts w:ascii="Courier" w:hAnsi="Courier" w:cs="Courier"/>
                <w:color w:val="auto"/>
                <w:sz w:val="26"/>
                <w:szCs w:val="26"/>
                <w:lang w:val="en-GB" w:bidi="ar-SA"/>
              </w:rPr>
              <w:t>name</w:t>
            </w:r>
          </w:p>
        </w:tc>
        <w:tc>
          <w:tcPr>
            <w:tcW w:w="3575" w:type="dxa"/>
          </w:tcPr>
          <w:p w14:paraId="7E9A44F6" w14:textId="77777777" w:rsidR="00B51B78" w:rsidRDefault="00B51B78" w:rsidP="00095D98">
            <w:pPr>
              <w:rPr>
                <w:rFonts w:cstheme="minorHAnsi"/>
                <w:sz w:val="28"/>
                <w:szCs w:val="28"/>
              </w:rPr>
            </w:pPr>
            <w:r>
              <w:rPr>
                <w:rFonts w:cstheme="minorHAnsi"/>
                <w:sz w:val="28"/>
                <w:szCs w:val="28"/>
              </w:rPr>
              <w:t>String</w:t>
            </w:r>
          </w:p>
        </w:tc>
        <w:tc>
          <w:tcPr>
            <w:tcW w:w="3985" w:type="dxa"/>
          </w:tcPr>
          <w:p w14:paraId="7F548F05" w14:textId="7A10E4C1" w:rsidR="00B51B78" w:rsidRDefault="00310820" w:rsidP="00095D98">
            <w:pPr>
              <w:rPr>
                <w:rFonts w:cstheme="minorHAnsi"/>
                <w:sz w:val="28"/>
                <w:szCs w:val="28"/>
              </w:rPr>
            </w:pPr>
            <w:r>
              <w:rPr>
                <w:rFonts w:ascii="Verdana" w:hAnsi="Verdana" w:cs="Verdana"/>
                <w:color w:val="auto"/>
                <w:sz w:val="26"/>
                <w:szCs w:val="26"/>
                <w:lang w:val="en-GB" w:bidi="ar-SA"/>
              </w:rPr>
              <w:t>Specifies the username of the user's account.</w:t>
            </w:r>
          </w:p>
        </w:tc>
      </w:tr>
      <w:tr w:rsidR="00B51B78" w14:paraId="492235EC" w14:textId="77777777" w:rsidTr="00095D98">
        <w:tc>
          <w:tcPr>
            <w:tcW w:w="2177" w:type="dxa"/>
          </w:tcPr>
          <w:p w14:paraId="0F4A722C" w14:textId="1E62D035" w:rsidR="00B51B78" w:rsidRDefault="00310820" w:rsidP="00095D98">
            <w:pPr>
              <w:rPr>
                <w:rFonts w:ascii="Courier" w:hAnsi="Courier" w:cs="Courier"/>
                <w:color w:val="auto"/>
                <w:sz w:val="26"/>
                <w:szCs w:val="26"/>
                <w:lang w:val="en-GB" w:bidi="ar-SA"/>
              </w:rPr>
            </w:pPr>
            <w:r>
              <w:rPr>
                <w:rFonts w:ascii="Courier" w:hAnsi="Courier" w:cs="Courier"/>
                <w:color w:val="auto"/>
                <w:sz w:val="26"/>
                <w:szCs w:val="26"/>
                <w:lang w:val="en-GB" w:bidi="ar-SA"/>
              </w:rPr>
              <w:t>password</w:t>
            </w:r>
          </w:p>
        </w:tc>
        <w:tc>
          <w:tcPr>
            <w:tcW w:w="3575" w:type="dxa"/>
          </w:tcPr>
          <w:p w14:paraId="360AC652" w14:textId="77777777" w:rsidR="00B51B78" w:rsidRDefault="00B51B78" w:rsidP="00095D98">
            <w:pPr>
              <w:rPr>
                <w:rFonts w:cstheme="minorHAnsi"/>
                <w:sz w:val="28"/>
                <w:szCs w:val="28"/>
              </w:rPr>
            </w:pPr>
            <w:r>
              <w:rPr>
                <w:rFonts w:cstheme="minorHAnsi"/>
                <w:sz w:val="28"/>
                <w:szCs w:val="28"/>
              </w:rPr>
              <w:t>String</w:t>
            </w:r>
          </w:p>
        </w:tc>
        <w:tc>
          <w:tcPr>
            <w:tcW w:w="3985" w:type="dxa"/>
          </w:tcPr>
          <w:p w14:paraId="56670471" w14:textId="4EB5C183" w:rsidR="00B51B78" w:rsidRDefault="00310820" w:rsidP="00095D98">
            <w:pPr>
              <w:rPr>
                <w:rFonts w:cstheme="minorHAnsi"/>
                <w:sz w:val="28"/>
                <w:szCs w:val="28"/>
              </w:rPr>
            </w:pPr>
            <w:r>
              <w:rPr>
                <w:rFonts w:ascii="Verdana" w:hAnsi="Verdana" w:cs="Verdana"/>
                <w:color w:val="auto"/>
                <w:sz w:val="26"/>
                <w:szCs w:val="26"/>
                <w:lang w:val="en-GB" w:bidi="ar-SA"/>
              </w:rPr>
              <w:t>Specifies the password for the user's account.</w:t>
            </w:r>
          </w:p>
        </w:tc>
      </w:tr>
      <w:tr w:rsidR="00310820" w14:paraId="13E57E1A" w14:textId="77777777" w:rsidTr="00095D98">
        <w:tc>
          <w:tcPr>
            <w:tcW w:w="2177" w:type="dxa"/>
          </w:tcPr>
          <w:p w14:paraId="1EF9A25C" w14:textId="48AA03EB" w:rsidR="00310820" w:rsidRDefault="00EA670B" w:rsidP="00095D98">
            <w:pPr>
              <w:rPr>
                <w:rFonts w:ascii="Courier" w:hAnsi="Courier" w:cs="Courier"/>
                <w:color w:val="auto"/>
                <w:sz w:val="26"/>
                <w:szCs w:val="26"/>
                <w:lang w:val="en-GB" w:bidi="ar-SA"/>
              </w:rPr>
            </w:pPr>
            <w:r>
              <w:rPr>
                <w:rFonts w:cstheme="minorHAnsi"/>
                <w:sz w:val="28"/>
                <w:szCs w:val="28"/>
              </w:rPr>
              <w:t>refreshToken</w:t>
            </w:r>
          </w:p>
        </w:tc>
        <w:tc>
          <w:tcPr>
            <w:tcW w:w="3575" w:type="dxa"/>
          </w:tcPr>
          <w:p w14:paraId="69D671DF" w14:textId="2B089C76" w:rsidR="00310820" w:rsidRPr="008E4B44" w:rsidRDefault="00310820" w:rsidP="00095D98">
            <w:pPr>
              <w:rPr>
                <w:rFonts w:cstheme="minorHAnsi"/>
                <w:i/>
                <w:sz w:val="28"/>
                <w:szCs w:val="28"/>
              </w:rPr>
            </w:pPr>
            <w:r w:rsidRPr="008E4B44">
              <w:rPr>
                <w:rFonts w:cstheme="minorHAnsi"/>
                <w:i/>
                <w:sz w:val="28"/>
                <w:szCs w:val="28"/>
              </w:rPr>
              <w:t>String</w:t>
            </w:r>
          </w:p>
        </w:tc>
        <w:tc>
          <w:tcPr>
            <w:tcW w:w="3985" w:type="dxa"/>
          </w:tcPr>
          <w:p w14:paraId="62DB58AB" w14:textId="0C4E94E0" w:rsidR="00310820" w:rsidRPr="008E4B44" w:rsidRDefault="00310820" w:rsidP="00095D98">
            <w:pPr>
              <w:rPr>
                <w:rFonts w:ascii="Verdana" w:hAnsi="Verdana" w:cs="Verdana"/>
                <w:i/>
                <w:color w:val="auto"/>
                <w:sz w:val="26"/>
                <w:szCs w:val="26"/>
                <w:lang w:val="en-GB" w:bidi="ar-SA"/>
              </w:rPr>
            </w:pPr>
            <w:r w:rsidRPr="00EA670B">
              <w:rPr>
                <w:rFonts w:ascii="Verdana" w:hAnsi="Verdana" w:cs="Verdana"/>
                <w:b/>
                <w:i/>
                <w:color w:val="auto"/>
                <w:sz w:val="26"/>
                <w:szCs w:val="26"/>
                <w:lang w:val="en-GB" w:bidi="ar-SA"/>
              </w:rPr>
              <w:t>TBD later</w:t>
            </w:r>
            <w:r w:rsidR="008E4B44" w:rsidRPr="00EA670B">
              <w:rPr>
                <w:rFonts w:ascii="Verdana" w:hAnsi="Verdana" w:cs="Verdana"/>
                <w:b/>
                <w:i/>
                <w:color w:val="auto"/>
                <w:sz w:val="26"/>
                <w:szCs w:val="26"/>
                <w:lang w:val="en-GB" w:bidi="ar-SA"/>
              </w:rPr>
              <w:t>.</w:t>
            </w:r>
            <w:r w:rsidR="008E4B44">
              <w:rPr>
                <w:rFonts w:ascii="Verdana" w:hAnsi="Verdana" w:cs="Verdana"/>
                <w:i/>
                <w:color w:val="auto"/>
                <w:sz w:val="26"/>
                <w:szCs w:val="26"/>
                <w:lang w:val="en-GB" w:bidi="ar-SA"/>
              </w:rPr>
              <w:t xml:space="preserve"> Will be used to refresh the current token</w:t>
            </w:r>
          </w:p>
        </w:tc>
      </w:tr>
      <w:tr w:rsidR="00310820" w14:paraId="45037032" w14:textId="77777777" w:rsidTr="00095D98">
        <w:tc>
          <w:tcPr>
            <w:tcW w:w="2177" w:type="dxa"/>
          </w:tcPr>
          <w:p w14:paraId="4D6127EA" w14:textId="77777777" w:rsidR="00310820" w:rsidRDefault="00310820" w:rsidP="00095D98">
            <w:pPr>
              <w:rPr>
                <w:rFonts w:ascii="Courier" w:hAnsi="Courier" w:cs="Courier"/>
                <w:color w:val="auto"/>
                <w:sz w:val="26"/>
                <w:szCs w:val="26"/>
                <w:lang w:val="en-GB" w:bidi="ar-SA"/>
              </w:rPr>
            </w:pPr>
          </w:p>
        </w:tc>
        <w:tc>
          <w:tcPr>
            <w:tcW w:w="3575" w:type="dxa"/>
          </w:tcPr>
          <w:p w14:paraId="2345218A" w14:textId="77777777" w:rsidR="00310820" w:rsidRDefault="00310820" w:rsidP="00095D98">
            <w:pPr>
              <w:rPr>
                <w:rFonts w:cstheme="minorHAnsi"/>
                <w:sz w:val="28"/>
                <w:szCs w:val="28"/>
              </w:rPr>
            </w:pPr>
          </w:p>
        </w:tc>
        <w:tc>
          <w:tcPr>
            <w:tcW w:w="3985" w:type="dxa"/>
          </w:tcPr>
          <w:p w14:paraId="2E246355" w14:textId="77777777" w:rsidR="00310820" w:rsidRDefault="00310820" w:rsidP="00095D98">
            <w:pPr>
              <w:rPr>
                <w:rFonts w:ascii="Verdana" w:hAnsi="Verdana" w:cs="Verdana"/>
                <w:color w:val="auto"/>
                <w:sz w:val="26"/>
                <w:szCs w:val="26"/>
                <w:lang w:val="en-GB" w:bidi="ar-SA"/>
              </w:rPr>
            </w:pPr>
          </w:p>
        </w:tc>
      </w:tr>
    </w:tbl>
    <w:p w14:paraId="407B7487" w14:textId="77777777" w:rsidR="00B51B78" w:rsidRDefault="00B51B78" w:rsidP="00B51B78">
      <w:pPr>
        <w:rPr>
          <w:rFonts w:cstheme="minorHAnsi"/>
          <w:sz w:val="28"/>
          <w:szCs w:val="28"/>
        </w:rPr>
      </w:pPr>
    </w:p>
    <w:p w14:paraId="5C1EEA0A" w14:textId="77777777" w:rsidR="00585267" w:rsidRDefault="00585267" w:rsidP="00585267">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Response Codes</w:t>
      </w:r>
    </w:p>
    <w:p w14:paraId="29055747" w14:textId="77777777" w:rsidR="00585267" w:rsidRDefault="00585267" w:rsidP="00585267">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Successful responses return the following status codes:</w:t>
      </w:r>
    </w:p>
    <w:p w14:paraId="4CF209DF" w14:textId="77777777" w:rsidR="00585267" w:rsidRDefault="00585267" w:rsidP="00585267">
      <w:pPr>
        <w:widowControl w:val="0"/>
        <w:autoSpaceDE w:val="0"/>
        <w:autoSpaceDN w:val="0"/>
        <w:adjustRightInd w:val="0"/>
        <w:spacing w:after="0" w:line="240" w:lineRule="auto"/>
        <w:rPr>
          <w:rFonts w:ascii="Verdana" w:hAnsi="Verdana" w:cs="Verdana"/>
          <w:color w:val="auto"/>
          <w:sz w:val="26"/>
          <w:szCs w:val="26"/>
          <w:lang w:val="en-GB" w:bidi="ar-SA"/>
        </w:rPr>
      </w:pPr>
      <w:r>
        <w:rPr>
          <w:rFonts w:ascii="Courier" w:hAnsi="Courier" w:cs="Courier"/>
          <w:color w:val="auto"/>
          <w:sz w:val="26"/>
          <w:szCs w:val="26"/>
          <w:lang w:val="en-GB" w:bidi="ar-SA"/>
        </w:rPr>
        <w:t>200</w:t>
      </w:r>
    </w:p>
    <w:p w14:paraId="7C7189FF" w14:textId="77777777" w:rsidR="00585267" w:rsidRDefault="00585267" w:rsidP="00585267">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Failed operations return the following status codes:</w:t>
      </w:r>
    </w:p>
    <w:p w14:paraId="72423049" w14:textId="2AC8019C" w:rsidR="00585267" w:rsidRDefault="00585267" w:rsidP="00585267">
      <w:pPr>
        <w:rPr>
          <w:rFonts w:ascii="Courier" w:hAnsi="Courier" w:cs="Courier"/>
          <w:color w:val="auto"/>
          <w:sz w:val="26"/>
          <w:szCs w:val="26"/>
          <w:lang w:val="en-GB" w:bidi="ar-SA"/>
        </w:rPr>
      </w:pPr>
      <w:r>
        <w:rPr>
          <w:rFonts w:ascii="Courier" w:hAnsi="Courier" w:cs="Courier"/>
          <w:color w:val="auto"/>
          <w:sz w:val="26"/>
          <w:szCs w:val="26"/>
          <w:lang w:val="en-GB" w:bidi="ar-SA"/>
        </w:rPr>
        <w:t>400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401</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406</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502</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503</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504</w:t>
      </w:r>
    </w:p>
    <w:p w14:paraId="301A83C7" w14:textId="77777777" w:rsidR="00585267" w:rsidRDefault="00585267" w:rsidP="00585267">
      <w:pPr>
        <w:rPr>
          <w:rFonts w:ascii="Courier" w:hAnsi="Courier" w:cs="Courier"/>
          <w:color w:val="auto"/>
          <w:sz w:val="26"/>
          <w:szCs w:val="26"/>
          <w:lang w:val="en-GB" w:bidi="ar-SA"/>
        </w:rPr>
      </w:pPr>
    </w:p>
    <w:p w14:paraId="035F483B" w14:textId="641EF91A" w:rsidR="00030A3C" w:rsidRDefault="00585267" w:rsidP="00030A3C">
      <w:pPr>
        <w:rPr>
          <w:rFonts w:ascii="Verdana" w:hAnsi="Verdana" w:cs="Verdana"/>
          <w:b/>
          <w:bCs/>
          <w:color w:val="auto"/>
          <w:sz w:val="28"/>
          <w:szCs w:val="28"/>
          <w:lang w:val="en-GB" w:bidi="ar-SA"/>
        </w:rPr>
      </w:pPr>
      <w:r>
        <w:rPr>
          <w:rFonts w:ascii="Verdana" w:hAnsi="Verdana" w:cs="Verdana"/>
          <w:b/>
          <w:bCs/>
          <w:color w:val="auto"/>
          <w:sz w:val="28"/>
          <w:szCs w:val="28"/>
          <w:lang w:val="en-GB" w:bidi="ar-SA"/>
        </w:rPr>
        <w:t>Response Document</w:t>
      </w:r>
    </w:p>
    <w:p w14:paraId="4F7B0283" w14:textId="7C9121C5" w:rsidR="007E5EB3" w:rsidRDefault="007E5EB3" w:rsidP="00030A3C">
      <w:pPr>
        <w:rPr>
          <w:rFonts w:ascii="Verdana" w:hAnsi="Verdana" w:cs="Verdana"/>
          <w:b/>
          <w:bCs/>
          <w:color w:val="auto"/>
          <w:sz w:val="28"/>
          <w:szCs w:val="28"/>
          <w:lang w:val="en-GB" w:bidi="ar-SA"/>
        </w:rPr>
      </w:pPr>
      <w:r>
        <w:rPr>
          <w:rFonts w:ascii="Verdana" w:hAnsi="Verdana" w:cs="Verdana"/>
          <w:b/>
          <w:bCs/>
          <w:color w:val="auto"/>
          <w:sz w:val="28"/>
          <w:szCs w:val="28"/>
          <w:lang w:val="en-GB" w:bidi="ar-SA"/>
        </w:rPr>
        <w:t>User entity</w:t>
      </w:r>
    </w:p>
    <w:tbl>
      <w:tblPr>
        <w:tblStyle w:val="TableGrid"/>
        <w:tblW w:w="0" w:type="auto"/>
        <w:tblLook w:val="04A0" w:firstRow="1" w:lastRow="0" w:firstColumn="1" w:lastColumn="0" w:noHBand="0" w:noVBand="1"/>
      </w:tblPr>
      <w:tblGrid>
        <w:gridCol w:w="2342"/>
        <w:gridCol w:w="3480"/>
        <w:gridCol w:w="3915"/>
      </w:tblGrid>
      <w:tr w:rsidR="00030A3C" w14:paraId="490AEC9D" w14:textId="77777777" w:rsidTr="00B71E5C">
        <w:tc>
          <w:tcPr>
            <w:tcW w:w="2177" w:type="dxa"/>
          </w:tcPr>
          <w:p w14:paraId="30D281FB" w14:textId="77777777" w:rsidR="00030A3C" w:rsidRPr="00B51B78" w:rsidRDefault="00030A3C" w:rsidP="008E4B44">
            <w:pPr>
              <w:rPr>
                <w:rFonts w:cstheme="minorHAnsi"/>
                <w:b/>
                <w:sz w:val="28"/>
                <w:szCs w:val="28"/>
              </w:rPr>
            </w:pPr>
            <w:r w:rsidRPr="00B51B78">
              <w:rPr>
                <w:rFonts w:cstheme="minorHAnsi"/>
                <w:b/>
                <w:sz w:val="28"/>
                <w:szCs w:val="28"/>
              </w:rPr>
              <w:t>Field</w:t>
            </w:r>
          </w:p>
        </w:tc>
        <w:tc>
          <w:tcPr>
            <w:tcW w:w="3571" w:type="dxa"/>
          </w:tcPr>
          <w:p w14:paraId="16D15094" w14:textId="77777777" w:rsidR="00030A3C" w:rsidRPr="00B51B78" w:rsidRDefault="00030A3C" w:rsidP="008E4B44">
            <w:pPr>
              <w:rPr>
                <w:rFonts w:cstheme="minorHAnsi"/>
                <w:b/>
                <w:sz w:val="28"/>
                <w:szCs w:val="28"/>
              </w:rPr>
            </w:pPr>
            <w:r w:rsidRPr="00B51B78">
              <w:rPr>
                <w:rFonts w:cstheme="minorHAnsi"/>
                <w:b/>
                <w:sz w:val="28"/>
                <w:szCs w:val="28"/>
              </w:rPr>
              <w:t>type</w:t>
            </w:r>
          </w:p>
        </w:tc>
        <w:tc>
          <w:tcPr>
            <w:tcW w:w="3989" w:type="dxa"/>
          </w:tcPr>
          <w:p w14:paraId="770D01CC" w14:textId="77777777" w:rsidR="00030A3C" w:rsidRPr="00B51B78" w:rsidRDefault="00030A3C" w:rsidP="008E4B44">
            <w:pPr>
              <w:rPr>
                <w:rFonts w:cstheme="minorHAnsi"/>
                <w:b/>
                <w:sz w:val="28"/>
                <w:szCs w:val="28"/>
              </w:rPr>
            </w:pPr>
            <w:r w:rsidRPr="00B51B78">
              <w:rPr>
                <w:rFonts w:cstheme="minorHAnsi"/>
                <w:b/>
                <w:sz w:val="28"/>
                <w:szCs w:val="28"/>
              </w:rPr>
              <w:t>Description</w:t>
            </w:r>
          </w:p>
        </w:tc>
      </w:tr>
      <w:tr w:rsidR="00030A3C" w14:paraId="4F38E5EE" w14:textId="77777777" w:rsidTr="00B71E5C">
        <w:tc>
          <w:tcPr>
            <w:tcW w:w="2177" w:type="dxa"/>
          </w:tcPr>
          <w:p w14:paraId="43242677" w14:textId="77777777" w:rsidR="00030A3C" w:rsidRDefault="00030A3C" w:rsidP="008E4B44">
            <w:pPr>
              <w:rPr>
                <w:rFonts w:cstheme="minorHAnsi"/>
                <w:sz w:val="28"/>
                <w:szCs w:val="28"/>
              </w:rPr>
            </w:pPr>
            <w:r>
              <w:rPr>
                <w:rFonts w:cstheme="minorHAnsi"/>
                <w:sz w:val="28"/>
                <w:szCs w:val="28"/>
              </w:rPr>
              <w:t>Id</w:t>
            </w:r>
          </w:p>
        </w:tc>
        <w:tc>
          <w:tcPr>
            <w:tcW w:w="3571" w:type="dxa"/>
          </w:tcPr>
          <w:p w14:paraId="5CE47E7E" w14:textId="77777777" w:rsidR="00030A3C" w:rsidRDefault="00030A3C" w:rsidP="008E4B44">
            <w:pPr>
              <w:rPr>
                <w:rFonts w:cstheme="minorHAnsi"/>
                <w:sz w:val="28"/>
                <w:szCs w:val="28"/>
              </w:rPr>
            </w:pPr>
            <w:r>
              <w:rPr>
                <w:rFonts w:cstheme="minorHAnsi"/>
                <w:sz w:val="28"/>
                <w:szCs w:val="28"/>
              </w:rPr>
              <w:t>String</w:t>
            </w:r>
          </w:p>
        </w:tc>
        <w:tc>
          <w:tcPr>
            <w:tcW w:w="3989" w:type="dxa"/>
          </w:tcPr>
          <w:p w14:paraId="44D58AC1" w14:textId="77777777" w:rsidR="00030A3C" w:rsidRDefault="00030A3C" w:rsidP="008E4B44">
            <w:pPr>
              <w:rPr>
                <w:rFonts w:cstheme="minorHAnsi"/>
                <w:sz w:val="28"/>
                <w:szCs w:val="28"/>
              </w:rPr>
            </w:pPr>
            <w:r>
              <w:rPr>
                <w:rFonts w:cstheme="minorHAnsi"/>
                <w:sz w:val="28"/>
                <w:szCs w:val="28"/>
              </w:rPr>
              <w:t>Unique user id</w:t>
            </w:r>
          </w:p>
        </w:tc>
      </w:tr>
      <w:tr w:rsidR="00030A3C" w14:paraId="58A621F0" w14:textId="77777777" w:rsidTr="00B71E5C">
        <w:tc>
          <w:tcPr>
            <w:tcW w:w="2177" w:type="dxa"/>
          </w:tcPr>
          <w:p w14:paraId="54D9B0CE" w14:textId="77777777" w:rsidR="00030A3C" w:rsidRDefault="00030A3C" w:rsidP="008E4B44">
            <w:pPr>
              <w:rPr>
                <w:rFonts w:cstheme="minorHAnsi"/>
                <w:sz w:val="28"/>
                <w:szCs w:val="28"/>
              </w:rPr>
            </w:pPr>
            <w:r>
              <w:rPr>
                <w:rFonts w:cstheme="minorHAnsi"/>
                <w:sz w:val="28"/>
                <w:szCs w:val="28"/>
              </w:rPr>
              <w:t>name</w:t>
            </w:r>
          </w:p>
        </w:tc>
        <w:tc>
          <w:tcPr>
            <w:tcW w:w="3571" w:type="dxa"/>
          </w:tcPr>
          <w:p w14:paraId="3E60A468" w14:textId="77777777" w:rsidR="00030A3C" w:rsidRDefault="00030A3C" w:rsidP="008E4B44">
            <w:pPr>
              <w:rPr>
                <w:rFonts w:cstheme="minorHAnsi"/>
                <w:sz w:val="28"/>
                <w:szCs w:val="28"/>
              </w:rPr>
            </w:pPr>
            <w:r>
              <w:rPr>
                <w:rFonts w:cstheme="minorHAnsi"/>
                <w:sz w:val="28"/>
                <w:szCs w:val="28"/>
              </w:rPr>
              <w:t>String</w:t>
            </w:r>
          </w:p>
        </w:tc>
        <w:tc>
          <w:tcPr>
            <w:tcW w:w="3989" w:type="dxa"/>
          </w:tcPr>
          <w:p w14:paraId="1C8FEDE5" w14:textId="77777777" w:rsidR="00030A3C" w:rsidRDefault="00030A3C" w:rsidP="008E4B44">
            <w:pPr>
              <w:rPr>
                <w:rFonts w:cstheme="minorHAnsi"/>
                <w:sz w:val="28"/>
                <w:szCs w:val="28"/>
              </w:rPr>
            </w:pPr>
            <w:r>
              <w:rPr>
                <w:rFonts w:cstheme="minorHAnsi"/>
                <w:sz w:val="28"/>
                <w:szCs w:val="28"/>
              </w:rPr>
              <w:t>User name</w:t>
            </w:r>
          </w:p>
        </w:tc>
      </w:tr>
      <w:tr w:rsidR="00030A3C" w14:paraId="62980813" w14:textId="77777777" w:rsidTr="00B71E5C">
        <w:tc>
          <w:tcPr>
            <w:tcW w:w="2177" w:type="dxa"/>
          </w:tcPr>
          <w:p w14:paraId="7870D36B" w14:textId="77777777" w:rsidR="00030A3C" w:rsidRDefault="00030A3C" w:rsidP="008E4B44">
            <w:pPr>
              <w:rPr>
                <w:rFonts w:cstheme="minorHAnsi"/>
                <w:sz w:val="28"/>
                <w:szCs w:val="28"/>
              </w:rPr>
            </w:pPr>
            <w:r>
              <w:rPr>
                <w:rFonts w:cstheme="minorHAnsi"/>
                <w:sz w:val="28"/>
                <w:szCs w:val="28"/>
              </w:rPr>
              <w:t>password</w:t>
            </w:r>
          </w:p>
        </w:tc>
        <w:tc>
          <w:tcPr>
            <w:tcW w:w="3571" w:type="dxa"/>
          </w:tcPr>
          <w:p w14:paraId="1B6BAAE8" w14:textId="77777777" w:rsidR="00030A3C" w:rsidRDefault="00030A3C" w:rsidP="008E4B44">
            <w:pPr>
              <w:rPr>
                <w:rFonts w:cstheme="minorHAnsi"/>
                <w:sz w:val="28"/>
                <w:szCs w:val="28"/>
              </w:rPr>
            </w:pPr>
            <w:r>
              <w:rPr>
                <w:rFonts w:cstheme="minorHAnsi"/>
                <w:sz w:val="28"/>
                <w:szCs w:val="28"/>
              </w:rPr>
              <w:t>String</w:t>
            </w:r>
          </w:p>
        </w:tc>
        <w:tc>
          <w:tcPr>
            <w:tcW w:w="3989" w:type="dxa"/>
          </w:tcPr>
          <w:p w14:paraId="0C8843A7" w14:textId="77777777" w:rsidR="00030A3C" w:rsidRDefault="00030A3C" w:rsidP="008E4B44">
            <w:pPr>
              <w:rPr>
                <w:rFonts w:cstheme="minorHAnsi"/>
                <w:sz w:val="28"/>
                <w:szCs w:val="28"/>
              </w:rPr>
            </w:pPr>
            <w:r>
              <w:rPr>
                <w:rFonts w:cstheme="minorHAnsi"/>
                <w:sz w:val="28"/>
                <w:szCs w:val="28"/>
              </w:rPr>
              <w:t>User pasword ( encrypted)</w:t>
            </w:r>
          </w:p>
        </w:tc>
      </w:tr>
      <w:tr w:rsidR="00030A3C" w14:paraId="5A7A6541" w14:textId="77777777" w:rsidTr="00B71E5C">
        <w:tc>
          <w:tcPr>
            <w:tcW w:w="2177" w:type="dxa"/>
          </w:tcPr>
          <w:p w14:paraId="7D7AB9C2" w14:textId="77777777" w:rsidR="00030A3C" w:rsidRDefault="00030A3C" w:rsidP="008E4B44">
            <w:pPr>
              <w:rPr>
                <w:rFonts w:cstheme="minorHAnsi"/>
                <w:sz w:val="28"/>
                <w:szCs w:val="28"/>
              </w:rPr>
            </w:pPr>
            <w:r>
              <w:rPr>
                <w:rFonts w:cstheme="minorHAnsi"/>
                <w:sz w:val="28"/>
                <w:szCs w:val="28"/>
              </w:rPr>
              <w:t>displayName</w:t>
            </w:r>
          </w:p>
        </w:tc>
        <w:tc>
          <w:tcPr>
            <w:tcW w:w="3571" w:type="dxa"/>
          </w:tcPr>
          <w:p w14:paraId="68354727" w14:textId="77777777" w:rsidR="00030A3C" w:rsidRDefault="00030A3C" w:rsidP="008E4B44">
            <w:pPr>
              <w:rPr>
                <w:rFonts w:cstheme="minorHAnsi"/>
                <w:sz w:val="28"/>
                <w:szCs w:val="28"/>
              </w:rPr>
            </w:pPr>
            <w:r>
              <w:rPr>
                <w:rFonts w:cstheme="minorHAnsi"/>
                <w:sz w:val="28"/>
                <w:szCs w:val="28"/>
              </w:rPr>
              <w:t>String</w:t>
            </w:r>
          </w:p>
        </w:tc>
        <w:tc>
          <w:tcPr>
            <w:tcW w:w="3989" w:type="dxa"/>
          </w:tcPr>
          <w:p w14:paraId="5EF790C9" w14:textId="77777777" w:rsidR="00030A3C" w:rsidRDefault="00030A3C" w:rsidP="008E4B44">
            <w:pPr>
              <w:rPr>
                <w:rFonts w:cstheme="minorHAnsi"/>
                <w:sz w:val="28"/>
                <w:szCs w:val="28"/>
              </w:rPr>
            </w:pPr>
            <w:r>
              <w:rPr>
                <w:rFonts w:cstheme="minorHAnsi"/>
                <w:sz w:val="28"/>
                <w:szCs w:val="28"/>
              </w:rPr>
              <w:t>User display name (by default equals to name)</w:t>
            </w:r>
          </w:p>
        </w:tc>
      </w:tr>
      <w:tr w:rsidR="00030A3C" w14:paraId="2B192728" w14:textId="77777777" w:rsidTr="00B71E5C">
        <w:tc>
          <w:tcPr>
            <w:tcW w:w="2177" w:type="dxa"/>
          </w:tcPr>
          <w:p w14:paraId="248B6095" w14:textId="77777777" w:rsidR="00030A3C" w:rsidRDefault="00030A3C" w:rsidP="008E4B44">
            <w:pPr>
              <w:rPr>
                <w:rFonts w:cstheme="minorHAnsi"/>
                <w:sz w:val="28"/>
                <w:szCs w:val="28"/>
              </w:rPr>
            </w:pPr>
            <w:r>
              <w:rPr>
                <w:rFonts w:cstheme="minorHAnsi"/>
                <w:sz w:val="28"/>
                <w:szCs w:val="28"/>
              </w:rPr>
              <w:t>dateCreation</w:t>
            </w:r>
          </w:p>
        </w:tc>
        <w:tc>
          <w:tcPr>
            <w:tcW w:w="3571" w:type="dxa"/>
          </w:tcPr>
          <w:p w14:paraId="1204F22C" w14:textId="77777777" w:rsidR="00030A3C" w:rsidRDefault="00030A3C" w:rsidP="008E4B44">
            <w:pPr>
              <w:rPr>
                <w:rFonts w:cstheme="minorHAnsi"/>
                <w:sz w:val="28"/>
                <w:szCs w:val="28"/>
              </w:rPr>
            </w:pPr>
            <w:r>
              <w:rPr>
                <w:rFonts w:cstheme="minorHAnsi"/>
                <w:sz w:val="28"/>
                <w:szCs w:val="28"/>
              </w:rPr>
              <w:t>Date</w:t>
            </w:r>
          </w:p>
        </w:tc>
        <w:tc>
          <w:tcPr>
            <w:tcW w:w="3989" w:type="dxa"/>
          </w:tcPr>
          <w:p w14:paraId="62CB44BE" w14:textId="77777777" w:rsidR="00030A3C" w:rsidRDefault="00030A3C" w:rsidP="008E4B44">
            <w:pPr>
              <w:rPr>
                <w:rFonts w:cstheme="minorHAnsi"/>
                <w:sz w:val="28"/>
                <w:szCs w:val="28"/>
              </w:rPr>
            </w:pPr>
            <w:r>
              <w:rPr>
                <w:rFonts w:cstheme="minorHAnsi"/>
                <w:sz w:val="28"/>
                <w:szCs w:val="28"/>
              </w:rPr>
              <w:t>Date of the user creation</w:t>
            </w:r>
          </w:p>
        </w:tc>
      </w:tr>
      <w:tr w:rsidR="00030A3C" w14:paraId="0C706C2A" w14:textId="77777777" w:rsidTr="00B71E5C">
        <w:tc>
          <w:tcPr>
            <w:tcW w:w="2177" w:type="dxa"/>
          </w:tcPr>
          <w:p w14:paraId="7F000637" w14:textId="77777777" w:rsidR="00030A3C" w:rsidRDefault="00030A3C" w:rsidP="008E4B44">
            <w:pPr>
              <w:rPr>
                <w:rFonts w:cstheme="minorHAnsi"/>
                <w:sz w:val="28"/>
                <w:szCs w:val="28"/>
              </w:rPr>
            </w:pPr>
            <w:r>
              <w:rPr>
                <w:rFonts w:cstheme="minorHAnsi"/>
                <w:sz w:val="28"/>
                <w:szCs w:val="28"/>
              </w:rPr>
              <w:t>currentDeviceId</w:t>
            </w:r>
          </w:p>
        </w:tc>
        <w:tc>
          <w:tcPr>
            <w:tcW w:w="3571" w:type="dxa"/>
          </w:tcPr>
          <w:p w14:paraId="3EFB6045" w14:textId="77777777" w:rsidR="00030A3C" w:rsidRDefault="00030A3C" w:rsidP="008E4B44">
            <w:pPr>
              <w:rPr>
                <w:rFonts w:cstheme="minorHAnsi"/>
                <w:sz w:val="28"/>
                <w:szCs w:val="28"/>
              </w:rPr>
            </w:pPr>
            <w:r>
              <w:rPr>
                <w:rFonts w:cstheme="minorHAnsi"/>
                <w:sz w:val="28"/>
                <w:szCs w:val="28"/>
              </w:rPr>
              <w:t>String</w:t>
            </w:r>
          </w:p>
        </w:tc>
        <w:tc>
          <w:tcPr>
            <w:tcW w:w="3989" w:type="dxa"/>
          </w:tcPr>
          <w:p w14:paraId="4CA90D4F" w14:textId="77777777" w:rsidR="00030A3C" w:rsidRDefault="00030A3C" w:rsidP="008E4B44">
            <w:pPr>
              <w:rPr>
                <w:rFonts w:cstheme="minorHAnsi"/>
                <w:sz w:val="28"/>
                <w:szCs w:val="28"/>
              </w:rPr>
            </w:pPr>
            <w:r>
              <w:rPr>
                <w:rFonts w:cstheme="minorHAnsi"/>
                <w:sz w:val="28"/>
                <w:szCs w:val="28"/>
              </w:rPr>
              <w:t>Id of the device currently used by the user</w:t>
            </w:r>
          </w:p>
        </w:tc>
      </w:tr>
      <w:tr w:rsidR="00B71E5C" w14:paraId="62DB07E2" w14:textId="77777777" w:rsidTr="00B71E5C">
        <w:tc>
          <w:tcPr>
            <w:tcW w:w="2177" w:type="dxa"/>
          </w:tcPr>
          <w:p w14:paraId="738F7579" w14:textId="7482AD8B" w:rsidR="00B71E5C" w:rsidRDefault="00B71E5C" w:rsidP="008E4B44">
            <w:pPr>
              <w:rPr>
                <w:rFonts w:cstheme="minorHAnsi"/>
                <w:sz w:val="28"/>
                <w:szCs w:val="28"/>
              </w:rPr>
            </w:pPr>
            <w:r>
              <w:rPr>
                <w:rFonts w:cstheme="minorHAnsi"/>
                <w:sz w:val="28"/>
                <w:szCs w:val="28"/>
              </w:rPr>
              <w:t>currentDeviceAdr</w:t>
            </w:r>
          </w:p>
        </w:tc>
        <w:tc>
          <w:tcPr>
            <w:tcW w:w="3571" w:type="dxa"/>
          </w:tcPr>
          <w:p w14:paraId="619A9226" w14:textId="2F464F2B" w:rsidR="00B71E5C" w:rsidRDefault="00B71E5C" w:rsidP="008E4B44">
            <w:pPr>
              <w:rPr>
                <w:rFonts w:cstheme="minorHAnsi"/>
                <w:sz w:val="28"/>
                <w:szCs w:val="28"/>
              </w:rPr>
            </w:pPr>
            <w:r>
              <w:rPr>
                <w:rFonts w:cstheme="minorHAnsi"/>
                <w:sz w:val="28"/>
                <w:szCs w:val="28"/>
              </w:rPr>
              <w:t>String</w:t>
            </w:r>
          </w:p>
        </w:tc>
        <w:tc>
          <w:tcPr>
            <w:tcW w:w="3989" w:type="dxa"/>
          </w:tcPr>
          <w:p w14:paraId="01E5AAED" w14:textId="004B5FA9" w:rsidR="00B71E5C" w:rsidRDefault="00B71E5C" w:rsidP="008E4B44">
            <w:pPr>
              <w:rPr>
                <w:rFonts w:cstheme="minorHAnsi"/>
                <w:sz w:val="28"/>
                <w:szCs w:val="28"/>
              </w:rPr>
            </w:pPr>
            <w:r>
              <w:rPr>
                <w:rFonts w:cstheme="minorHAnsi"/>
                <w:sz w:val="28"/>
                <w:szCs w:val="28"/>
              </w:rPr>
              <w:t>Address</w:t>
            </w:r>
            <w:bookmarkStart w:id="11" w:name="_GoBack"/>
            <w:bookmarkEnd w:id="11"/>
            <w:r>
              <w:rPr>
                <w:rFonts w:cstheme="minorHAnsi"/>
                <w:sz w:val="28"/>
                <w:szCs w:val="28"/>
              </w:rPr>
              <w:t xml:space="preserve"> of the device currently used by the user</w:t>
            </w:r>
          </w:p>
        </w:tc>
      </w:tr>
      <w:tr w:rsidR="00B71E5C" w14:paraId="50CE7047" w14:textId="77777777" w:rsidTr="00B71E5C">
        <w:tc>
          <w:tcPr>
            <w:tcW w:w="2177" w:type="dxa"/>
          </w:tcPr>
          <w:p w14:paraId="4FF24047" w14:textId="3DB2051B" w:rsidR="00B71E5C" w:rsidRDefault="00B71E5C" w:rsidP="008E4B44">
            <w:pPr>
              <w:rPr>
                <w:rFonts w:cstheme="minorHAnsi"/>
                <w:sz w:val="28"/>
                <w:szCs w:val="28"/>
              </w:rPr>
            </w:pPr>
            <w:r>
              <w:rPr>
                <w:rFonts w:cstheme="minorHAnsi"/>
                <w:sz w:val="28"/>
                <w:szCs w:val="28"/>
              </w:rPr>
              <w:lastRenderedPageBreak/>
              <w:t>token</w:t>
            </w:r>
          </w:p>
        </w:tc>
        <w:tc>
          <w:tcPr>
            <w:tcW w:w="3571" w:type="dxa"/>
          </w:tcPr>
          <w:p w14:paraId="1B98C667" w14:textId="0A0BC382" w:rsidR="00B71E5C" w:rsidRDefault="00B71E5C" w:rsidP="008E4B44">
            <w:pPr>
              <w:rPr>
                <w:rFonts w:cstheme="minorHAnsi"/>
                <w:sz w:val="28"/>
                <w:szCs w:val="28"/>
              </w:rPr>
            </w:pPr>
            <w:r>
              <w:rPr>
                <w:rFonts w:cstheme="minorHAnsi"/>
                <w:sz w:val="28"/>
                <w:szCs w:val="28"/>
              </w:rPr>
              <w:t>String</w:t>
            </w:r>
          </w:p>
        </w:tc>
        <w:tc>
          <w:tcPr>
            <w:tcW w:w="3989" w:type="dxa"/>
          </w:tcPr>
          <w:p w14:paraId="4F001264" w14:textId="6D7A050C" w:rsidR="00B71E5C" w:rsidRDefault="00B71E5C" w:rsidP="008E4B44">
            <w:pPr>
              <w:rPr>
                <w:rFonts w:cstheme="minorHAnsi"/>
                <w:sz w:val="28"/>
                <w:szCs w:val="28"/>
              </w:rPr>
            </w:pPr>
            <w:r>
              <w:rPr>
                <w:rFonts w:cstheme="minorHAnsi"/>
                <w:sz w:val="28"/>
                <w:szCs w:val="28"/>
              </w:rPr>
              <w:t>The token to be used for the other futur request</w:t>
            </w:r>
          </w:p>
        </w:tc>
      </w:tr>
      <w:tr w:rsidR="00B71E5C" w14:paraId="5576FF23" w14:textId="77777777" w:rsidTr="00B71E5C">
        <w:tc>
          <w:tcPr>
            <w:tcW w:w="2177" w:type="dxa"/>
          </w:tcPr>
          <w:p w14:paraId="1AB6277E" w14:textId="3D6527E9" w:rsidR="00B71E5C" w:rsidRDefault="00B71E5C" w:rsidP="008E4B44">
            <w:pPr>
              <w:rPr>
                <w:rFonts w:cstheme="minorHAnsi"/>
                <w:sz w:val="28"/>
                <w:szCs w:val="28"/>
              </w:rPr>
            </w:pPr>
            <w:r>
              <w:rPr>
                <w:rFonts w:cstheme="minorHAnsi"/>
                <w:sz w:val="28"/>
                <w:szCs w:val="28"/>
              </w:rPr>
              <w:t>refreshToken</w:t>
            </w:r>
          </w:p>
        </w:tc>
        <w:tc>
          <w:tcPr>
            <w:tcW w:w="3571" w:type="dxa"/>
          </w:tcPr>
          <w:p w14:paraId="5915BC20" w14:textId="6CB8F1CE" w:rsidR="00B71E5C" w:rsidRDefault="00B71E5C" w:rsidP="008E4B44">
            <w:pPr>
              <w:rPr>
                <w:rFonts w:cstheme="minorHAnsi"/>
                <w:sz w:val="28"/>
                <w:szCs w:val="28"/>
              </w:rPr>
            </w:pPr>
            <w:r>
              <w:rPr>
                <w:rFonts w:cstheme="minorHAnsi"/>
                <w:sz w:val="28"/>
                <w:szCs w:val="28"/>
              </w:rPr>
              <w:t>String</w:t>
            </w:r>
          </w:p>
        </w:tc>
        <w:tc>
          <w:tcPr>
            <w:tcW w:w="3989" w:type="dxa"/>
          </w:tcPr>
          <w:p w14:paraId="31DF1009" w14:textId="54EB3543" w:rsidR="00B71E5C" w:rsidRDefault="00B71E5C" w:rsidP="008E4B44">
            <w:pPr>
              <w:rPr>
                <w:rFonts w:cstheme="minorHAnsi"/>
                <w:sz w:val="28"/>
                <w:szCs w:val="28"/>
              </w:rPr>
            </w:pPr>
            <w:r>
              <w:rPr>
                <w:rFonts w:cstheme="minorHAnsi"/>
                <w:sz w:val="28"/>
                <w:szCs w:val="28"/>
              </w:rPr>
              <w:t>The refreshToken used to refresh the user’s token when it has expired</w:t>
            </w:r>
          </w:p>
        </w:tc>
      </w:tr>
    </w:tbl>
    <w:p w14:paraId="13474944" w14:textId="77777777" w:rsidR="00030A3C" w:rsidRDefault="00030A3C" w:rsidP="00030A3C">
      <w:pPr>
        <w:rPr>
          <w:rFonts w:cstheme="minorHAnsi"/>
          <w:sz w:val="28"/>
          <w:szCs w:val="28"/>
        </w:rPr>
      </w:pPr>
    </w:p>
    <w:p w14:paraId="492980F5" w14:textId="77777777" w:rsidR="00030A3C" w:rsidRDefault="00030A3C" w:rsidP="00585267">
      <w:pPr>
        <w:rPr>
          <w:rFonts w:cstheme="minorHAnsi"/>
          <w:sz w:val="28"/>
          <w:szCs w:val="28"/>
        </w:rPr>
      </w:pPr>
    </w:p>
    <w:p w14:paraId="363AC116" w14:textId="77777777" w:rsidR="00585267" w:rsidRDefault="00585267" w:rsidP="00585267">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Sample Request and Response</w:t>
      </w:r>
    </w:p>
    <w:p w14:paraId="070E27DC" w14:textId="77777777" w:rsidR="00585267" w:rsidRDefault="00585267" w:rsidP="00585267">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Example 1. Request</w:t>
      </w:r>
    </w:p>
    <w:p w14:paraId="451BE59C" w14:textId="5C8F59F7" w:rsidR="00585267" w:rsidRDefault="00585267" w:rsidP="00585267">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POST http://api.example.com/oauth2/sessions</w:t>
      </w:r>
    </w:p>
    <w:p w14:paraId="5A445E79" w14:textId="77777777" w:rsidR="00585267" w:rsidRDefault="00585267" w:rsidP="00585267">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Connection: keep-alive</w:t>
      </w:r>
    </w:p>
    <w:p w14:paraId="0BE928C5" w14:textId="77777777" w:rsidR="00585267" w:rsidRDefault="00585267" w:rsidP="00585267">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Content-Type: application/x-www-form-urlencoded</w:t>
      </w:r>
    </w:p>
    <w:p w14:paraId="51FF6771" w14:textId="77777777" w:rsidR="00585267" w:rsidRDefault="00585267" w:rsidP="00585267">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Accept: application/json</w:t>
      </w:r>
    </w:p>
    <w:p w14:paraId="4E303790" w14:textId="0236611E" w:rsidR="00585267" w:rsidRDefault="00585267" w:rsidP="00585267">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X-Application-Identifier: GoMatch 1.0</w:t>
      </w:r>
    </w:p>
    <w:p w14:paraId="2AD05D2A" w14:textId="77777777" w:rsidR="00585267" w:rsidRDefault="00585267" w:rsidP="00585267">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Content-Length: 80</w:t>
      </w:r>
    </w:p>
    <w:p w14:paraId="1692E389" w14:textId="77777777" w:rsidR="00585267" w:rsidRDefault="00585267" w:rsidP="00585267">
      <w:pPr>
        <w:widowControl w:val="0"/>
        <w:autoSpaceDE w:val="0"/>
        <w:autoSpaceDN w:val="0"/>
        <w:adjustRightInd w:val="0"/>
        <w:spacing w:after="0" w:line="240" w:lineRule="auto"/>
        <w:rPr>
          <w:rFonts w:ascii="Courier" w:hAnsi="Courier" w:cs="Courier"/>
          <w:color w:val="auto"/>
          <w:sz w:val="26"/>
          <w:szCs w:val="26"/>
          <w:lang w:val="en-GB" w:bidi="ar-SA"/>
        </w:rPr>
      </w:pPr>
    </w:p>
    <w:p w14:paraId="6DD8A0EB" w14:textId="081BDB29" w:rsidR="00585267" w:rsidRDefault="002F1C9A" w:rsidP="00585267">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name</w:t>
      </w:r>
      <w:r w:rsidR="00585267" w:rsidRPr="00585267">
        <w:rPr>
          <w:rFonts w:ascii="Courier" w:hAnsi="Courier" w:cs="Courier"/>
          <w:color w:val="auto"/>
          <w:sz w:val="26"/>
          <w:szCs w:val="26"/>
          <w:lang w:val="en-GB" w:bidi="ar-SA"/>
        </w:rPr>
        <w:t>%3Dnicolas.sabin%40libertysurf.fr%26password%3Dtoto%0A</w:t>
      </w:r>
    </w:p>
    <w:p w14:paraId="6235CDC5" w14:textId="77777777" w:rsidR="00585267" w:rsidRDefault="00585267" w:rsidP="00585267">
      <w:pPr>
        <w:widowControl w:val="0"/>
        <w:autoSpaceDE w:val="0"/>
        <w:autoSpaceDN w:val="0"/>
        <w:adjustRightInd w:val="0"/>
        <w:spacing w:after="0" w:line="240" w:lineRule="auto"/>
        <w:rPr>
          <w:rFonts w:ascii="Verdana" w:hAnsi="Verdana" w:cs="Verdana"/>
          <w:color w:val="auto"/>
          <w:sz w:val="24"/>
          <w:szCs w:val="24"/>
          <w:lang w:val="en-GB" w:bidi="ar-SA"/>
        </w:rPr>
      </w:pPr>
    </w:p>
    <w:p w14:paraId="2AA23D80" w14:textId="77777777" w:rsidR="00585267" w:rsidRDefault="00585267" w:rsidP="00585267">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Example 2. Response</w:t>
      </w:r>
    </w:p>
    <w:p w14:paraId="2D1E2128" w14:textId="77777777" w:rsidR="00585267" w:rsidRDefault="00585267" w:rsidP="00585267">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200 OK</w:t>
      </w:r>
    </w:p>
    <w:p w14:paraId="77EAC435" w14:textId="77777777" w:rsidR="00585267" w:rsidRDefault="00585267" w:rsidP="00585267">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Content-Type: application/json</w:t>
      </w:r>
    </w:p>
    <w:p w14:paraId="04762CCE" w14:textId="77777777" w:rsidR="00585267" w:rsidRDefault="00585267" w:rsidP="00585267">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Content-Length: 471</w:t>
      </w:r>
    </w:p>
    <w:p w14:paraId="44A17E94" w14:textId="77777777" w:rsidR="00585267" w:rsidRDefault="00585267" w:rsidP="00585267">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Date: Wed, 29 Aug 2012 11:20:20 GMT</w:t>
      </w:r>
    </w:p>
    <w:p w14:paraId="0281BFE6" w14:textId="77777777" w:rsidR="00585267" w:rsidRDefault="00585267" w:rsidP="00585267">
      <w:pPr>
        <w:widowControl w:val="0"/>
        <w:autoSpaceDE w:val="0"/>
        <w:autoSpaceDN w:val="0"/>
        <w:adjustRightInd w:val="0"/>
        <w:spacing w:after="0" w:line="240" w:lineRule="auto"/>
        <w:rPr>
          <w:rFonts w:ascii="Courier" w:hAnsi="Courier" w:cs="Courier"/>
          <w:color w:val="auto"/>
          <w:sz w:val="26"/>
          <w:szCs w:val="26"/>
          <w:lang w:val="en-GB" w:bidi="ar-SA"/>
        </w:rPr>
      </w:pPr>
    </w:p>
    <w:p w14:paraId="46AB7CA6" w14:textId="77777777" w:rsidR="00585267" w:rsidRDefault="00585267" w:rsidP="00585267">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w:t>
      </w:r>
    </w:p>
    <w:p w14:paraId="2A8B1987" w14:textId="55F42B87" w:rsidR="009720B6" w:rsidRDefault="00030A3C" w:rsidP="009C58A9">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 xml:space="preserve">    "</w:t>
      </w:r>
      <w:r w:rsidR="00585267">
        <w:rPr>
          <w:rFonts w:ascii="Courier" w:hAnsi="Courier" w:cs="Courier"/>
          <w:color w:val="auto"/>
          <w:sz w:val="26"/>
          <w:szCs w:val="26"/>
          <w:lang w:val="en-GB" w:bidi="ar-SA"/>
        </w:rPr>
        <w:t>token":"AEjkHMfHn7WAVJwmSeDu7woCQVQyjkRuC0QllxIdgKuxF8xTLZmjDWX6TD8IMt6T5W7DKLV71_iMVTani5L7y_74MQagMU62n1QNGAc9ilGyT9jHEMx8_53ddVV4pG-raNWaF3cuf1rUovBtK_PraxgLP2qqiyvbdYROqPBGNcgTdZ-qh1nYiS-W1uoIqRjBzbdK7GGSocvtvGRZXTmggPjeNDbi0t8FmCt-k9rwOWag"</w:t>
      </w:r>
    </w:p>
    <w:p w14:paraId="355F0B03" w14:textId="63E3262F" w:rsidR="00585267" w:rsidRDefault="00585267" w:rsidP="009720B6">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sidR="00264A20">
        <w:rPr>
          <w:rFonts w:ascii="Courier" w:hAnsi="Courier" w:cs="Courier"/>
          <w:color w:val="auto"/>
          <w:sz w:val="26"/>
          <w:szCs w:val="26"/>
          <w:lang w:val="en-GB" w:bidi="ar-SA"/>
        </w:rPr>
        <w:t>id</w:t>
      </w:r>
      <w:r>
        <w:rPr>
          <w:rFonts w:ascii="Courier" w:hAnsi="Courier" w:cs="Courier"/>
          <w:color w:val="auto"/>
          <w:sz w:val="26"/>
          <w:szCs w:val="26"/>
          <w:lang w:val="en-GB" w:bidi="ar-SA"/>
        </w:rPr>
        <w:t>":"fa721efa36a74ba68b86e769ae19d52a"</w:t>
      </w:r>
    </w:p>
    <w:p w14:paraId="1A364A0F" w14:textId="77777777" w:rsidR="00585267" w:rsidRDefault="00585267" w:rsidP="00585267">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 xml:space="preserve">    ,"accountType":"0"</w:t>
      </w:r>
    </w:p>
    <w:p w14:paraId="2FC3DE5E" w14:textId="166D25A7" w:rsidR="00585267" w:rsidRDefault="00585267" w:rsidP="00585267">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 xml:space="preserve">    ,"</w:t>
      </w:r>
      <w:r w:rsidR="00030A3C">
        <w:rPr>
          <w:rFonts w:cstheme="minorHAnsi"/>
          <w:sz w:val="28"/>
          <w:szCs w:val="28"/>
        </w:rPr>
        <w:t>name</w:t>
      </w:r>
      <w:r>
        <w:rPr>
          <w:rFonts w:ascii="Courier" w:hAnsi="Courier" w:cs="Courier"/>
          <w:color w:val="auto"/>
          <w:sz w:val="26"/>
          <w:szCs w:val="26"/>
          <w:lang w:val="en-GB" w:bidi="ar-SA"/>
        </w:rPr>
        <w:t>":"</w:t>
      </w:r>
      <w:r w:rsidR="00030A3C">
        <w:rPr>
          <w:rFonts w:ascii="Courier" w:hAnsi="Courier" w:cs="Courier"/>
          <w:color w:val="auto"/>
          <w:sz w:val="26"/>
          <w:szCs w:val="26"/>
          <w:lang w:val="en-GB" w:bidi="ar-SA"/>
        </w:rPr>
        <w:t>nicolas.sabin@libertysurf.fr</w:t>
      </w:r>
      <w:r>
        <w:rPr>
          <w:rFonts w:ascii="Courier" w:hAnsi="Courier" w:cs="Courier"/>
          <w:color w:val="auto"/>
          <w:sz w:val="26"/>
          <w:szCs w:val="26"/>
          <w:lang w:val="en-GB" w:bidi="ar-SA"/>
        </w:rPr>
        <w:t>"</w:t>
      </w:r>
    </w:p>
    <w:p w14:paraId="5D12745A" w14:textId="10FF25AD" w:rsidR="00030A3C" w:rsidRDefault="00030A3C" w:rsidP="00030A3C">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displayName</w:t>
      </w:r>
      <w:r>
        <w:rPr>
          <w:rFonts w:ascii="Courier" w:hAnsi="Courier" w:cs="Courier"/>
          <w:color w:val="auto"/>
          <w:sz w:val="26"/>
          <w:szCs w:val="26"/>
          <w:lang w:val="en-GB" w:bidi="ar-SA"/>
        </w:rPr>
        <w:t>":"nicolas.sabin@libertysurf.fr"</w:t>
      </w:r>
    </w:p>
    <w:p w14:paraId="3A1E0A88" w14:textId="77777777" w:rsidR="00B71E5C" w:rsidRDefault="00B71E5C" w:rsidP="00B71E5C">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currentDeviceId</w:t>
      </w:r>
      <w:r>
        <w:rPr>
          <w:rFonts w:ascii="Courier" w:hAnsi="Courier" w:cs="Courier"/>
          <w:color w:val="auto"/>
          <w:sz w:val="26"/>
          <w:szCs w:val="26"/>
          <w:lang w:val="en-GB" w:bidi="ar-SA"/>
        </w:rPr>
        <w:t>":"2"</w:t>
      </w:r>
    </w:p>
    <w:p w14:paraId="291C347C" w14:textId="77777777" w:rsidR="00B71E5C" w:rsidRDefault="00B71E5C" w:rsidP="00B71E5C">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currentDeviceAdr</w:t>
      </w:r>
      <w:r>
        <w:rPr>
          <w:rFonts w:ascii="Courier" w:hAnsi="Courier" w:cs="Courier"/>
          <w:color w:val="auto"/>
          <w:sz w:val="26"/>
          <w:szCs w:val="26"/>
          <w:lang w:val="en-GB" w:bidi="ar-SA"/>
        </w:rPr>
        <w:t>":"00x00:00:58"</w:t>
      </w:r>
    </w:p>
    <w:p w14:paraId="1B35A4D0" w14:textId="3A163BE2" w:rsidR="00030A3C" w:rsidRDefault="00030A3C" w:rsidP="00B71E5C">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dateCreation</w:t>
      </w:r>
      <w:r>
        <w:rPr>
          <w:rFonts w:ascii="Courier" w:hAnsi="Courier" w:cs="Courier"/>
          <w:color w:val="auto"/>
          <w:sz w:val="26"/>
          <w:szCs w:val="26"/>
          <w:lang w:val="en-GB" w:bidi="ar-SA"/>
        </w:rPr>
        <w:t>":"017-06-08T13:54:06.630Z"</w:t>
      </w:r>
    </w:p>
    <w:p w14:paraId="333A586B" w14:textId="66C1D712" w:rsidR="00A71B3E" w:rsidRDefault="00A71B3E" w:rsidP="00A71B3E">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"refreshToken":"AEjkHMfHn7WAVJwmSeDu7woCQVQyjkRuC0QllxIdgKuxF8xTLZmjDWX6TD8IMt6T5W7DKLV71_iMVTani5L7y_74MQagMU62n1QNGAc9ilGyT9jHEMx8_53ddVV4pG"</w:t>
      </w:r>
    </w:p>
    <w:p w14:paraId="26129DBE" w14:textId="77777777" w:rsidR="00A71B3E" w:rsidRDefault="00A71B3E" w:rsidP="00030A3C">
      <w:pPr>
        <w:widowControl w:val="0"/>
        <w:autoSpaceDE w:val="0"/>
        <w:autoSpaceDN w:val="0"/>
        <w:adjustRightInd w:val="0"/>
        <w:spacing w:after="0" w:line="240" w:lineRule="auto"/>
        <w:ind w:firstLine="720"/>
        <w:rPr>
          <w:rFonts w:ascii="Courier" w:hAnsi="Courier" w:cs="Courier"/>
          <w:color w:val="auto"/>
          <w:sz w:val="26"/>
          <w:szCs w:val="26"/>
          <w:lang w:val="en-GB" w:bidi="ar-SA"/>
        </w:rPr>
      </w:pPr>
    </w:p>
    <w:p w14:paraId="043E483B" w14:textId="7E4005C6" w:rsidR="00585267" w:rsidRDefault="00585267" w:rsidP="00585267">
      <w:pPr>
        <w:rPr>
          <w:rFonts w:cstheme="minorHAnsi"/>
          <w:sz w:val="28"/>
          <w:szCs w:val="28"/>
        </w:rPr>
      </w:pPr>
      <w:r>
        <w:rPr>
          <w:rFonts w:ascii="Courier" w:hAnsi="Courier" w:cs="Courier"/>
          <w:color w:val="auto"/>
          <w:sz w:val="26"/>
          <w:szCs w:val="26"/>
          <w:lang w:val="en-GB" w:bidi="ar-SA"/>
        </w:rPr>
        <w:lastRenderedPageBreak/>
        <w:t>}</w:t>
      </w:r>
    </w:p>
    <w:p w14:paraId="0F37E829" w14:textId="77777777" w:rsidR="00B51B78" w:rsidRDefault="00B51B78" w:rsidP="00B51B78">
      <w:pPr>
        <w:rPr>
          <w:rFonts w:ascii="Verdana" w:hAnsi="Verdana" w:cs="Verdana"/>
          <w:b/>
          <w:bCs/>
          <w:color w:val="auto"/>
          <w:sz w:val="24"/>
          <w:szCs w:val="24"/>
          <w:lang w:val="en-GB" w:bidi="ar-SA"/>
        </w:rPr>
      </w:pPr>
    </w:p>
    <w:p w14:paraId="7A1E67CF" w14:textId="73A0B647" w:rsidR="009C58A9" w:rsidRDefault="009C58A9" w:rsidP="009C58A9">
      <w:pPr>
        <w:pStyle w:val="Heading4"/>
      </w:pPr>
      <w:r>
        <w:t>Session</w:t>
      </w:r>
      <w:r w:rsidR="004914DD">
        <w:t xml:space="preserve"> info</w:t>
      </w:r>
      <w:r>
        <w:t>:</w:t>
      </w:r>
    </w:p>
    <w:p w14:paraId="7B816682" w14:textId="77777777" w:rsidR="009C58A9" w:rsidRPr="00B51B78" w:rsidRDefault="009C58A9" w:rsidP="009C58A9">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Description</w:t>
      </w:r>
    </w:p>
    <w:p w14:paraId="30F3073D" w14:textId="77777777" w:rsidR="009C58A9" w:rsidRDefault="009C58A9" w:rsidP="009C58A9">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Returns active session details for a given token and a given user.</w:t>
      </w:r>
    </w:p>
    <w:p w14:paraId="61FF1F1F" w14:textId="77777777" w:rsidR="009C58A9" w:rsidRPr="00B51B78" w:rsidRDefault="009C58A9" w:rsidP="009C58A9">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HTTP Method</w:t>
      </w:r>
    </w:p>
    <w:p w14:paraId="1359D49C" w14:textId="3699DE22" w:rsidR="009C58A9" w:rsidRPr="00B51B78" w:rsidRDefault="009C58A9" w:rsidP="009C58A9">
      <w:pPr>
        <w:widowControl w:val="0"/>
        <w:autoSpaceDE w:val="0"/>
        <w:autoSpaceDN w:val="0"/>
        <w:adjustRightInd w:val="0"/>
        <w:spacing w:after="0" w:line="240" w:lineRule="auto"/>
        <w:rPr>
          <w:rFonts w:ascii="Verdana" w:hAnsi="Verdana" w:cs="Verdana"/>
          <w:color w:val="auto"/>
          <w:sz w:val="24"/>
          <w:szCs w:val="24"/>
          <w:lang w:val="en-GB" w:bidi="ar-SA"/>
        </w:rPr>
      </w:pPr>
      <w:r>
        <w:rPr>
          <w:rFonts w:ascii="Verdana" w:hAnsi="Verdana" w:cs="Verdana"/>
          <w:color w:val="auto"/>
          <w:sz w:val="24"/>
          <w:szCs w:val="24"/>
          <w:lang w:val="en-GB" w:bidi="ar-SA"/>
        </w:rPr>
        <w:t>GET</w:t>
      </w:r>
    </w:p>
    <w:p w14:paraId="47D98AE1" w14:textId="77777777" w:rsidR="009C58A9" w:rsidRDefault="009C58A9" w:rsidP="009C58A9">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URI Structure</w:t>
      </w:r>
    </w:p>
    <w:p w14:paraId="7FB1B645" w14:textId="77777777" w:rsidR="009C58A9" w:rsidRDefault="009C58A9" w:rsidP="009C58A9">
      <w:pPr>
        <w:widowControl w:val="0"/>
        <w:autoSpaceDE w:val="0"/>
        <w:autoSpaceDN w:val="0"/>
        <w:adjustRightInd w:val="0"/>
        <w:spacing w:after="0" w:line="240" w:lineRule="auto"/>
        <w:rPr>
          <w:rFonts w:ascii="Verdana" w:hAnsi="Verdana" w:cs="Verdana"/>
          <w:color w:val="auto"/>
          <w:sz w:val="26"/>
          <w:szCs w:val="26"/>
          <w:lang w:val="en-GB" w:bidi="ar-SA"/>
        </w:rPr>
      </w:pPr>
      <w:r>
        <w:rPr>
          <w:rFonts w:ascii="Courier" w:hAnsi="Courier" w:cs="Courier"/>
          <w:color w:val="auto"/>
          <w:sz w:val="26"/>
          <w:szCs w:val="26"/>
          <w:lang w:val="en-GB" w:bidi="ar-SA"/>
        </w:rPr>
        <w:t>/oauth2/sessions/</w:t>
      </w:r>
      <w:r>
        <w:rPr>
          <w:rFonts w:ascii="Courier" w:hAnsi="Courier" w:cs="Courier"/>
          <w:i/>
          <w:iCs/>
          <w:color w:val="auto"/>
          <w:sz w:val="26"/>
          <w:szCs w:val="26"/>
          <w:lang w:val="en-GB" w:bidi="ar-SA"/>
        </w:rPr>
        <w:t>{userId}</w:t>
      </w:r>
    </w:p>
    <w:p w14:paraId="5FAA81C8" w14:textId="77777777" w:rsidR="009C58A9" w:rsidRDefault="009C58A9" w:rsidP="009C58A9">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Authentication</w:t>
      </w:r>
    </w:p>
    <w:p w14:paraId="2B41B44B" w14:textId="77777777" w:rsidR="009C58A9" w:rsidRDefault="009C58A9" w:rsidP="009C58A9">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This call requires no authentication.</w:t>
      </w:r>
    </w:p>
    <w:p w14:paraId="14564CF8" w14:textId="12AE6489" w:rsidR="009C58A9" w:rsidRDefault="009C58A9" w:rsidP="009C58A9">
      <w:pPr>
        <w:rPr>
          <w:rFonts w:cstheme="minorHAnsi"/>
          <w:sz w:val="28"/>
          <w:szCs w:val="28"/>
        </w:rPr>
      </w:pPr>
      <w:r>
        <w:rPr>
          <w:rFonts w:ascii="Verdana" w:hAnsi="Verdana" w:cs="Verdana"/>
          <w:b/>
          <w:bCs/>
          <w:color w:val="auto"/>
          <w:sz w:val="28"/>
          <w:szCs w:val="28"/>
          <w:lang w:val="en-GB" w:bidi="ar-SA"/>
        </w:rPr>
        <w:t>Request Headers</w:t>
      </w:r>
    </w:p>
    <w:tbl>
      <w:tblPr>
        <w:tblStyle w:val="TableGrid"/>
        <w:tblW w:w="0" w:type="auto"/>
        <w:tblLook w:val="04A0" w:firstRow="1" w:lastRow="0" w:firstColumn="1" w:lastColumn="0" w:noHBand="0" w:noVBand="1"/>
      </w:tblPr>
      <w:tblGrid>
        <w:gridCol w:w="2177"/>
        <w:gridCol w:w="3575"/>
        <w:gridCol w:w="3985"/>
      </w:tblGrid>
      <w:tr w:rsidR="009C58A9" w14:paraId="39E1D4CC" w14:textId="77777777" w:rsidTr="00095D98">
        <w:tc>
          <w:tcPr>
            <w:tcW w:w="2177" w:type="dxa"/>
          </w:tcPr>
          <w:p w14:paraId="4DD382EF" w14:textId="77777777" w:rsidR="009C58A9" w:rsidRPr="00B51B78" w:rsidRDefault="009C58A9" w:rsidP="00095D98">
            <w:pPr>
              <w:rPr>
                <w:rFonts w:cstheme="minorHAnsi"/>
                <w:b/>
                <w:sz w:val="28"/>
                <w:szCs w:val="28"/>
              </w:rPr>
            </w:pPr>
            <w:r w:rsidRPr="00B51B78">
              <w:rPr>
                <w:rFonts w:cstheme="minorHAnsi"/>
                <w:b/>
                <w:sz w:val="28"/>
                <w:szCs w:val="28"/>
              </w:rPr>
              <w:t>HeaderName</w:t>
            </w:r>
          </w:p>
        </w:tc>
        <w:tc>
          <w:tcPr>
            <w:tcW w:w="3575" w:type="dxa"/>
          </w:tcPr>
          <w:p w14:paraId="4652F78C" w14:textId="77777777" w:rsidR="009C58A9" w:rsidRPr="00B51B78" w:rsidRDefault="009C58A9" w:rsidP="00095D98">
            <w:pPr>
              <w:rPr>
                <w:rFonts w:cstheme="minorHAnsi"/>
                <w:b/>
                <w:sz w:val="28"/>
                <w:szCs w:val="28"/>
              </w:rPr>
            </w:pPr>
            <w:r w:rsidRPr="00B51B78">
              <w:rPr>
                <w:rFonts w:cstheme="minorHAnsi"/>
                <w:b/>
                <w:sz w:val="28"/>
                <w:szCs w:val="28"/>
              </w:rPr>
              <w:t>type</w:t>
            </w:r>
          </w:p>
        </w:tc>
        <w:tc>
          <w:tcPr>
            <w:tcW w:w="3985" w:type="dxa"/>
          </w:tcPr>
          <w:p w14:paraId="77EF7ED6" w14:textId="77777777" w:rsidR="009C58A9" w:rsidRPr="00B51B78" w:rsidRDefault="009C58A9" w:rsidP="00095D98">
            <w:pPr>
              <w:rPr>
                <w:rFonts w:cstheme="minorHAnsi"/>
                <w:b/>
                <w:sz w:val="28"/>
                <w:szCs w:val="28"/>
              </w:rPr>
            </w:pPr>
            <w:r w:rsidRPr="00B51B78">
              <w:rPr>
                <w:rFonts w:cstheme="minorHAnsi"/>
                <w:b/>
                <w:sz w:val="28"/>
                <w:szCs w:val="28"/>
              </w:rPr>
              <w:t>Description</w:t>
            </w:r>
          </w:p>
        </w:tc>
      </w:tr>
      <w:tr w:rsidR="009C58A9" w14:paraId="53C0F3F9" w14:textId="77777777" w:rsidTr="00095D98">
        <w:tc>
          <w:tcPr>
            <w:tcW w:w="2177" w:type="dxa"/>
          </w:tcPr>
          <w:p w14:paraId="27AD7618" w14:textId="77777777" w:rsidR="009C58A9" w:rsidRDefault="009C58A9" w:rsidP="00095D98">
            <w:pPr>
              <w:rPr>
                <w:rFonts w:cstheme="minorHAnsi"/>
                <w:sz w:val="28"/>
                <w:szCs w:val="28"/>
              </w:rPr>
            </w:pPr>
            <w:r>
              <w:rPr>
                <w:rFonts w:ascii="Courier" w:hAnsi="Courier" w:cs="Courier"/>
                <w:color w:val="auto"/>
                <w:sz w:val="26"/>
                <w:szCs w:val="26"/>
                <w:lang w:val="en-GB" w:bidi="ar-SA"/>
              </w:rPr>
              <w:t>Accept</w:t>
            </w:r>
          </w:p>
        </w:tc>
        <w:tc>
          <w:tcPr>
            <w:tcW w:w="3575" w:type="dxa"/>
          </w:tcPr>
          <w:p w14:paraId="44984458" w14:textId="77777777" w:rsidR="009C58A9" w:rsidRDefault="009C58A9" w:rsidP="00095D98">
            <w:pPr>
              <w:rPr>
                <w:rFonts w:cstheme="minorHAnsi"/>
                <w:sz w:val="28"/>
                <w:szCs w:val="28"/>
              </w:rPr>
            </w:pPr>
            <w:r>
              <w:rPr>
                <w:rFonts w:cstheme="minorHAnsi"/>
                <w:sz w:val="28"/>
                <w:szCs w:val="28"/>
              </w:rPr>
              <w:t>String</w:t>
            </w:r>
          </w:p>
        </w:tc>
        <w:tc>
          <w:tcPr>
            <w:tcW w:w="3985" w:type="dxa"/>
          </w:tcPr>
          <w:p w14:paraId="2082C4B4" w14:textId="77777777" w:rsidR="009C58A9" w:rsidRDefault="009C58A9" w:rsidP="00095D98">
            <w:pPr>
              <w:rPr>
                <w:rFonts w:cstheme="minorHAnsi"/>
                <w:sz w:val="28"/>
                <w:szCs w:val="28"/>
              </w:rPr>
            </w:pPr>
            <w:r>
              <w:rPr>
                <w:rFonts w:ascii="Courier" w:hAnsi="Courier" w:cs="Courier"/>
                <w:color w:val="auto"/>
                <w:sz w:val="26"/>
                <w:szCs w:val="26"/>
                <w:lang w:val="en-GB" w:bidi="ar-SA"/>
              </w:rPr>
              <w:t>application/json</w:t>
            </w:r>
            <w:r>
              <w:rPr>
                <w:rFonts w:ascii="Verdana" w:hAnsi="Verdana" w:cs="Verdana"/>
                <w:color w:val="auto"/>
                <w:sz w:val="26"/>
                <w:szCs w:val="26"/>
                <w:lang w:val="en-GB" w:bidi="ar-SA"/>
              </w:rPr>
              <w:t xml:space="preserve"> (default)</w:t>
            </w:r>
          </w:p>
        </w:tc>
      </w:tr>
    </w:tbl>
    <w:p w14:paraId="5730E136" w14:textId="77777777" w:rsidR="009C58A9" w:rsidRDefault="009C58A9" w:rsidP="009C58A9">
      <w:pPr>
        <w:rPr>
          <w:rFonts w:cstheme="minorHAnsi"/>
          <w:sz w:val="28"/>
          <w:szCs w:val="28"/>
        </w:rPr>
      </w:pPr>
    </w:p>
    <w:p w14:paraId="093CBF9E" w14:textId="77777777" w:rsidR="009C58A9" w:rsidRDefault="009C58A9" w:rsidP="009C58A9">
      <w:pPr>
        <w:rPr>
          <w:rFonts w:cstheme="minorHAnsi"/>
          <w:sz w:val="28"/>
          <w:szCs w:val="28"/>
        </w:rPr>
      </w:pPr>
      <w:r>
        <w:rPr>
          <w:rFonts w:ascii="Verdana" w:hAnsi="Verdana" w:cs="Verdana"/>
          <w:b/>
          <w:bCs/>
          <w:color w:val="auto"/>
          <w:sz w:val="28"/>
          <w:szCs w:val="28"/>
          <w:lang w:val="en-GB" w:bidi="ar-SA"/>
        </w:rPr>
        <w:t>Request Parameters</w:t>
      </w:r>
    </w:p>
    <w:tbl>
      <w:tblPr>
        <w:tblStyle w:val="TableGrid"/>
        <w:tblW w:w="0" w:type="auto"/>
        <w:tblLook w:val="04A0" w:firstRow="1" w:lastRow="0" w:firstColumn="1" w:lastColumn="0" w:noHBand="0" w:noVBand="1"/>
      </w:tblPr>
      <w:tblGrid>
        <w:gridCol w:w="2245"/>
        <w:gridCol w:w="3538"/>
        <w:gridCol w:w="3954"/>
      </w:tblGrid>
      <w:tr w:rsidR="009C58A9" w14:paraId="0416368A" w14:textId="77777777" w:rsidTr="009C58A9">
        <w:tc>
          <w:tcPr>
            <w:tcW w:w="2245" w:type="dxa"/>
          </w:tcPr>
          <w:p w14:paraId="7A8FD28F" w14:textId="77777777" w:rsidR="009C58A9" w:rsidRPr="00B51B78" w:rsidRDefault="009C58A9" w:rsidP="00095D98">
            <w:pPr>
              <w:rPr>
                <w:rFonts w:cstheme="minorHAnsi"/>
                <w:b/>
                <w:sz w:val="28"/>
                <w:szCs w:val="28"/>
              </w:rPr>
            </w:pPr>
            <w:r>
              <w:rPr>
                <w:rFonts w:cstheme="minorHAnsi"/>
                <w:b/>
                <w:sz w:val="28"/>
                <w:szCs w:val="28"/>
              </w:rPr>
              <w:t>Parameter Name</w:t>
            </w:r>
          </w:p>
        </w:tc>
        <w:tc>
          <w:tcPr>
            <w:tcW w:w="3538" w:type="dxa"/>
          </w:tcPr>
          <w:p w14:paraId="7A8DA0B2" w14:textId="77777777" w:rsidR="009C58A9" w:rsidRPr="00B51B78" w:rsidRDefault="009C58A9" w:rsidP="00095D98">
            <w:pPr>
              <w:rPr>
                <w:rFonts w:cstheme="minorHAnsi"/>
                <w:b/>
                <w:sz w:val="28"/>
                <w:szCs w:val="28"/>
              </w:rPr>
            </w:pPr>
            <w:r w:rsidRPr="00B51B78">
              <w:rPr>
                <w:rFonts w:cstheme="minorHAnsi"/>
                <w:b/>
                <w:sz w:val="28"/>
                <w:szCs w:val="28"/>
              </w:rPr>
              <w:t>type</w:t>
            </w:r>
          </w:p>
        </w:tc>
        <w:tc>
          <w:tcPr>
            <w:tcW w:w="3954" w:type="dxa"/>
          </w:tcPr>
          <w:p w14:paraId="265ACA78" w14:textId="77777777" w:rsidR="009C58A9" w:rsidRPr="00B51B78" w:rsidRDefault="009C58A9" w:rsidP="00095D98">
            <w:pPr>
              <w:rPr>
                <w:rFonts w:cstheme="minorHAnsi"/>
                <w:b/>
                <w:sz w:val="28"/>
                <w:szCs w:val="28"/>
              </w:rPr>
            </w:pPr>
            <w:r w:rsidRPr="00B51B78">
              <w:rPr>
                <w:rFonts w:cstheme="minorHAnsi"/>
                <w:b/>
                <w:sz w:val="28"/>
                <w:szCs w:val="28"/>
              </w:rPr>
              <w:t>Description</w:t>
            </w:r>
          </w:p>
        </w:tc>
      </w:tr>
      <w:tr w:rsidR="009C58A9" w14:paraId="249B20E5" w14:textId="77777777" w:rsidTr="009C58A9">
        <w:tc>
          <w:tcPr>
            <w:tcW w:w="2245" w:type="dxa"/>
          </w:tcPr>
          <w:p w14:paraId="6336F08C" w14:textId="1E268600" w:rsidR="009C58A9" w:rsidRDefault="009C58A9" w:rsidP="00095D98">
            <w:pPr>
              <w:rPr>
                <w:rFonts w:cstheme="minorHAnsi"/>
                <w:sz w:val="28"/>
                <w:szCs w:val="28"/>
              </w:rPr>
            </w:pPr>
            <w:r>
              <w:rPr>
                <w:rFonts w:ascii="Courier" w:hAnsi="Courier" w:cs="Courier"/>
                <w:i/>
                <w:iCs/>
                <w:color w:val="auto"/>
                <w:sz w:val="26"/>
                <w:szCs w:val="26"/>
                <w:lang w:val="en-GB" w:bidi="ar-SA"/>
              </w:rPr>
              <w:t>token</w:t>
            </w:r>
          </w:p>
        </w:tc>
        <w:tc>
          <w:tcPr>
            <w:tcW w:w="3538" w:type="dxa"/>
          </w:tcPr>
          <w:p w14:paraId="4DB70F56" w14:textId="77777777" w:rsidR="009C58A9" w:rsidRDefault="009C58A9" w:rsidP="00095D98">
            <w:pPr>
              <w:rPr>
                <w:rFonts w:cstheme="minorHAnsi"/>
                <w:sz w:val="28"/>
                <w:szCs w:val="28"/>
              </w:rPr>
            </w:pPr>
            <w:r>
              <w:rPr>
                <w:rFonts w:cstheme="minorHAnsi"/>
                <w:sz w:val="28"/>
                <w:szCs w:val="28"/>
              </w:rPr>
              <w:t>String</w:t>
            </w:r>
          </w:p>
        </w:tc>
        <w:tc>
          <w:tcPr>
            <w:tcW w:w="3954" w:type="dxa"/>
          </w:tcPr>
          <w:p w14:paraId="02D44657" w14:textId="742D68CA" w:rsidR="009C58A9" w:rsidRDefault="009C58A9" w:rsidP="00095D98">
            <w:pPr>
              <w:rPr>
                <w:rFonts w:cstheme="minorHAnsi"/>
                <w:sz w:val="28"/>
                <w:szCs w:val="28"/>
              </w:rPr>
            </w:pPr>
            <w:r>
              <w:rPr>
                <w:rFonts w:ascii="Verdana" w:hAnsi="Verdana" w:cs="Verdana"/>
                <w:color w:val="auto"/>
                <w:sz w:val="26"/>
                <w:szCs w:val="26"/>
                <w:lang w:val="en-GB" w:bidi="ar-SA"/>
              </w:rPr>
              <w:t>The user's access token</w:t>
            </w:r>
          </w:p>
        </w:tc>
      </w:tr>
      <w:tr w:rsidR="009C58A9" w14:paraId="10627DD6" w14:textId="77777777" w:rsidTr="009C58A9">
        <w:tc>
          <w:tcPr>
            <w:tcW w:w="2245" w:type="dxa"/>
          </w:tcPr>
          <w:p w14:paraId="7D287489" w14:textId="77777777" w:rsidR="009C58A9" w:rsidRDefault="009C58A9" w:rsidP="00095D98">
            <w:pPr>
              <w:rPr>
                <w:rFonts w:ascii="Courier" w:hAnsi="Courier" w:cs="Courier"/>
                <w:color w:val="auto"/>
                <w:sz w:val="26"/>
                <w:szCs w:val="26"/>
                <w:lang w:val="en-GB" w:bidi="ar-SA"/>
              </w:rPr>
            </w:pPr>
          </w:p>
        </w:tc>
        <w:tc>
          <w:tcPr>
            <w:tcW w:w="3538" w:type="dxa"/>
          </w:tcPr>
          <w:p w14:paraId="140B9A71" w14:textId="77777777" w:rsidR="009C58A9" w:rsidRDefault="009C58A9" w:rsidP="00095D98">
            <w:pPr>
              <w:rPr>
                <w:rFonts w:cstheme="minorHAnsi"/>
                <w:sz w:val="28"/>
                <w:szCs w:val="28"/>
              </w:rPr>
            </w:pPr>
          </w:p>
        </w:tc>
        <w:tc>
          <w:tcPr>
            <w:tcW w:w="3954" w:type="dxa"/>
          </w:tcPr>
          <w:p w14:paraId="1C309F78" w14:textId="77777777" w:rsidR="009C58A9" w:rsidRDefault="009C58A9" w:rsidP="00095D98">
            <w:pPr>
              <w:rPr>
                <w:rFonts w:ascii="Verdana" w:hAnsi="Verdana" w:cs="Verdana"/>
                <w:color w:val="auto"/>
                <w:sz w:val="26"/>
                <w:szCs w:val="26"/>
                <w:lang w:val="en-GB" w:bidi="ar-SA"/>
              </w:rPr>
            </w:pPr>
          </w:p>
        </w:tc>
      </w:tr>
    </w:tbl>
    <w:p w14:paraId="2D8239E8" w14:textId="77777777" w:rsidR="009C58A9" w:rsidRDefault="009C58A9" w:rsidP="009C58A9">
      <w:pPr>
        <w:rPr>
          <w:rFonts w:cstheme="minorHAnsi"/>
          <w:sz w:val="28"/>
          <w:szCs w:val="28"/>
        </w:rPr>
      </w:pPr>
    </w:p>
    <w:p w14:paraId="77F457D6" w14:textId="77777777" w:rsidR="009C58A9" w:rsidRDefault="009C58A9" w:rsidP="009C58A9">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Response Codes</w:t>
      </w:r>
    </w:p>
    <w:p w14:paraId="73DAB5C8" w14:textId="77777777" w:rsidR="009C58A9" w:rsidRDefault="009C58A9" w:rsidP="009C58A9">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Successful responses return the following status codes:</w:t>
      </w:r>
    </w:p>
    <w:p w14:paraId="287CC267" w14:textId="77777777" w:rsidR="009C58A9" w:rsidRDefault="009C58A9" w:rsidP="009C58A9">
      <w:pPr>
        <w:widowControl w:val="0"/>
        <w:autoSpaceDE w:val="0"/>
        <w:autoSpaceDN w:val="0"/>
        <w:adjustRightInd w:val="0"/>
        <w:spacing w:after="0" w:line="240" w:lineRule="auto"/>
        <w:rPr>
          <w:rFonts w:ascii="Verdana" w:hAnsi="Verdana" w:cs="Verdana"/>
          <w:color w:val="auto"/>
          <w:sz w:val="26"/>
          <w:szCs w:val="26"/>
          <w:lang w:val="en-GB" w:bidi="ar-SA"/>
        </w:rPr>
      </w:pPr>
      <w:r>
        <w:rPr>
          <w:rFonts w:ascii="Courier" w:hAnsi="Courier" w:cs="Courier"/>
          <w:color w:val="auto"/>
          <w:sz w:val="26"/>
          <w:szCs w:val="26"/>
          <w:lang w:val="en-GB" w:bidi="ar-SA"/>
        </w:rPr>
        <w:t>200</w:t>
      </w:r>
    </w:p>
    <w:p w14:paraId="553AAFED" w14:textId="77777777" w:rsidR="009C58A9" w:rsidRDefault="009C58A9" w:rsidP="009C58A9">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Failed operations return the following status codes:</w:t>
      </w:r>
    </w:p>
    <w:p w14:paraId="477BEE04" w14:textId="77777777" w:rsidR="009C58A9" w:rsidRDefault="009C58A9" w:rsidP="009C58A9">
      <w:pPr>
        <w:rPr>
          <w:rFonts w:ascii="Courier" w:hAnsi="Courier" w:cs="Courier"/>
          <w:color w:val="auto"/>
          <w:sz w:val="26"/>
          <w:szCs w:val="26"/>
          <w:lang w:val="en-GB" w:bidi="ar-SA"/>
        </w:rPr>
      </w:pPr>
      <w:r>
        <w:rPr>
          <w:rFonts w:ascii="Courier" w:hAnsi="Courier" w:cs="Courier"/>
          <w:color w:val="auto"/>
          <w:sz w:val="26"/>
          <w:szCs w:val="26"/>
          <w:lang w:val="en-GB" w:bidi="ar-SA"/>
        </w:rPr>
        <w:t>400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401</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406</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502</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503</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504</w:t>
      </w:r>
    </w:p>
    <w:p w14:paraId="7866DDE6" w14:textId="77777777" w:rsidR="009C58A9" w:rsidRDefault="009C58A9" w:rsidP="009C58A9">
      <w:pPr>
        <w:rPr>
          <w:rFonts w:ascii="Courier" w:hAnsi="Courier" w:cs="Courier"/>
          <w:color w:val="auto"/>
          <w:sz w:val="26"/>
          <w:szCs w:val="26"/>
          <w:lang w:val="en-GB" w:bidi="ar-SA"/>
        </w:rPr>
      </w:pPr>
    </w:p>
    <w:p w14:paraId="5C18C0D5" w14:textId="77777777" w:rsidR="007E5EB3" w:rsidRDefault="007E5EB3" w:rsidP="007E5EB3">
      <w:pPr>
        <w:rPr>
          <w:rFonts w:ascii="Verdana" w:hAnsi="Verdana" w:cs="Verdana"/>
          <w:b/>
          <w:bCs/>
          <w:color w:val="auto"/>
          <w:sz w:val="28"/>
          <w:szCs w:val="28"/>
          <w:lang w:val="en-GB" w:bidi="ar-SA"/>
        </w:rPr>
      </w:pPr>
      <w:r>
        <w:rPr>
          <w:rFonts w:ascii="Verdana" w:hAnsi="Verdana" w:cs="Verdana"/>
          <w:b/>
          <w:bCs/>
          <w:color w:val="auto"/>
          <w:sz w:val="28"/>
          <w:szCs w:val="28"/>
          <w:lang w:val="en-GB" w:bidi="ar-SA"/>
        </w:rPr>
        <w:t>Response Document</w:t>
      </w:r>
    </w:p>
    <w:p w14:paraId="76C6DF05" w14:textId="4666BC46" w:rsidR="007E5EB3" w:rsidRDefault="007E5EB3" w:rsidP="007E5EB3">
      <w:pPr>
        <w:rPr>
          <w:rFonts w:ascii="Verdana" w:hAnsi="Verdana" w:cs="Verdana"/>
          <w:b/>
          <w:bCs/>
          <w:color w:val="auto"/>
          <w:sz w:val="28"/>
          <w:szCs w:val="28"/>
          <w:lang w:val="en-GB" w:bidi="ar-SA"/>
        </w:rPr>
      </w:pPr>
      <w:r>
        <w:rPr>
          <w:rFonts w:ascii="Verdana" w:hAnsi="Verdana" w:cs="Verdana"/>
          <w:b/>
          <w:bCs/>
          <w:color w:val="auto"/>
          <w:sz w:val="28"/>
          <w:szCs w:val="28"/>
          <w:lang w:val="en-GB" w:bidi="ar-SA"/>
        </w:rPr>
        <w:t>User entity</w:t>
      </w:r>
    </w:p>
    <w:tbl>
      <w:tblPr>
        <w:tblStyle w:val="TableGrid"/>
        <w:tblW w:w="0" w:type="auto"/>
        <w:tblLook w:val="04A0" w:firstRow="1" w:lastRow="0" w:firstColumn="1" w:lastColumn="0" w:noHBand="0" w:noVBand="1"/>
      </w:tblPr>
      <w:tblGrid>
        <w:gridCol w:w="2342"/>
        <w:gridCol w:w="3480"/>
        <w:gridCol w:w="3915"/>
      </w:tblGrid>
      <w:tr w:rsidR="007E5EB3" w14:paraId="6FD4F149" w14:textId="77777777" w:rsidTr="00B71E5C">
        <w:tc>
          <w:tcPr>
            <w:tcW w:w="2177" w:type="dxa"/>
          </w:tcPr>
          <w:p w14:paraId="3CAA9554" w14:textId="77777777" w:rsidR="007E5EB3" w:rsidRPr="00B51B78" w:rsidRDefault="007E5EB3" w:rsidP="0016297C">
            <w:pPr>
              <w:rPr>
                <w:rFonts w:cstheme="minorHAnsi"/>
                <w:b/>
                <w:sz w:val="28"/>
                <w:szCs w:val="28"/>
              </w:rPr>
            </w:pPr>
            <w:r w:rsidRPr="00B51B78">
              <w:rPr>
                <w:rFonts w:cstheme="minorHAnsi"/>
                <w:b/>
                <w:sz w:val="28"/>
                <w:szCs w:val="28"/>
              </w:rPr>
              <w:t>Field</w:t>
            </w:r>
          </w:p>
        </w:tc>
        <w:tc>
          <w:tcPr>
            <w:tcW w:w="3571" w:type="dxa"/>
          </w:tcPr>
          <w:p w14:paraId="772F8B35" w14:textId="77777777" w:rsidR="007E5EB3" w:rsidRPr="00B51B78" w:rsidRDefault="007E5EB3" w:rsidP="0016297C">
            <w:pPr>
              <w:rPr>
                <w:rFonts w:cstheme="minorHAnsi"/>
                <w:b/>
                <w:sz w:val="28"/>
                <w:szCs w:val="28"/>
              </w:rPr>
            </w:pPr>
            <w:r w:rsidRPr="00B51B78">
              <w:rPr>
                <w:rFonts w:cstheme="minorHAnsi"/>
                <w:b/>
                <w:sz w:val="28"/>
                <w:szCs w:val="28"/>
              </w:rPr>
              <w:t>type</w:t>
            </w:r>
          </w:p>
        </w:tc>
        <w:tc>
          <w:tcPr>
            <w:tcW w:w="3989" w:type="dxa"/>
          </w:tcPr>
          <w:p w14:paraId="75FC6C55" w14:textId="77777777" w:rsidR="007E5EB3" w:rsidRPr="00B51B78" w:rsidRDefault="007E5EB3" w:rsidP="0016297C">
            <w:pPr>
              <w:rPr>
                <w:rFonts w:cstheme="minorHAnsi"/>
                <w:b/>
                <w:sz w:val="28"/>
                <w:szCs w:val="28"/>
              </w:rPr>
            </w:pPr>
            <w:r w:rsidRPr="00B51B78">
              <w:rPr>
                <w:rFonts w:cstheme="minorHAnsi"/>
                <w:b/>
                <w:sz w:val="28"/>
                <w:szCs w:val="28"/>
              </w:rPr>
              <w:t>Description</w:t>
            </w:r>
          </w:p>
        </w:tc>
      </w:tr>
      <w:tr w:rsidR="007E5EB3" w14:paraId="02C65790" w14:textId="77777777" w:rsidTr="00B71E5C">
        <w:tc>
          <w:tcPr>
            <w:tcW w:w="2177" w:type="dxa"/>
          </w:tcPr>
          <w:p w14:paraId="573979D3" w14:textId="77777777" w:rsidR="007E5EB3" w:rsidRDefault="007E5EB3" w:rsidP="0016297C">
            <w:pPr>
              <w:rPr>
                <w:rFonts w:cstheme="minorHAnsi"/>
                <w:sz w:val="28"/>
                <w:szCs w:val="28"/>
              </w:rPr>
            </w:pPr>
            <w:r>
              <w:rPr>
                <w:rFonts w:cstheme="minorHAnsi"/>
                <w:sz w:val="28"/>
                <w:szCs w:val="28"/>
              </w:rPr>
              <w:t>Id</w:t>
            </w:r>
          </w:p>
        </w:tc>
        <w:tc>
          <w:tcPr>
            <w:tcW w:w="3571" w:type="dxa"/>
          </w:tcPr>
          <w:p w14:paraId="53037AAE" w14:textId="77777777" w:rsidR="007E5EB3" w:rsidRDefault="007E5EB3" w:rsidP="0016297C">
            <w:pPr>
              <w:rPr>
                <w:rFonts w:cstheme="minorHAnsi"/>
                <w:sz w:val="28"/>
                <w:szCs w:val="28"/>
              </w:rPr>
            </w:pPr>
            <w:r>
              <w:rPr>
                <w:rFonts w:cstheme="minorHAnsi"/>
                <w:sz w:val="28"/>
                <w:szCs w:val="28"/>
              </w:rPr>
              <w:t>String</w:t>
            </w:r>
          </w:p>
        </w:tc>
        <w:tc>
          <w:tcPr>
            <w:tcW w:w="3989" w:type="dxa"/>
          </w:tcPr>
          <w:p w14:paraId="478635AF" w14:textId="77777777" w:rsidR="007E5EB3" w:rsidRDefault="007E5EB3" w:rsidP="0016297C">
            <w:pPr>
              <w:rPr>
                <w:rFonts w:cstheme="minorHAnsi"/>
                <w:sz w:val="28"/>
                <w:szCs w:val="28"/>
              </w:rPr>
            </w:pPr>
            <w:r>
              <w:rPr>
                <w:rFonts w:cstheme="minorHAnsi"/>
                <w:sz w:val="28"/>
                <w:szCs w:val="28"/>
              </w:rPr>
              <w:t>Unique user id</w:t>
            </w:r>
          </w:p>
        </w:tc>
      </w:tr>
      <w:tr w:rsidR="007E5EB3" w14:paraId="7C4BAD07" w14:textId="77777777" w:rsidTr="00B71E5C">
        <w:tc>
          <w:tcPr>
            <w:tcW w:w="2177" w:type="dxa"/>
          </w:tcPr>
          <w:p w14:paraId="0E19F2C0" w14:textId="77777777" w:rsidR="007E5EB3" w:rsidRDefault="007E5EB3" w:rsidP="0016297C">
            <w:pPr>
              <w:rPr>
                <w:rFonts w:cstheme="minorHAnsi"/>
                <w:sz w:val="28"/>
                <w:szCs w:val="28"/>
              </w:rPr>
            </w:pPr>
            <w:r>
              <w:rPr>
                <w:rFonts w:cstheme="minorHAnsi"/>
                <w:sz w:val="28"/>
                <w:szCs w:val="28"/>
              </w:rPr>
              <w:lastRenderedPageBreak/>
              <w:t>name</w:t>
            </w:r>
          </w:p>
        </w:tc>
        <w:tc>
          <w:tcPr>
            <w:tcW w:w="3571" w:type="dxa"/>
          </w:tcPr>
          <w:p w14:paraId="14827583" w14:textId="77777777" w:rsidR="007E5EB3" w:rsidRDefault="007E5EB3" w:rsidP="0016297C">
            <w:pPr>
              <w:rPr>
                <w:rFonts w:cstheme="minorHAnsi"/>
                <w:sz w:val="28"/>
                <w:szCs w:val="28"/>
              </w:rPr>
            </w:pPr>
            <w:r>
              <w:rPr>
                <w:rFonts w:cstheme="minorHAnsi"/>
                <w:sz w:val="28"/>
                <w:szCs w:val="28"/>
              </w:rPr>
              <w:t>String</w:t>
            </w:r>
          </w:p>
        </w:tc>
        <w:tc>
          <w:tcPr>
            <w:tcW w:w="3989" w:type="dxa"/>
          </w:tcPr>
          <w:p w14:paraId="6BE2F130" w14:textId="77777777" w:rsidR="007E5EB3" w:rsidRDefault="007E5EB3" w:rsidP="0016297C">
            <w:pPr>
              <w:rPr>
                <w:rFonts w:cstheme="minorHAnsi"/>
                <w:sz w:val="28"/>
                <w:szCs w:val="28"/>
              </w:rPr>
            </w:pPr>
            <w:r>
              <w:rPr>
                <w:rFonts w:cstheme="minorHAnsi"/>
                <w:sz w:val="28"/>
                <w:szCs w:val="28"/>
              </w:rPr>
              <w:t>User name</w:t>
            </w:r>
          </w:p>
        </w:tc>
      </w:tr>
      <w:tr w:rsidR="007E5EB3" w14:paraId="730284A2" w14:textId="77777777" w:rsidTr="00B71E5C">
        <w:tc>
          <w:tcPr>
            <w:tcW w:w="2177" w:type="dxa"/>
          </w:tcPr>
          <w:p w14:paraId="7E39E9A3" w14:textId="77777777" w:rsidR="007E5EB3" w:rsidRDefault="007E5EB3" w:rsidP="0016297C">
            <w:pPr>
              <w:rPr>
                <w:rFonts w:cstheme="minorHAnsi"/>
                <w:sz w:val="28"/>
                <w:szCs w:val="28"/>
              </w:rPr>
            </w:pPr>
            <w:r>
              <w:rPr>
                <w:rFonts w:cstheme="minorHAnsi"/>
                <w:sz w:val="28"/>
                <w:szCs w:val="28"/>
              </w:rPr>
              <w:t>password</w:t>
            </w:r>
          </w:p>
        </w:tc>
        <w:tc>
          <w:tcPr>
            <w:tcW w:w="3571" w:type="dxa"/>
          </w:tcPr>
          <w:p w14:paraId="0EC51B69" w14:textId="77777777" w:rsidR="007E5EB3" w:rsidRDefault="007E5EB3" w:rsidP="0016297C">
            <w:pPr>
              <w:rPr>
                <w:rFonts w:cstheme="minorHAnsi"/>
                <w:sz w:val="28"/>
                <w:szCs w:val="28"/>
              </w:rPr>
            </w:pPr>
            <w:r>
              <w:rPr>
                <w:rFonts w:cstheme="minorHAnsi"/>
                <w:sz w:val="28"/>
                <w:szCs w:val="28"/>
              </w:rPr>
              <w:t>String</w:t>
            </w:r>
          </w:p>
        </w:tc>
        <w:tc>
          <w:tcPr>
            <w:tcW w:w="3989" w:type="dxa"/>
          </w:tcPr>
          <w:p w14:paraId="3AB95519" w14:textId="77777777" w:rsidR="007E5EB3" w:rsidRDefault="007E5EB3" w:rsidP="0016297C">
            <w:pPr>
              <w:rPr>
                <w:rFonts w:cstheme="minorHAnsi"/>
                <w:sz w:val="28"/>
                <w:szCs w:val="28"/>
              </w:rPr>
            </w:pPr>
            <w:r>
              <w:rPr>
                <w:rFonts w:cstheme="minorHAnsi"/>
                <w:sz w:val="28"/>
                <w:szCs w:val="28"/>
              </w:rPr>
              <w:t>User pasword ( encrypted)</w:t>
            </w:r>
          </w:p>
        </w:tc>
      </w:tr>
      <w:tr w:rsidR="007E5EB3" w14:paraId="7A068406" w14:textId="77777777" w:rsidTr="00B71E5C">
        <w:tc>
          <w:tcPr>
            <w:tcW w:w="2177" w:type="dxa"/>
          </w:tcPr>
          <w:p w14:paraId="42A731EA" w14:textId="77777777" w:rsidR="007E5EB3" w:rsidRDefault="007E5EB3" w:rsidP="0016297C">
            <w:pPr>
              <w:rPr>
                <w:rFonts w:cstheme="minorHAnsi"/>
                <w:sz w:val="28"/>
                <w:szCs w:val="28"/>
              </w:rPr>
            </w:pPr>
            <w:r>
              <w:rPr>
                <w:rFonts w:cstheme="minorHAnsi"/>
                <w:sz w:val="28"/>
                <w:szCs w:val="28"/>
              </w:rPr>
              <w:t>displayName</w:t>
            </w:r>
          </w:p>
        </w:tc>
        <w:tc>
          <w:tcPr>
            <w:tcW w:w="3571" w:type="dxa"/>
          </w:tcPr>
          <w:p w14:paraId="2332A99D" w14:textId="77777777" w:rsidR="007E5EB3" w:rsidRDefault="007E5EB3" w:rsidP="0016297C">
            <w:pPr>
              <w:rPr>
                <w:rFonts w:cstheme="minorHAnsi"/>
                <w:sz w:val="28"/>
                <w:szCs w:val="28"/>
              </w:rPr>
            </w:pPr>
            <w:r>
              <w:rPr>
                <w:rFonts w:cstheme="minorHAnsi"/>
                <w:sz w:val="28"/>
                <w:szCs w:val="28"/>
              </w:rPr>
              <w:t>String</w:t>
            </w:r>
          </w:p>
        </w:tc>
        <w:tc>
          <w:tcPr>
            <w:tcW w:w="3989" w:type="dxa"/>
          </w:tcPr>
          <w:p w14:paraId="69A1AA13" w14:textId="77777777" w:rsidR="007E5EB3" w:rsidRDefault="007E5EB3" w:rsidP="0016297C">
            <w:pPr>
              <w:rPr>
                <w:rFonts w:cstheme="minorHAnsi"/>
                <w:sz w:val="28"/>
                <w:szCs w:val="28"/>
              </w:rPr>
            </w:pPr>
            <w:r>
              <w:rPr>
                <w:rFonts w:cstheme="minorHAnsi"/>
                <w:sz w:val="28"/>
                <w:szCs w:val="28"/>
              </w:rPr>
              <w:t>User display name (by default equals to name)</w:t>
            </w:r>
          </w:p>
        </w:tc>
      </w:tr>
      <w:tr w:rsidR="007E5EB3" w14:paraId="440A82DF" w14:textId="77777777" w:rsidTr="00B71E5C">
        <w:tc>
          <w:tcPr>
            <w:tcW w:w="2177" w:type="dxa"/>
          </w:tcPr>
          <w:p w14:paraId="6703D450" w14:textId="77777777" w:rsidR="007E5EB3" w:rsidRDefault="007E5EB3" w:rsidP="0016297C">
            <w:pPr>
              <w:rPr>
                <w:rFonts w:cstheme="minorHAnsi"/>
                <w:sz w:val="28"/>
                <w:szCs w:val="28"/>
              </w:rPr>
            </w:pPr>
            <w:r>
              <w:rPr>
                <w:rFonts w:cstheme="minorHAnsi"/>
                <w:sz w:val="28"/>
                <w:szCs w:val="28"/>
              </w:rPr>
              <w:t>dateCreation</w:t>
            </w:r>
          </w:p>
        </w:tc>
        <w:tc>
          <w:tcPr>
            <w:tcW w:w="3571" w:type="dxa"/>
          </w:tcPr>
          <w:p w14:paraId="18F4DDE7" w14:textId="77777777" w:rsidR="007E5EB3" w:rsidRDefault="007E5EB3" w:rsidP="0016297C">
            <w:pPr>
              <w:rPr>
                <w:rFonts w:cstheme="minorHAnsi"/>
                <w:sz w:val="28"/>
                <w:szCs w:val="28"/>
              </w:rPr>
            </w:pPr>
            <w:r>
              <w:rPr>
                <w:rFonts w:cstheme="minorHAnsi"/>
                <w:sz w:val="28"/>
                <w:szCs w:val="28"/>
              </w:rPr>
              <w:t>Date</w:t>
            </w:r>
          </w:p>
        </w:tc>
        <w:tc>
          <w:tcPr>
            <w:tcW w:w="3989" w:type="dxa"/>
          </w:tcPr>
          <w:p w14:paraId="04F19C6C" w14:textId="77777777" w:rsidR="007E5EB3" w:rsidRDefault="007E5EB3" w:rsidP="0016297C">
            <w:pPr>
              <w:rPr>
                <w:rFonts w:cstheme="minorHAnsi"/>
                <w:sz w:val="28"/>
                <w:szCs w:val="28"/>
              </w:rPr>
            </w:pPr>
            <w:r>
              <w:rPr>
                <w:rFonts w:cstheme="minorHAnsi"/>
                <w:sz w:val="28"/>
                <w:szCs w:val="28"/>
              </w:rPr>
              <w:t>Date of the user creation</w:t>
            </w:r>
          </w:p>
        </w:tc>
      </w:tr>
      <w:tr w:rsidR="007E5EB3" w14:paraId="16D91EFC" w14:textId="77777777" w:rsidTr="00B71E5C">
        <w:tc>
          <w:tcPr>
            <w:tcW w:w="2177" w:type="dxa"/>
          </w:tcPr>
          <w:p w14:paraId="624B8239" w14:textId="77777777" w:rsidR="007E5EB3" w:rsidRDefault="007E5EB3" w:rsidP="0016297C">
            <w:pPr>
              <w:rPr>
                <w:rFonts w:cstheme="minorHAnsi"/>
                <w:sz w:val="28"/>
                <w:szCs w:val="28"/>
              </w:rPr>
            </w:pPr>
            <w:r>
              <w:rPr>
                <w:rFonts w:cstheme="minorHAnsi"/>
                <w:sz w:val="28"/>
                <w:szCs w:val="28"/>
              </w:rPr>
              <w:t>currentDeviceId</w:t>
            </w:r>
          </w:p>
        </w:tc>
        <w:tc>
          <w:tcPr>
            <w:tcW w:w="3571" w:type="dxa"/>
          </w:tcPr>
          <w:p w14:paraId="05CF9D0D" w14:textId="77777777" w:rsidR="007E5EB3" w:rsidRDefault="007E5EB3" w:rsidP="0016297C">
            <w:pPr>
              <w:rPr>
                <w:rFonts w:cstheme="minorHAnsi"/>
                <w:sz w:val="28"/>
                <w:szCs w:val="28"/>
              </w:rPr>
            </w:pPr>
            <w:r>
              <w:rPr>
                <w:rFonts w:cstheme="minorHAnsi"/>
                <w:sz w:val="28"/>
                <w:szCs w:val="28"/>
              </w:rPr>
              <w:t>String</w:t>
            </w:r>
          </w:p>
        </w:tc>
        <w:tc>
          <w:tcPr>
            <w:tcW w:w="3989" w:type="dxa"/>
          </w:tcPr>
          <w:p w14:paraId="08C8B51F" w14:textId="77777777" w:rsidR="007E5EB3" w:rsidRDefault="007E5EB3" w:rsidP="0016297C">
            <w:pPr>
              <w:rPr>
                <w:rFonts w:cstheme="minorHAnsi"/>
                <w:sz w:val="28"/>
                <w:szCs w:val="28"/>
              </w:rPr>
            </w:pPr>
            <w:r>
              <w:rPr>
                <w:rFonts w:cstheme="minorHAnsi"/>
                <w:sz w:val="28"/>
                <w:szCs w:val="28"/>
              </w:rPr>
              <w:t>Id of the device currently used by the user</w:t>
            </w:r>
          </w:p>
        </w:tc>
      </w:tr>
      <w:tr w:rsidR="00B71E5C" w14:paraId="6B2BBFDC" w14:textId="77777777" w:rsidTr="00B71E5C">
        <w:tc>
          <w:tcPr>
            <w:tcW w:w="2177" w:type="dxa"/>
          </w:tcPr>
          <w:p w14:paraId="16403A3D" w14:textId="5679E72F" w:rsidR="00B71E5C" w:rsidRDefault="00B71E5C" w:rsidP="0016297C">
            <w:pPr>
              <w:rPr>
                <w:rFonts w:cstheme="minorHAnsi"/>
                <w:sz w:val="28"/>
                <w:szCs w:val="28"/>
              </w:rPr>
            </w:pPr>
            <w:r>
              <w:rPr>
                <w:rFonts w:cstheme="minorHAnsi"/>
                <w:sz w:val="28"/>
                <w:szCs w:val="28"/>
              </w:rPr>
              <w:t>currentDeviceAdr</w:t>
            </w:r>
          </w:p>
        </w:tc>
        <w:tc>
          <w:tcPr>
            <w:tcW w:w="3571" w:type="dxa"/>
          </w:tcPr>
          <w:p w14:paraId="3906F806" w14:textId="5CDC951E" w:rsidR="00B71E5C" w:rsidRDefault="00B71E5C" w:rsidP="0016297C">
            <w:pPr>
              <w:rPr>
                <w:rFonts w:cstheme="minorHAnsi"/>
                <w:sz w:val="28"/>
                <w:szCs w:val="28"/>
              </w:rPr>
            </w:pPr>
            <w:r>
              <w:rPr>
                <w:rFonts w:cstheme="minorHAnsi"/>
                <w:sz w:val="28"/>
                <w:szCs w:val="28"/>
              </w:rPr>
              <w:t>String</w:t>
            </w:r>
          </w:p>
        </w:tc>
        <w:tc>
          <w:tcPr>
            <w:tcW w:w="3989" w:type="dxa"/>
          </w:tcPr>
          <w:p w14:paraId="5B65CB0E" w14:textId="26EA0E7F" w:rsidR="00B71E5C" w:rsidRDefault="00B71E5C" w:rsidP="0016297C">
            <w:pPr>
              <w:rPr>
                <w:rFonts w:cstheme="minorHAnsi"/>
                <w:sz w:val="28"/>
                <w:szCs w:val="28"/>
              </w:rPr>
            </w:pPr>
            <w:r>
              <w:rPr>
                <w:rFonts w:cstheme="minorHAnsi"/>
                <w:sz w:val="28"/>
                <w:szCs w:val="28"/>
              </w:rPr>
              <w:t>Address</w:t>
            </w:r>
            <w:r>
              <w:rPr>
                <w:rFonts w:cstheme="minorHAnsi"/>
                <w:sz w:val="28"/>
                <w:szCs w:val="28"/>
              </w:rPr>
              <w:t xml:space="preserve"> of the device currently used by the user</w:t>
            </w:r>
          </w:p>
        </w:tc>
      </w:tr>
      <w:tr w:rsidR="00B71E5C" w14:paraId="3F0840D4" w14:textId="77777777" w:rsidTr="00B71E5C">
        <w:tc>
          <w:tcPr>
            <w:tcW w:w="2177" w:type="dxa"/>
          </w:tcPr>
          <w:p w14:paraId="22867048" w14:textId="77777777" w:rsidR="00B71E5C" w:rsidRDefault="00B71E5C" w:rsidP="0016297C">
            <w:pPr>
              <w:rPr>
                <w:rFonts w:cstheme="minorHAnsi"/>
                <w:sz w:val="28"/>
                <w:szCs w:val="28"/>
              </w:rPr>
            </w:pPr>
            <w:r>
              <w:rPr>
                <w:rFonts w:cstheme="minorHAnsi"/>
                <w:sz w:val="28"/>
                <w:szCs w:val="28"/>
              </w:rPr>
              <w:t>token</w:t>
            </w:r>
          </w:p>
        </w:tc>
        <w:tc>
          <w:tcPr>
            <w:tcW w:w="3571" w:type="dxa"/>
          </w:tcPr>
          <w:p w14:paraId="1A8E3F9E" w14:textId="77777777" w:rsidR="00B71E5C" w:rsidRDefault="00B71E5C" w:rsidP="0016297C">
            <w:pPr>
              <w:rPr>
                <w:rFonts w:cstheme="minorHAnsi"/>
                <w:sz w:val="28"/>
                <w:szCs w:val="28"/>
              </w:rPr>
            </w:pPr>
            <w:r>
              <w:rPr>
                <w:rFonts w:cstheme="minorHAnsi"/>
                <w:sz w:val="28"/>
                <w:szCs w:val="28"/>
              </w:rPr>
              <w:t>String</w:t>
            </w:r>
          </w:p>
        </w:tc>
        <w:tc>
          <w:tcPr>
            <w:tcW w:w="3989" w:type="dxa"/>
          </w:tcPr>
          <w:p w14:paraId="5E2B527C" w14:textId="77777777" w:rsidR="00B71E5C" w:rsidRDefault="00B71E5C" w:rsidP="0016297C">
            <w:pPr>
              <w:rPr>
                <w:rFonts w:cstheme="minorHAnsi"/>
                <w:sz w:val="28"/>
                <w:szCs w:val="28"/>
              </w:rPr>
            </w:pPr>
            <w:r>
              <w:rPr>
                <w:rFonts w:cstheme="minorHAnsi"/>
                <w:sz w:val="28"/>
                <w:szCs w:val="28"/>
              </w:rPr>
              <w:t>The token to be used for the other futur request</w:t>
            </w:r>
          </w:p>
        </w:tc>
      </w:tr>
      <w:tr w:rsidR="00B71E5C" w14:paraId="79674248" w14:textId="77777777" w:rsidTr="00B71E5C">
        <w:tc>
          <w:tcPr>
            <w:tcW w:w="2177" w:type="dxa"/>
          </w:tcPr>
          <w:p w14:paraId="3AABE06E" w14:textId="77777777" w:rsidR="00B71E5C" w:rsidRDefault="00B71E5C" w:rsidP="0016297C">
            <w:pPr>
              <w:rPr>
                <w:rFonts w:cstheme="minorHAnsi"/>
                <w:sz w:val="28"/>
                <w:szCs w:val="28"/>
              </w:rPr>
            </w:pPr>
            <w:r>
              <w:rPr>
                <w:rFonts w:cstheme="minorHAnsi"/>
                <w:sz w:val="28"/>
                <w:szCs w:val="28"/>
              </w:rPr>
              <w:t>refreshToken</w:t>
            </w:r>
          </w:p>
        </w:tc>
        <w:tc>
          <w:tcPr>
            <w:tcW w:w="3571" w:type="dxa"/>
          </w:tcPr>
          <w:p w14:paraId="6ECDA683" w14:textId="77777777" w:rsidR="00B71E5C" w:rsidRDefault="00B71E5C" w:rsidP="0016297C">
            <w:pPr>
              <w:rPr>
                <w:rFonts w:cstheme="minorHAnsi"/>
                <w:sz w:val="28"/>
                <w:szCs w:val="28"/>
              </w:rPr>
            </w:pPr>
            <w:r>
              <w:rPr>
                <w:rFonts w:cstheme="minorHAnsi"/>
                <w:sz w:val="28"/>
                <w:szCs w:val="28"/>
              </w:rPr>
              <w:t>String</w:t>
            </w:r>
          </w:p>
        </w:tc>
        <w:tc>
          <w:tcPr>
            <w:tcW w:w="3989" w:type="dxa"/>
          </w:tcPr>
          <w:p w14:paraId="6279E586" w14:textId="77777777" w:rsidR="00B71E5C" w:rsidRDefault="00B71E5C" w:rsidP="0016297C">
            <w:pPr>
              <w:rPr>
                <w:rFonts w:cstheme="minorHAnsi"/>
                <w:sz w:val="28"/>
                <w:szCs w:val="28"/>
              </w:rPr>
            </w:pPr>
            <w:r>
              <w:rPr>
                <w:rFonts w:cstheme="minorHAnsi"/>
                <w:sz w:val="28"/>
                <w:szCs w:val="28"/>
              </w:rPr>
              <w:t>The refreshToken used to refresh the user’s token when it has expired</w:t>
            </w:r>
          </w:p>
        </w:tc>
      </w:tr>
    </w:tbl>
    <w:p w14:paraId="3F0D474A" w14:textId="77777777" w:rsidR="009C58A9" w:rsidRDefault="009C58A9" w:rsidP="009C58A9">
      <w:pPr>
        <w:rPr>
          <w:rFonts w:cstheme="minorHAnsi"/>
          <w:sz w:val="28"/>
          <w:szCs w:val="28"/>
        </w:rPr>
      </w:pPr>
    </w:p>
    <w:p w14:paraId="7B74C8C2" w14:textId="77777777" w:rsidR="009C58A9" w:rsidRDefault="009C58A9" w:rsidP="009C58A9">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Sample Request and Response</w:t>
      </w:r>
    </w:p>
    <w:p w14:paraId="270562F9" w14:textId="1DD076AD" w:rsidR="009C58A9" w:rsidRDefault="009C58A9" w:rsidP="009C58A9">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 xml:space="preserve">GET http://api.example.com/oauth2/sessions/2e9c8f2af42e46239bd3f3c03ee36d2f?token=AJ_Res7qNaJh3wAbV5soMDXAPF7QwnOexO06NOqUS9MSyM6LmL </w:t>
      </w:r>
    </w:p>
    <w:p w14:paraId="14B2B743" w14:textId="77777777" w:rsidR="009C58A9" w:rsidRDefault="009C58A9" w:rsidP="009C58A9">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Connection: keep-alive</w:t>
      </w:r>
    </w:p>
    <w:p w14:paraId="0DF4CF93" w14:textId="77777777" w:rsidR="009C58A9" w:rsidRDefault="009C58A9" w:rsidP="009C58A9">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Accept: application/json</w:t>
      </w:r>
    </w:p>
    <w:p w14:paraId="512A05A5" w14:textId="77777777" w:rsidR="009C58A9" w:rsidRDefault="009C58A9" w:rsidP="009C58A9">
      <w:pPr>
        <w:widowControl w:val="0"/>
        <w:autoSpaceDE w:val="0"/>
        <w:autoSpaceDN w:val="0"/>
        <w:adjustRightInd w:val="0"/>
        <w:spacing w:after="0" w:line="240" w:lineRule="auto"/>
        <w:rPr>
          <w:rFonts w:ascii="Verdana" w:hAnsi="Verdana" w:cs="Verdana"/>
          <w:color w:val="auto"/>
          <w:sz w:val="24"/>
          <w:szCs w:val="24"/>
          <w:lang w:val="en-GB" w:bidi="ar-SA"/>
        </w:rPr>
      </w:pPr>
    </w:p>
    <w:p w14:paraId="542758CA" w14:textId="77777777" w:rsidR="009C58A9" w:rsidRDefault="009C58A9" w:rsidP="009C58A9">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Example 4. Response</w:t>
      </w:r>
    </w:p>
    <w:p w14:paraId="04863306" w14:textId="77777777" w:rsidR="009C58A9" w:rsidRDefault="009C58A9" w:rsidP="009C58A9">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200 OK</w:t>
      </w:r>
    </w:p>
    <w:p w14:paraId="2B602767" w14:textId="77777777" w:rsidR="009C58A9" w:rsidRDefault="009C58A9" w:rsidP="009C58A9">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Server: Apache-Coyote/1.1</w:t>
      </w:r>
    </w:p>
    <w:p w14:paraId="22D45311" w14:textId="77777777" w:rsidR="009C58A9" w:rsidRDefault="009C58A9" w:rsidP="009C58A9">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WWW-Authenticate: WRAP</w:t>
      </w:r>
    </w:p>
    <w:p w14:paraId="468372F1" w14:textId="77777777" w:rsidR="009C58A9" w:rsidRDefault="009C58A9" w:rsidP="009C58A9">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Content-Type: application/json</w:t>
      </w:r>
    </w:p>
    <w:p w14:paraId="3BDD5122" w14:textId="77777777" w:rsidR="009C58A9" w:rsidRDefault="009C58A9" w:rsidP="009C58A9">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Content-Length: 363</w:t>
      </w:r>
    </w:p>
    <w:p w14:paraId="1402367C" w14:textId="0966C6FC" w:rsidR="00B81579" w:rsidRDefault="009C58A9" w:rsidP="007E5EB3">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Date: Mon, 27 Aug 2012 13:52:13 GMT</w:t>
      </w:r>
    </w:p>
    <w:p w14:paraId="46EC6AB8" w14:textId="77777777" w:rsidR="007E5EB3" w:rsidRDefault="007E5EB3" w:rsidP="007E5EB3">
      <w:pPr>
        <w:widowControl w:val="0"/>
        <w:autoSpaceDE w:val="0"/>
        <w:autoSpaceDN w:val="0"/>
        <w:adjustRightInd w:val="0"/>
        <w:spacing w:after="0" w:line="240" w:lineRule="auto"/>
        <w:rPr>
          <w:rFonts w:ascii="Courier" w:hAnsi="Courier" w:cs="Courier"/>
          <w:color w:val="auto"/>
          <w:sz w:val="26"/>
          <w:szCs w:val="26"/>
          <w:lang w:val="en-GB" w:bidi="ar-SA"/>
        </w:rPr>
      </w:pPr>
    </w:p>
    <w:p w14:paraId="3A640463" w14:textId="77777777" w:rsidR="00B81579" w:rsidRDefault="00B81579" w:rsidP="00B81579">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w:t>
      </w:r>
    </w:p>
    <w:p w14:paraId="2A092FA5" w14:textId="77777777" w:rsidR="00B81579" w:rsidRDefault="00B81579" w:rsidP="00B81579">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 xml:space="preserve">    "token":"AEjkHMfHn7WAVJwmSeDu7woCQVQyjkRuC0QllxIdgKuxF8xTLZmjDWX6TD8IMt6T5W7DKLV71_iMVTani5L7y_74MQagMU62n1QNGAc9ilGyT9jHEMx8_53ddVV4pG-raNWaF3cuf1rUovBtK_PraxgLP2qqiyvbdYROqPBGNcgTdZ-qh1nYiS-W1uoIqRjBzbdK7GGSocvtvGRZXTmggPjeNDbi0t8FmCt-k9rwOWag"</w:t>
      </w:r>
    </w:p>
    <w:p w14:paraId="3D759313" w14:textId="77777777" w:rsidR="00B81579" w:rsidRDefault="00B81579" w:rsidP="00B81579">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,"id":"fa721efa36a74ba68b86e769ae19d52a"</w:t>
      </w:r>
    </w:p>
    <w:p w14:paraId="62981A57" w14:textId="77777777" w:rsidR="00B81579" w:rsidRDefault="00B81579" w:rsidP="00B81579">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 xml:space="preserve">    ,"accountType":"0"</w:t>
      </w:r>
    </w:p>
    <w:p w14:paraId="00375EAA" w14:textId="77777777" w:rsidR="00B81579" w:rsidRDefault="00B81579" w:rsidP="00B81579">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 xml:space="preserve">    ,"</w:t>
      </w:r>
      <w:r>
        <w:rPr>
          <w:rFonts w:cstheme="minorHAnsi"/>
          <w:sz w:val="28"/>
          <w:szCs w:val="28"/>
        </w:rPr>
        <w:t>name</w:t>
      </w:r>
      <w:r>
        <w:rPr>
          <w:rFonts w:ascii="Courier" w:hAnsi="Courier" w:cs="Courier"/>
          <w:color w:val="auto"/>
          <w:sz w:val="26"/>
          <w:szCs w:val="26"/>
          <w:lang w:val="en-GB" w:bidi="ar-SA"/>
        </w:rPr>
        <w:t>":"nicolas.sabin@libertysurf.fr"</w:t>
      </w:r>
    </w:p>
    <w:p w14:paraId="6737582D" w14:textId="77777777" w:rsidR="00B81579" w:rsidRDefault="00B81579" w:rsidP="00B81579">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displayName</w:t>
      </w:r>
      <w:r>
        <w:rPr>
          <w:rFonts w:ascii="Courier" w:hAnsi="Courier" w:cs="Courier"/>
          <w:color w:val="auto"/>
          <w:sz w:val="26"/>
          <w:szCs w:val="26"/>
          <w:lang w:val="en-GB" w:bidi="ar-SA"/>
        </w:rPr>
        <w:t>":"nicolas.sabin@libertysurf.fr"</w:t>
      </w:r>
    </w:p>
    <w:p w14:paraId="7A0F089B" w14:textId="519C1AE7" w:rsidR="00B71E5C" w:rsidRDefault="00B71E5C" w:rsidP="00B71E5C">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lastRenderedPageBreak/>
        <w:t>,"</w:t>
      </w:r>
      <w:r>
        <w:rPr>
          <w:rFonts w:cstheme="minorHAnsi"/>
          <w:sz w:val="28"/>
          <w:szCs w:val="28"/>
        </w:rPr>
        <w:t>currentDeviceId</w:t>
      </w:r>
      <w:r>
        <w:rPr>
          <w:rFonts w:ascii="Courier" w:hAnsi="Courier" w:cs="Courier"/>
          <w:color w:val="auto"/>
          <w:sz w:val="26"/>
          <w:szCs w:val="26"/>
          <w:lang w:val="en-GB" w:bidi="ar-SA"/>
        </w:rPr>
        <w:t>":"</w:t>
      </w:r>
      <w:r>
        <w:rPr>
          <w:rFonts w:ascii="Courier" w:hAnsi="Courier" w:cs="Courier"/>
          <w:color w:val="auto"/>
          <w:sz w:val="26"/>
          <w:szCs w:val="26"/>
          <w:lang w:val="en-GB" w:bidi="ar-SA"/>
        </w:rPr>
        <w:t>2</w:t>
      </w:r>
      <w:r>
        <w:rPr>
          <w:rFonts w:ascii="Courier" w:hAnsi="Courier" w:cs="Courier"/>
          <w:color w:val="auto"/>
          <w:sz w:val="26"/>
          <w:szCs w:val="26"/>
          <w:lang w:val="en-GB" w:bidi="ar-SA"/>
        </w:rPr>
        <w:t>"</w:t>
      </w:r>
    </w:p>
    <w:p w14:paraId="513EADEF" w14:textId="32762EA9" w:rsidR="00B81579" w:rsidRDefault="00B81579" w:rsidP="00B81579">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currentDevice</w:t>
      </w:r>
      <w:r w:rsidR="00B71E5C">
        <w:rPr>
          <w:rFonts w:cstheme="minorHAnsi"/>
          <w:sz w:val="28"/>
          <w:szCs w:val="28"/>
        </w:rPr>
        <w:t>Adr</w:t>
      </w:r>
      <w:r>
        <w:rPr>
          <w:rFonts w:ascii="Courier" w:hAnsi="Courier" w:cs="Courier"/>
          <w:color w:val="auto"/>
          <w:sz w:val="26"/>
          <w:szCs w:val="26"/>
          <w:lang w:val="en-GB" w:bidi="ar-SA"/>
        </w:rPr>
        <w:t>":"00x00:00:58"</w:t>
      </w:r>
    </w:p>
    <w:p w14:paraId="59915053" w14:textId="77777777" w:rsidR="00B81579" w:rsidRDefault="00B81579" w:rsidP="00B81579">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dateCreation</w:t>
      </w:r>
      <w:r>
        <w:rPr>
          <w:rFonts w:ascii="Courier" w:hAnsi="Courier" w:cs="Courier"/>
          <w:color w:val="auto"/>
          <w:sz w:val="26"/>
          <w:szCs w:val="26"/>
          <w:lang w:val="en-GB" w:bidi="ar-SA"/>
        </w:rPr>
        <w:t>":"017-06-08T13:54:06.630Z"</w:t>
      </w:r>
    </w:p>
    <w:p w14:paraId="36C35832" w14:textId="77777777" w:rsidR="00B81579" w:rsidRDefault="00B81579" w:rsidP="00B81579">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"refreshToken":"AEjkHMfHn7WAVJwmSeDu7woCQVQyjkRuC0QllxIdgKuxF8xTLZmjDWX6TD8IMt6T5W7DKLV71_iMVTani5L7y_74MQagMU62n1QNGAc9ilGyT9jHEMx8_53ddVV4pG"</w:t>
      </w:r>
    </w:p>
    <w:p w14:paraId="7F1B3A0C" w14:textId="77777777" w:rsidR="00B81579" w:rsidRDefault="00B81579" w:rsidP="00B81579">
      <w:pPr>
        <w:widowControl w:val="0"/>
        <w:autoSpaceDE w:val="0"/>
        <w:autoSpaceDN w:val="0"/>
        <w:adjustRightInd w:val="0"/>
        <w:spacing w:after="0" w:line="240" w:lineRule="auto"/>
        <w:ind w:firstLine="720"/>
        <w:rPr>
          <w:rFonts w:ascii="Courier" w:hAnsi="Courier" w:cs="Courier"/>
          <w:color w:val="auto"/>
          <w:sz w:val="26"/>
          <w:szCs w:val="26"/>
          <w:lang w:val="en-GB" w:bidi="ar-SA"/>
        </w:rPr>
      </w:pPr>
    </w:p>
    <w:p w14:paraId="528ECDED" w14:textId="77777777" w:rsidR="00B81579" w:rsidRDefault="00B81579" w:rsidP="00B81579">
      <w:pPr>
        <w:rPr>
          <w:rFonts w:cstheme="minorHAnsi"/>
          <w:sz w:val="28"/>
          <w:szCs w:val="28"/>
        </w:rPr>
      </w:pPr>
      <w:r>
        <w:rPr>
          <w:rFonts w:ascii="Courier" w:hAnsi="Courier" w:cs="Courier"/>
          <w:color w:val="auto"/>
          <w:sz w:val="26"/>
          <w:szCs w:val="26"/>
          <w:lang w:val="en-GB" w:bidi="ar-SA"/>
        </w:rPr>
        <w:t>}</w:t>
      </w:r>
    </w:p>
    <w:p w14:paraId="33F0DD3C" w14:textId="77777777" w:rsidR="00B81579" w:rsidRPr="00B51B78" w:rsidRDefault="00B81579" w:rsidP="009C58A9">
      <w:pPr>
        <w:rPr>
          <w:rFonts w:ascii="Verdana" w:hAnsi="Verdana" w:cs="Verdana"/>
          <w:b/>
          <w:bCs/>
          <w:color w:val="auto"/>
          <w:sz w:val="24"/>
          <w:szCs w:val="24"/>
          <w:lang w:val="en-GB" w:bidi="ar-SA"/>
        </w:rPr>
      </w:pPr>
    </w:p>
    <w:p w14:paraId="279B6088" w14:textId="04750C50" w:rsidR="00875372" w:rsidRDefault="00875372" w:rsidP="00875372">
      <w:pPr>
        <w:pStyle w:val="Heading4"/>
      </w:pPr>
      <w:r>
        <w:t>Logout (delete Session):</w:t>
      </w:r>
    </w:p>
    <w:p w14:paraId="0ED2FC14" w14:textId="77777777" w:rsidR="00875372" w:rsidRPr="00B51B78" w:rsidRDefault="00875372" w:rsidP="00875372">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Description</w:t>
      </w:r>
    </w:p>
    <w:p w14:paraId="4F1D475C" w14:textId="197E9681" w:rsidR="00875372" w:rsidRDefault="00875372" w:rsidP="00875372">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Deletes a user session.</w:t>
      </w:r>
    </w:p>
    <w:p w14:paraId="314761D3" w14:textId="77777777" w:rsidR="00875372" w:rsidRPr="00B51B78" w:rsidRDefault="00875372" w:rsidP="00875372">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HTTP Method</w:t>
      </w:r>
    </w:p>
    <w:p w14:paraId="1A80A77B" w14:textId="79E2287A" w:rsidR="00875372" w:rsidRPr="00B51B78" w:rsidRDefault="00875372" w:rsidP="00875372">
      <w:pPr>
        <w:widowControl w:val="0"/>
        <w:autoSpaceDE w:val="0"/>
        <w:autoSpaceDN w:val="0"/>
        <w:adjustRightInd w:val="0"/>
        <w:spacing w:after="0" w:line="240" w:lineRule="auto"/>
        <w:rPr>
          <w:rFonts w:ascii="Verdana" w:hAnsi="Verdana" w:cs="Verdana"/>
          <w:color w:val="auto"/>
          <w:sz w:val="24"/>
          <w:szCs w:val="24"/>
          <w:lang w:val="en-GB" w:bidi="ar-SA"/>
        </w:rPr>
      </w:pPr>
      <w:r>
        <w:rPr>
          <w:rFonts w:ascii="Verdana" w:hAnsi="Verdana" w:cs="Verdana"/>
          <w:color w:val="auto"/>
          <w:sz w:val="24"/>
          <w:szCs w:val="24"/>
          <w:lang w:val="en-GB" w:bidi="ar-SA"/>
        </w:rPr>
        <w:t>DELETE</w:t>
      </w:r>
    </w:p>
    <w:p w14:paraId="54A5ECA1" w14:textId="77777777" w:rsidR="00875372" w:rsidRDefault="00875372" w:rsidP="00875372">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URI Structure</w:t>
      </w:r>
    </w:p>
    <w:p w14:paraId="7C73B93F" w14:textId="77777777" w:rsidR="00875372" w:rsidRDefault="00875372" w:rsidP="00875372">
      <w:pPr>
        <w:widowControl w:val="0"/>
        <w:autoSpaceDE w:val="0"/>
        <w:autoSpaceDN w:val="0"/>
        <w:adjustRightInd w:val="0"/>
        <w:spacing w:after="0" w:line="240" w:lineRule="auto"/>
        <w:rPr>
          <w:rFonts w:ascii="Verdana" w:hAnsi="Verdana" w:cs="Verdana"/>
          <w:color w:val="auto"/>
          <w:sz w:val="26"/>
          <w:szCs w:val="26"/>
          <w:lang w:val="en-GB" w:bidi="ar-SA"/>
        </w:rPr>
      </w:pPr>
      <w:r>
        <w:rPr>
          <w:rFonts w:ascii="Courier" w:hAnsi="Courier" w:cs="Courier"/>
          <w:color w:val="auto"/>
          <w:sz w:val="26"/>
          <w:szCs w:val="26"/>
          <w:lang w:val="en-GB" w:bidi="ar-SA"/>
        </w:rPr>
        <w:t>/oauth2/sessions/</w:t>
      </w:r>
      <w:r>
        <w:rPr>
          <w:rFonts w:ascii="Courier" w:hAnsi="Courier" w:cs="Courier"/>
          <w:i/>
          <w:iCs/>
          <w:color w:val="auto"/>
          <w:sz w:val="26"/>
          <w:szCs w:val="26"/>
          <w:lang w:val="en-GB" w:bidi="ar-SA"/>
        </w:rPr>
        <w:t>{userId}</w:t>
      </w:r>
    </w:p>
    <w:p w14:paraId="7E96A124" w14:textId="77777777" w:rsidR="00875372" w:rsidRDefault="00875372" w:rsidP="00875372">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Authentication</w:t>
      </w:r>
    </w:p>
    <w:p w14:paraId="73B0DAA3" w14:textId="77777777" w:rsidR="00875372" w:rsidRDefault="00875372" w:rsidP="00875372">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This call requires no authentication.</w:t>
      </w:r>
    </w:p>
    <w:p w14:paraId="62C08318" w14:textId="77777777" w:rsidR="00875372" w:rsidRDefault="00875372" w:rsidP="00875372">
      <w:pPr>
        <w:rPr>
          <w:rFonts w:cstheme="minorHAnsi"/>
          <w:sz w:val="28"/>
          <w:szCs w:val="28"/>
        </w:rPr>
      </w:pPr>
      <w:r>
        <w:rPr>
          <w:rFonts w:ascii="Verdana" w:hAnsi="Verdana" w:cs="Verdana"/>
          <w:b/>
          <w:bCs/>
          <w:color w:val="auto"/>
          <w:sz w:val="28"/>
          <w:szCs w:val="28"/>
          <w:lang w:val="en-GB" w:bidi="ar-SA"/>
        </w:rPr>
        <w:t>Request Headers</w:t>
      </w:r>
    </w:p>
    <w:tbl>
      <w:tblPr>
        <w:tblStyle w:val="TableGrid"/>
        <w:tblW w:w="0" w:type="auto"/>
        <w:tblLook w:val="04A0" w:firstRow="1" w:lastRow="0" w:firstColumn="1" w:lastColumn="0" w:noHBand="0" w:noVBand="1"/>
      </w:tblPr>
      <w:tblGrid>
        <w:gridCol w:w="2177"/>
        <w:gridCol w:w="3575"/>
        <w:gridCol w:w="3985"/>
      </w:tblGrid>
      <w:tr w:rsidR="00875372" w14:paraId="2468D0C7" w14:textId="77777777" w:rsidTr="00095D98">
        <w:tc>
          <w:tcPr>
            <w:tcW w:w="2177" w:type="dxa"/>
          </w:tcPr>
          <w:p w14:paraId="0E720E82" w14:textId="77777777" w:rsidR="00875372" w:rsidRPr="00B51B78" w:rsidRDefault="00875372" w:rsidP="00095D98">
            <w:pPr>
              <w:rPr>
                <w:rFonts w:cstheme="minorHAnsi"/>
                <w:b/>
                <w:sz w:val="28"/>
                <w:szCs w:val="28"/>
              </w:rPr>
            </w:pPr>
            <w:r w:rsidRPr="00B51B78">
              <w:rPr>
                <w:rFonts w:cstheme="minorHAnsi"/>
                <w:b/>
                <w:sz w:val="28"/>
                <w:szCs w:val="28"/>
              </w:rPr>
              <w:t>HeaderName</w:t>
            </w:r>
          </w:p>
        </w:tc>
        <w:tc>
          <w:tcPr>
            <w:tcW w:w="3575" w:type="dxa"/>
          </w:tcPr>
          <w:p w14:paraId="48A33C16" w14:textId="77777777" w:rsidR="00875372" w:rsidRPr="00B51B78" w:rsidRDefault="00875372" w:rsidP="00095D98">
            <w:pPr>
              <w:rPr>
                <w:rFonts w:cstheme="minorHAnsi"/>
                <w:b/>
                <w:sz w:val="28"/>
                <w:szCs w:val="28"/>
              </w:rPr>
            </w:pPr>
            <w:r w:rsidRPr="00B51B78">
              <w:rPr>
                <w:rFonts w:cstheme="minorHAnsi"/>
                <w:b/>
                <w:sz w:val="28"/>
                <w:szCs w:val="28"/>
              </w:rPr>
              <w:t>type</w:t>
            </w:r>
          </w:p>
        </w:tc>
        <w:tc>
          <w:tcPr>
            <w:tcW w:w="3985" w:type="dxa"/>
          </w:tcPr>
          <w:p w14:paraId="3944EDF0" w14:textId="77777777" w:rsidR="00875372" w:rsidRPr="00B51B78" w:rsidRDefault="00875372" w:rsidP="00095D98">
            <w:pPr>
              <w:rPr>
                <w:rFonts w:cstheme="minorHAnsi"/>
                <w:b/>
                <w:sz w:val="28"/>
                <w:szCs w:val="28"/>
              </w:rPr>
            </w:pPr>
            <w:r w:rsidRPr="00B51B78">
              <w:rPr>
                <w:rFonts w:cstheme="minorHAnsi"/>
                <w:b/>
                <w:sz w:val="28"/>
                <w:szCs w:val="28"/>
              </w:rPr>
              <w:t>Description</w:t>
            </w:r>
          </w:p>
        </w:tc>
      </w:tr>
      <w:tr w:rsidR="00875372" w14:paraId="42C8AC23" w14:textId="77777777" w:rsidTr="00095D98">
        <w:tc>
          <w:tcPr>
            <w:tcW w:w="2177" w:type="dxa"/>
          </w:tcPr>
          <w:p w14:paraId="641E2BCC" w14:textId="77777777" w:rsidR="00875372" w:rsidRDefault="00875372" w:rsidP="00095D98">
            <w:pPr>
              <w:rPr>
                <w:rFonts w:cstheme="minorHAnsi"/>
                <w:sz w:val="28"/>
                <w:szCs w:val="28"/>
              </w:rPr>
            </w:pPr>
            <w:r>
              <w:rPr>
                <w:rFonts w:ascii="Courier" w:hAnsi="Courier" w:cs="Courier"/>
                <w:color w:val="auto"/>
                <w:sz w:val="26"/>
                <w:szCs w:val="26"/>
                <w:lang w:val="en-GB" w:bidi="ar-SA"/>
              </w:rPr>
              <w:t>Accept</w:t>
            </w:r>
          </w:p>
        </w:tc>
        <w:tc>
          <w:tcPr>
            <w:tcW w:w="3575" w:type="dxa"/>
          </w:tcPr>
          <w:p w14:paraId="74831237" w14:textId="77777777" w:rsidR="00875372" w:rsidRDefault="00875372" w:rsidP="00095D98">
            <w:pPr>
              <w:rPr>
                <w:rFonts w:cstheme="minorHAnsi"/>
                <w:sz w:val="28"/>
                <w:szCs w:val="28"/>
              </w:rPr>
            </w:pPr>
            <w:r>
              <w:rPr>
                <w:rFonts w:cstheme="minorHAnsi"/>
                <w:sz w:val="28"/>
                <w:szCs w:val="28"/>
              </w:rPr>
              <w:t>String</w:t>
            </w:r>
          </w:p>
        </w:tc>
        <w:tc>
          <w:tcPr>
            <w:tcW w:w="3985" w:type="dxa"/>
          </w:tcPr>
          <w:p w14:paraId="635EB167" w14:textId="77777777" w:rsidR="00875372" w:rsidRDefault="00875372" w:rsidP="00095D98">
            <w:pPr>
              <w:rPr>
                <w:rFonts w:cstheme="minorHAnsi"/>
                <w:sz w:val="28"/>
                <w:szCs w:val="28"/>
              </w:rPr>
            </w:pPr>
            <w:r>
              <w:rPr>
                <w:rFonts w:ascii="Courier" w:hAnsi="Courier" w:cs="Courier"/>
                <w:color w:val="auto"/>
                <w:sz w:val="26"/>
                <w:szCs w:val="26"/>
                <w:lang w:val="en-GB" w:bidi="ar-SA"/>
              </w:rPr>
              <w:t>application/json</w:t>
            </w:r>
            <w:r>
              <w:rPr>
                <w:rFonts w:ascii="Verdana" w:hAnsi="Verdana" w:cs="Verdana"/>
                <w:color w:val="auto"/>
                <w:sz w:val="26"/>
                <w:szCs w:val="26"/>
                <w:lang w:val="en-GB" w:bidi="ar-SA"/>
              </w:rPr>
              <w:t xml:space="preserve"> (default)</w:t>
            </w:r>
          </w:p>
        </w:tc>
      </w:tr>
    </w:tbl>
    <w:p w14:paraId="27808DE3" w14:textId="77777777" w:rsidR="00875372" w:rsidRDefault="00875372" w:rsidP="00875372">
      <w:pPr>
        <w:rPr>
          <w:rFonts w:cstheme="minorHAnsi"/>
          <w:sz w:val="28"/>
          <w:szCs w:val="28"/>
        </w:rPr>
      </w:pPr>
    </w:p>
    <w:p w14:paraId="09D008C5" w14:textId="77777777" w:rsidR="00875372" w:rsidRDefault="00875372" w:rsidP="00875372">
      <w:pPr>
        <w:rPr>
          <w:rFonts w:cstheme="minorHAnsi"/>
          <w:sz w:val="28"/>
          <w:szCs w:val="28"/>
        </w:rPr>
      </w:pPr>
      <w:r>
        <w:rPr>
          <w:rFonts w:ascii="Verdana" w:hAnsi="Verdana" w:cs="Verdana"/>
          <w:b/>
          <w:bCs/>
          <w:color w:val="auto"/>
          <w:sz w:val="28"/>
          <w:szCs w:val="28"/>
          <w:lang w:val="en-GB" w:bidi="ar-SA"/>
        </w:rPr>
        <w:t>Request Parameters</w:t>
      </w:r>
    </w:p>
    <w:tbl>
      <w:tblPr>
        <w:tblStyle w:val="TableGrid"/>
        <w:tblW w:w="0" w:type="auto"/>
        <w:tblLook w:val="04A0" w:firstRow="1" w:lastRow="0" w:firstColumn="1" w:lastColumn="0" w:noHBand="0" w:noVBand="1"/>
      </w:tblPr>
      <w:tblGrid>
        <w:gridCol w:w="2245"/>
        <w:gridCol w:w="3538"/>
        <w:gridCol w:w="3954"/>
      </w:tblGrid>
      <w:tr w:rsidR="00875372" w14:paraId="377481CC" w14:textId="77777777" w:rsidTr="00095D98">
        <w:tc>
          <w:tcPr>
            <w:tcW w:w="2245" w:type="dxa"/>
          </w:tcPr>
          <w:p w14:paraId="0CED361A" w14:textId="77777777" w:rsidR="00875372" w:rsidRPr="00B51B78" w:rsidRDefault="00875372" w:rsidP="00095D98">
            <w:pPr>
              <w:rPr>
                <w:rFonts w:cstheme="minorHAnsi"/>
                <w:b/>
                <w:sz w:val="28"/>
                <w:szCs w:val="28"/>
              </w:rPr>
            </w:pPr>
            <w:r>
              <w:rPr>
                <w:rFonts w:cstheme="minorHAnsi"/>
                <w:b/>
                <w:sz w:val="28"/>
                <w:szCs w:val="28"/>
              </w:rPr>
              <w:t>Parameter Name</w:t>
            </w:r>
          </w:p>
        </w:tc>
        <w:tc>
          <w:tcPr>
            <w:tcW w:w="3538" w:type="dxa"/>
          </w:tcPr>
          <w:p w14:paraId="03413055" w14:textId="77777777" w:rsidR="00875372" w:rsidRPr="00B51B78" w:rsidRDefault="00875372" w:rsidP="00095D98">
            <w:pPr>
              <w:rPr>
                <w:rFonts w:cstheme="minorHAnsi"/>
                <w:b/>
                <w:sz w:val="28"/>
                <w:szCs w:val="28"/>
              </w:rPr>
            </w:pPr>
            <w:r w:rsidRPr="00B51B78">
              <w:rPr>
                <w:rFonts w:cstheme="minorHAnsi"/>
                <w:b/>
                <w:sz w:val="28"/>
                <w:szCs w:val="28"/>
              </w:rPr>
              <w:t>type</w:t>
            </w:r>
          </w:p>
        </w:tc>
        <w:tc>
          <w:tcPr>
            <w:tcW w:w="3954" w:type="dxa"/>
          </w:tcPr>
          <w:p w14:paraId="76E7D8C9" w14:textId="77777777" w:rsidR="00875372" w:rsidRPr="00B51B78" w:rsidRDefault="00875372" w:rsidP="00095D98">
            <w:pPr>
              <w:rPr>
                <w:rFonts w:cstheme="minorHAnsi"/>
                <w:b/>
                <w:sz w:val="28"/>
                <w:szCs w:val="28"/>
              </w:rPr>
            </w:pPr>
            <w:r w:rsidRPr="00B51B78">
              <w:rPr>
                <w:rFonts w:cstheme="minorHAnsi"/>
                <w:b/>
                <w:sz w:val="28"/>
                <w:szCs w:val="28"/>
              </w:rPr>
              <w:t>Description</w:t>
            </w:r>
          </w:p>
        </w:tc>
      </w:tr>
      <w:tr w:rsidR="00875372" w14:paraId="37CF45F3" w14:textId="77777777" w:rsidTr="00095D98">
        <w:tc>
          <w:tcPr>
            <w:tcW w:w="2245" w:type="dxa"/>
          </w:tcPr>
          <w:p w14:paraId="0BA4335F" w14:textId="77777777" w:rsidR="00875372" w:rsidRDefault="00875372" w:rsidP="00095D98">
            <w:pPr>
              <w:rPr>
                <w:rFonts w:cstheme="minorHAnsi"/>
                <w:sz w:val="28"/>
                <w:szCs w:val="28"/>
              </w:rPr>
            </w:pPr>
            <w:r>
              <w:rPr>
                <w:rFonts w:ascii="Courier" w:hAnsi="Courier" w:cs="Courier"/>
                <w:i/>
                <w:iCs/>
                <w:color w:val="auto"/>
                <w:sz w:val="26"/>
                <w:szCs w:val="26"/>
                <w:lang w:val="en-GB" w:bidi="ar-SA"/>
              </w:rPr>
              <w:t>token</w:t>
            </w:r>
          </w:p>
        </w:tc>
        <w:tc>
          <w:tcPr>
            <w:tcW w:w="3538" w:type="dxa"/>
          </w:tcPr>
          <w:p w14:paraId="35538932" w14:textId="77777777" w:rsidR="00875372" w:rsidRDefault="00875372" w:rsidP="00095D98">
            <w:pPr>
              <w:rPr>
                <w:rFonts w:cstheme="minorHAnsi"/>
                <w:sz w:val="28"/>
                <w:szCs w:val="28"/>
              </w:rPr>
            </w:pPr>
            <w:r>
              <w:rPr>
                <w:rFonts w:cstheme="minorHAnsi"/>
                <w:sz w:val="28"/>
                <w:szCs w:val="28"/>
              </w:rPr>
              <w:t>String</w:t>
            </w:r>
          </w:p>
        </w:tc>
        <w:tc>
          <w:tcPr>
            <w:tcW w:w="3954" w:type="dxa"/>
          </w:tcPr>
          <w:p w14:paraId="60C31A27" w14:textId="77777777" w:rsidR="00875372" w:rsidRDefault="00875372" w:rsidP="00095D98">
            <w:pPr>
              <w:rPr>
                <w:rFonts w:cstheme="minorHAnsi"/>
                <w:sz w:val="28"/>
                <w:szCs w:val="28"/>
              </w:rPr>
            </w:pPr>
            <w:r>
              <w:rPr>
                <w:rFonts w:ascii="Verdana" w:hAnsi="Verdana" w:cs="Verdana"/>
                <w:color w:val="auto"/>
                <w:sz w:val="26"/>
                <w:szCs w:val="26"/>
                <w:lang w:val="en-GB" w:bidi="ar-SA"/>
              </w:rPr>
              <w:t>The user's access token</w:t>
            </w:r>
          </w:p>
        </w:tc>
      </w:tr>
      <w:tr w:rsidR="00875372" w14:paraId="73CA9C7C" w14:textId="77777777" w:rsidTr="00095D98">
        <w:tc>
          <w:tcPr>
            <w:tcW w:w="2245" w:type="dxa"/>
          </w:tcPr>
          <w:p w14:paraId="25BB57D1" w14:textId="77777777" w:rsidR="00875372" w:rsidRDefault="00875372" w:rsidP="00095D98">
            <w:pPr>
              <w:rPr>
                <w:rFonts w:ascii="Courier" w:hAnsi="Courier" w:cs="Courier"/>
                <w:color w:val="auto"/>
                <w:sz w:val="26"/>
                <w:szCs w:val="26"/>
                <w:lang w:val="en-GB" w:bidi="ar-SA"/>
              </w:rPr>
            </w:pPr>
          </w:p>
        </w:tc>
        <w:tc>
          <w:tcPr>
            <w:tcW w:w="3538" w:type="dxa"/>
          </w:tcPr>
          <w:p w14:paraId="1F24ACEB" w14:textId="77777777" w:rsidR="00875372" w:rsidRDefault="00875372" w:rsidP="00095D98">
            <w:pPr>
              <w:rPr>
                <w:rFonts w:cstheme="minorHAnsi"/>
                <w:sz w:val="28"/>
                <w:szCs w:val="28"/>
              </w:rPr>
            </w:pPr>
          </w:p>
        </w:tc>
        <w:tc>
          <w:tcPr>
            <w:tcW w:w="3954" w:type="dxa"/>
          </w:tcPr>
          <w:p w14:paraId="5D0A6B7E" w14:textId="77777777" w:rsidR="00875372" w:rsidRDefault="00875372" w:rsidP="00095D98">
            <w:pPr>
              <w:rPr>
                <w:rFonts w:ascii="Verdana" w:hAnsi="Verdana" w:cs="Verdana"/>
                <w:color w:val="auto"/>
                <w:sz w:val="26"/>
                <w:szCs w:val="26"/>
                <w:lang w:val="en-GB" w:bidi="ar-SA"/>
              </w:rPr>
            </w:pPr>
          </w:p>
        </w:tc>
      </w:tr>
    </w:tbl>
    <w:p w14:paraId="3EE22779" w14:textId="77777777" w:rsidR="00875372" w:rsidRDefault="00875372" w:rsidP="00875372">
      <w:pPr>
        <w:rPr>
          <w:rFonts w:cstheme="minorHAnsi"/>
          <w:sz w:val="28"/>
          <w:szCs w:val="28"/>
        </w:rPr>
      </w:pPr>
    </w:p>
    <w:p w14:paraId="0511327D" w14:textId="77777777" w:rsidR="00875372" w:rsidRDefault="00875372" w:rsidP="00875372">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Response Codes</w:t>
      </w:r>
    </w:p>
    <w:p w14:paraId="7FCA9D9A" w14:textId="77777777" w:rsidR="00875372" w:rsidRDefault="00875372" w:rsidP="00875372">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Successful responses return the following status codes:</w:t>
      </w:r>
    </w:p>
    <w:p w14:paraId="1B0D25FE" w14:textId="77777777" w:rsidR="00875372" w:rsidRDefault="00875372" w:rsidP="00875372">
      <w:pPr>
        <w:widowControl w:val="0"/>
        <w:autoSpaceDE w:val="0"/>
        <w:autoSpaceDN w:val="0"/>
        <w:adjustRightInd w:val="0"/>
        <w:spacing w:after="0" w:line="240" w:lineRule="auto"/>
        <w:rPr>
          <w:rFonts w:ascii="Verdana" w:hAnsi="Verdana" w:cs="Verdana"/>
          <w:color w:val="auto"/>
          <w:sz w:val="26"/>
          <w:szCs w:val="26"/>
          <w:lang w:val="en-GB" w:bidi="ar-SA"/>
        </w:rPr>
      </w:pPr>
      <w:r>
        <w:rPr>
          <w:rFonts w:ascii="Courier" w:hAnsi="Courier" w:cs="Courier"/>
          <w:color w:val="auto"/>
          <w:sz w:val="26"/>
          <w:szCs w:val="26"/>
          <w:lang w:val="en-GB" w:bidi="ar-SA"/>
        </w:rPr>
        <w:t>200</w:t>
      </w:r>
    </w:p>
    <w:p w14:paraId="62773D4A" w14:textId="77777777" w:rsidR="00875372" w:rsidRDefault="00875372" w:rsidP="00875372">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Failed operations return the following status codes:</w:t>
      </w:r>
    </w:p>
    <w:p w14:paraId="2D00D1CD" w14:textId="28607F26" w:rsidR="00875372" w:rsidRPr="00875372" w:rsidRDefault="00875372" w:rsidP="00875372">
      <w:pPr>
        <w:rPr>
          <w:rFonts w:ascii="Courier" w:hAnsi="Courier" w:cs="Courier"/>
          <w:color w:val="auto"/>
          <w:sz w:val="26"/>
          <w:szCs w:val="26"/>
          <w:lang w:val="en-GB" w:bidi="ar-SA"/>
        </w:rPr>
      </w:pPr>
      <w:r>
        <w:rPr>
          <w:rFonts w:ascii="Courier" w:hAnsi="Courier" w:cs="Courier"/>
          <w:color w:val="auto"/>
          <w:sz w:val="26"/>
          <w:szCs w:val="26"/>
          <w:lang w:val="en-GB" w:bidi="ar-SA"/>
        </w:rPr>
        <w:t>400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401</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406</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502</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503</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504</w:t>
      </w:r>
    </w:p>
    <w:p w14:paraId="137D77BF" w14:textId="77777777" w:rsidR="00875372" w:rsidRDefault="00875372" w:rsidP="00875372">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Sample Request and Response</w:t>
      </w:r>
    </w:p>
    <w:p w14:paraId="5543CBBA" w14:textId="0F3E394E" w:rsidR="00875372" w:rsidRDefault="00875372" w:rsidP="0087537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lastRenderedPageBreak/>
        <w:t>DELETE http://api.example.com/oauth2/sessions/3dc671c0104e4c2794a6e06057d836fd?token=ADtlQ5HV5xGLkrP-6itUgA6jSKSwV0mLD7bx8JI76pxOGiSElbConnection: keep-alive</w:t>
      </w:r>
    </w:p>
    <w:p w14:paraId="24EB93AF" w14:textId="77777777" w:rsidR="00875372" w:rsidRDefault="00875372" w:rsidP="0087537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Accept: application/json</w:t>
      </w:r>
    </w:p>
    <w:p w14:paraId="7C8D76BD" w14:textId="77777777" w:rsidR="00875372" w:rsidRDefault="00875372" w:rsidP="00875372">
      <w:pPr>
        <w:widowControl w:val="0"/>
        <w:autoSpaceDE w:val="0"/>
        <w:autoSpaceDN w:val="0"/>
        <w:adjustRightInd w:val="0"/>
        <w:spacing w:after="0" w:line="240" w:lineRule="auto"/>
        <w:rPr>
          <w:rFonts w:ascii="Verdana" w:hAnsi="Verdana" w:cs="Verdana"/>
          <w:color w:val="auto"/>
          <w:sz w:val="24"/>
          <w:szCs w:val="24"/>
          <w:lang w:val="en-GB" w:bidi="ar-SA"/>
        </w:rPr>
      </w:pPr>
    </w:p>
    <w:p w14:paraId="5A112C84" w14:textId="77777777" w:rsidR="00875372" w:rsidRDefault="00875372" w:rsidP="00875372">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Example 4. Response</w:t>
      </w:r>
    </w:p>
    <w:p w14:paraId="0BB94A62" w14:textId="77777777" w:rsidR="004727ED" w:rsidRDefault="00875372" w:rsidP="0087537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 xml:space="preserve">204 No Content   </w:t>
      </w:r>
    </w:p>
    <w:p w14:paraId="5D0B23A6" w14:textId="5E67417B" w:rsidR="00875372" w:rsidRDefault="00875372" w:rsidP="0087537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 xml:space="preserve"> </w:t>
      </w:r>
    </w:p>
    <w:p w14:paraId="74235D25" w14:textId="70DA055A" w:rsidR="004727ED" w:rsidRDefault="004727ED" w:rsidP="004727ED">
      <w:pPr>
        <w:rPr>
          <w:rFonts w:cstheme="minorHAnsi"/>
          <w:sz w:val="28"/>
          <w:szCs w:val="28"/>
        </w:rPr>
      </w:pPr>
    </w:p>
    <w:p w14:paraId="14A4BEC9" w14:textId="77777777" w:rsidR="00B51B78" w:rsidRPr="00B51B78" w:rsidRDefault="00B51B78" w:rsidP="00B51B78"/>
    <w:p w14:paraId="72BDA6B1" w14:textId="46742896" w:rsidR="00F60047" w:rsidRDefault="00F60047" w:rsidP="00B51B78">
      <w:pPr>
        <w:pStyle w:val="Heading3"/>
      </w:pPr>
      <w:bookmarkStart w:id="12" w:name="_Toc486338729"/>
      <w:r>
        <w:t>Device:</w:t>
      </w:r>
      <w:bookmarkEnd w:id="12"/>
    </w:p>
    <w:p w14:paraId="7145DDD4" w14:textId="32F26132" w:rsidR="00F60047" w:rsidRDefault="00B20912" w:rsidP="00F60047">
      <w:pPr>
        <w:rPr>
          <w:sz w:val="28"/>
          <w:szCs w:val="28"/>
        </w:rPr>
      </w:pPr>
      <w:r>
        <w:rPr>
          <w:sz w:val="28"/>
          <w:szCs w:val="28"/>
        </w:rPr>
        <w:t xml:space="preserve">Dans cette section, nous aborderons la notion de device. Un device représente un dispositif physique utilisé par un utilisateur à un </w:t>
      </w:r>
      <w:r w:rsidR="003949EF">
        <w:rPr>
          <w:sz w:val="28"/>
          <w:szCs w:val="28"/>
        </w:rPr>
        <w:t>instant</w:t>
      </w:r>
      <w:r>
        <w:rPr>
          <w:sz w:val="28"/>
          <w:szCs w:val="28"/>
        </w:rPr>
        <w:t xml:space="preserve"> donné. Un device peut donc être un téléphone, une borne wifi…</w:t>
      </w:r>
    </w:p>
    <w:p w14:paraId="2E2825C1" w14:textId="3CB86B30" w:rsidR="00B20912" w:rsidRDefault="00095D98" w:rsidP="00F60047">
      <w:pPr>
        <w:rPr>
          <w:rFonts w:cstheme="minorHAnsi"/>
          <w:sz w:val="28"/>
          <w:szCs w:val="28"/>
        </w:rPr>
      </w:pPr>
      <w:r>
        <w:rPr>
          <w:rFonts w:cstheme="minorHAnsi"/>
          <w:sz w:val="28"/>
          <w:szCs w:val="28"/>
        </w:rPr>
        <w:t>U</w:t>
      </w:r>
      <w:r w:rsidR="00152B54">
        <w:rPr>
          <w:rFonts w:cstheme="minorHAnsi"/>
          <w:sz w:val="28"/>
          <w:szCs w:val="28"/>
        </w:rPr>
        <w:t xml:space="preserve">n utilisateur connecté </w:t>
      </w:r>
      <w:r w:rsidR="00196B7A">
        <w:rPr>
          <w:rFonts w:cstheme="minorHAnsi"/>
          <w:sz w:val="28"/>
          <w:szCs w:val="28"/>
        </w:rPr>
        <w:t xml:space="preserve">au serveur </w:t>
      </w:r>
      <w:r w:rsidR="00152B54">
        <w:rPr>
          <w:rFonts w:cstheme="minorHAnsi"/>
          <w:sz w:val="28"/>
          <w:szCs w:val="28"/>
        </w:rPr>
        <w:t>peut cré</w:t>
      </w:r>
      <w:r w:rsidR="00167668">
        <w:rPr>
          <w:rFonts w:cstheme="minorHAnsi"/>
          <w:sz w:val="28"/>
          <w:szCs w:val="28"/>
        </w:rPr>
        <w:t>er un device et récupérer les infos de son device pour éventuellement le mettre à jour.</w:t>
      </w:r>
    </w:p>
    <w:p w14:paraId="6DB96717" w14:textId="68BF92F2" w:rsidR="00152B54" w:rsidRDefault="00152B54" w:rsidP="00F60047">
      <w:pPr>
        <w:rPr>
          <w:rFonts w:cstheme="minorHAnsi"/>
          <w:sz w:val="28"/>
          <w:szCs w:val="28"/>
        </w:rPr>
      </w:pPr>
      <w:r>
        <w:rPr>
          <w:rFonts w:cstheme="minorHAnsi"/>
          <w:sz w:val="28"/>
          <w:szCs w:val="28"/>
        </w:rPr>
        <w:t>Pas de notion de suppression pour l’instant.</w:t>
      </w:r>
    </w:p>
    <w:p w14:paraId="45DE391A" w14:textId="777DB973" w:rsidR="00152B54" w:rsidRDefault="00152B54" w:rsidP="00152B54">
      <w:pPr>
        <w:pStyle w:val="Heading4"/>
      </w:pPr>
      <w:r>
        <w:t>Create</w:t>
      </w:r>
      <w:r w:rsidR="004914DD">
        <w:t>/Update</w:t>
      </w:r>
      <w:r>
        <w:t>:</w:t>
      </w:r>
    </w:p>
    <w:p w14:paraId="79417B66" w14:textId="77777777" w:rsidR="00152B54" w:rsidRPr="00B51B78" w:rsidRDefault="00152B54" w:rsidP="00152B54">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Description</w:t>
      </w:r>
    </w:p>
    <w:p w14:paraId="6027F9E7" w14:textId="2CA05E7D" w:rsidR="00152B54" w:rsidRPr="00B51B78" w:rsidRDefault="00152B54" w:rsidP="00152B54">
      <w:pPr>
        <w:widowControl w:val="0"/>
        <w:autoSpaceDE w:val="0"/>
        <w:autoSpaceDN w:val="0"/>
        <w:adjustRightInd w:val="0"/>
        <w:spacing w:after="0" w:line="240" w:lineRule="auto"/>
        <w:rPr>
          <w:rFonts w:ascii="Verdana" w:hAnsi="Verdana" w:cs="Verdana"/>
          <w:color w:val="auto"/>
          <w:sz w:val="24"/>
          <w:szCs w:val="24"/>
          <w:lang w:val="en-GB" w:bidi="ar-SA"/>
        </w:rPr>
      </w:pPr>
      <w:r w:rsidRPr="00B51B78">
        <w:rPr>
          <w:rFonts w:ascii="Verdana" w:hAnsi="Verdana" w:cs="Verdana"/>
          <w:color w:val="auto"/>
          <w:sz w:val="24"/>
          <w:szCs w:val="24"/>
          <w:lang w:val="en-GB" w:bidi="ar-SA"/>
        </w:rPr>
        <w:t xml:space="preserve">Creates </w:t>
      </w:r>
      <w:r w:rsidR="004914DD">
        <w:rPr>
          <w:rFonts w:ascii="Verdana" w:hAnsi="Verdana" w:cs="Verdana"/>
          <w:color w:val="auto"/>
          <w:sz w:val="24"/>
          <w:szCs w:val="24"/>
          <w:lang w:val="en-GB" w:bidi="ar-SA"/>
        </w:rPr>
        <w:t xml:space="preserve">or update </w:t>
      </w:r>
      <w:r w:rsidRPr="00B51B78">
        <w:rPr>
          <w:rFonts w:ascii="Verdana" w:hAnsi="Verdana" w:cs="Verdana"/>
          <w:color w:val="auto"/>
          <w:sz w:val="24"/>
          <w:szCs w:val="24"/>
          <w:lang w:val="en-GB" w:bidi="ar-SA"/>
        </w:rPr>
        <w:t xml:space="preserve">a </w:t>
      </w:r>
      <w:r w:rsidR="00196B7A">
        <w:rPr>
          <w:rFonts w:ascii="Verdana" w:hAnsi="Verdana" w:cs="Verdana"/>
          <w:color w:val="auto"/>
          <w:sz w:val="24"/>
          <w:szCs w:val="24"/>
          <w:lang w:val="en-GB" w:bidi="ar-SA"/>
        </w:rPr>
        <w:t>devi</w:t>
      </w:r>
      <w:r>
        <w:rPr>
          <w:rFonts w:ascii="Verdana" w:hAnsi="Verdana" w:cs="Verdana"/>
          <w:color w:val="auto"/>
          <w:sz w:val="24"/>
          <w:szCs w:val="24"/>
          <w:lang w:val="en-GB" w:bidi="ar-SA"/>
        </w:rPr>
        <w:t>ce</w:t>
      </w:r>
      <w:r w:rsidR="004914DD">
        <w:rPr>
          <w:rFonts w:ascii="Verdana" w:hAnsi="Verdana" w:cs="Verdana"/>
          <w:color w:val="auto"/>
          <w:sz w:val="24"/>
          <w:szCs w:val="24"/>
          <w:lang w:val="en-GB" w:bidi="ar-SA"/>
        </w:rPr>
        <w:t xml:space="preserve"> (if it already exist</w:t>
      </w:r>
      <w:r w:rsidR="00F64474">
        <w:rPr>
          <w:rFonts w:ascii="Verdana" w:hAnsi="Verdana" w:cs="Verdana"/>
          <w:color w:val="auto"/>
          <w:sz w:val="24"/>
          <w:szCs w:val="24"/>
          <w:lang w:val="en-GB" w:bidi="ar-SA"/>
        </w:rPr>
        <w:t>s</w:t>
      </w:r>
      <w:r w:rsidR="004914DD">
        <w:rPr>
          <w:rFonts w:ascii="Verdana" w:hAnsi="Verdana" w:cs="Verdana"/>
          <w:color w:val="auto"/>
          <w:sz w:val="24"/>
          <w:szCs w:val="24"/>
          <w:lang w:val="en-GB" w:bidi="ar-SA"/>
        </w:rPr>
        <w:t xml:space="preserve"> in the system)</w:t>
      </w:r>
      <w:r w:rsidRPr="00B51B78">
        <w:rPr>
          <w:rFonts w:ascii="Verdana" w:hAnsi="Verdana" w:cs="Verdana"/>
          <w:color w:val="auto"/>
          <w:sz w:val="24"/>
          <w:szCs w:val="24"/>
          <w:lang w:val="en-GB" w:bidi="ar-SA"/>
        </w:rPr>
        <w:t xml:space="preserve"> for the user in the system and returns a </w:t>
      </w:r>
      <w:r>
        <w:rPr>
          <w:rFonts w:ascii="Verdana" w:hAnsi="Verdana" w:cs="Verdana"/>
          <w:color w:val="auto"/>
          <w:sz w:val="24"/>
          <w:szCs w:val="24"/>
          <w:lang w:val="en-GB" w:bidi="ar-SA"/>
        </w:rPr>
        <w:t>device id</w:t>
      </w:r>
      <w:r w:rsidRPr="00B51B78">
        <w:rPr>
          <w:rFonts w:ascii="Verdana" w:hAnsi="Verdana" w:cs="Verdana"/>
          <w:color w:val="auto"/>
          <w:sz w:val="24"/>
          <w:szCs w:val="24"/>
          <w:lang w:val="en-GB" w:bidi="ar-SA"/>
        </w:rPr>
        <w:t xml:space="preserve">. </w:t>
      </w:r>
      <w:r w:rsidR="00F64474">
        <w:rPr>
          <w:rFonts w:ascii="Verdana" w:hAnsi="Verdana" w:cs="Verdana"/>
          <w:color w:val="auto"/>
          <w:sz w:val="24"/>
          <w:szCs w:val="24"/>
          <w:lang w:val="en-GB" w:bidi="ar-SA"/>
        </w:rPr>
        <w:t xml:space="preserve"> This device will become</w:t>
      </w:r>
      <w:r w:rsidR="00D84F13">
        <w:rPr>
          <w:rFonts w:ascii="Verdana" w:hAnsi="Verdana" w:cs="Verdana"/>
          <w:color w:val="auto"/>
          <w:sz w:val="24"/>
          <w:szCs w:val="24"/>
          <w:lang w:val="en-GB" w:bidi="ar-SA"/>
        </w:rPr>
        <w:t xml:space="preserve"> the current device for the user.</w:t>
      </w:r>
    </w:p>
    <w:p w14:paraId="78AB0AE0" w14:textId="77777777" w:rsidR="00152B54" w:rsidRPr="00B51B78" w:rsidRDefault="00152B54" w:rsidP="00152B54">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HTTP Method</w:t>
      </w:r>
    </w:p>
    <w:p w14:paraId="54CD2C29" w14:textId="77777777" w:rsidR="00152B54" w:rsidRPr="00B51B78" w:rsidRDefault="00152B54" w:rsidP="00152B54">
      <w:pPr>
        <w:widowControl w:val="0"/>
        <w:autoSpaceDE w:val="0"/>
        <w:autoSpaceDN w:val="0"/>
        <w:adjustRightInd w:val="0"/>
        <w:spacing w:after="0" w:line="240" w:lineRule="auto"/>
        <w:rPr>
          <w:rFonts w:ascii="Verdana" w:hAnsi="Verdana" w:cs="Verdana"/>
          <w:color w:val="auto"/>
          <w:sz w:val="24"/>
          <w:szCs w:val="24"/>
          <w:lang w:val="en-GB" w:bidi="ar-SA"/>
        </w:rPr>
      </w:pPr>
      <w:r w:rsidRPr="00B51B78">
        <w:rPr>
          <w:rFonts w:ascii="Verdana" w:hAnsi="Verdana" w:cs="Verdana"/>
          <w:color w:val="auto"/>
          <w:sz w:val="24"/>
          <w:szCs w:val="24"/>
          <w:lang w:val="en-GB" w:bidi="ar-SA"/>
        </w:rPr>
        <w:t>POST</w:t>
      </w:r>
    </w:p>
    <w:p w14:paraId="5E23F33D" w14:textId="77777777" w:rsidR="00152B54" w:rsidRPr="00B51B78" w:rsidRDefault="00152B54" w:rsidP="00152B54">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URI Structure</w:t>
      </w:r>
    </w:p>
    <w:p w14:paraId="24375CE7" w14:textId="34063DED" w:rsidR="00152B54" w:rsidRPr="00B51B78" w:rsidRDefault="00152B54" w:rsidP="00152B54">
      <w:pPr>
        <w:widowControl w:val="0"/>
        <w:autoSpaceDE w:val="0"/>
        <w:autoSpaceDN w:val="0"/>
        <w:adjustRightInd w:val="0"/>
        <w:spacing w:after="0" w:line="240" w:lineRule="auto"/>
        <w:rPr>
          <w:rFonts w:ascii="Verdana" w:hAnsi="Verdana" w:cs="Verdana"/>
          <w:color w:val="auto"/>
          <w:sz w:val="24"/>
          <w:szCs w:val="24"/>
          <w:lang w:val="en-GB" w:bidi="ar-SA"/>
        </w:rPr>
      </w:pPr>
      <w:r w:rsidRPr="00B51B78">
        <w:rPr>
          <w:rFonts w:ascii="Courier" w:hAnsi="Courier" w:cs="Courier"/>
          <w:color w:val="auto"/>
          <w:sz w:val="24"/>
          <w:szCs w:val="24"/>
          <w:lang w:val="en-GB" w:bidi="ar-SA"/>
        </w:rPr>
        <w:t>/</w:t>
      </w:r>
      <w:r w:rsidR="00196B7A">
        <w:rPr>
          <w:rFonts w:ascii="Courier" w:hAnsi="Courier" w:cs="Courier"/>
          <w:i/>
          <w:iCs/>
          <w:color w:val="auto"/>
          <w:sz w:val="26"/>
          <w:szCs w:val="26"/>
          <w:lang w:val="en-GB" w:bidi="ar-SA"/>
        </w:rPr>
        <w:t>{userId}</w:t>
      </w:r>
      <w:r w:rsidRPr="00B51B78">
        <w:rPr>
          <w:rFonts w:ascii="Courier" w:hAnsi="Courier" w:cs="Courier"/>
          <w:color w:val="auto"/>
          <w:sz w:val="24"/>
          <w:szCs w:val="24"/>
          <w:lang w:val="en-GB" w:bidi="ar-SA"/>
        </w:rPr>
        <w:t>/</w:t>
      </w:r>
      <w:r>
        <w:rPr>
          <w:rFonts w:ascii="Courier" w:hAnsi="Courier" w:cs="Courier"/>
          <w:color w:val="auto"/>
          <w:sz w:val="24"/>
          <w:szCs w:val="24"/>
          <w:lang w:val="en-GB" w:bidi="ar-SA"/>
        </w:rPr>
        <w:t>device</w:t>
      </w:r>
    </w:p>
    <w:p w14:paraId="7AF3D96A" w14:textId="77777777" w:rsidR="00152B54" w:rsidRPr="00B51B78" w:rsidRDefault="00152B54" w:rsidP="00152B54">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Authentication</w:t>
      </w:r>
    </w:p>
    <w:p w14:paraId="77E8ACFE" w14:textId="1B36B4B3" w:rsidR="00152B54" w:rsidRPr="00B51B78" w:rsidRDefault="00152B54" w:rsidP="00152B54">
      <w:pPr>
        <w:widowControl w:val="0"/>
        <w:autoSpaceDE w:val="0"/>
        <w:autoSpaceDN w:val="0"/>
        <w:adjustRightInd w:val="0"/>
        <w:spacing w:after="0" w:line="240" w:lineRule="auto"/>
        <w:rPr>
          <w:rFonts w:ascii="Verdana" w:hAnsi="Verdana" w:cs="Verdana"/>
          <w:color w:val="auto"/>
          <w:sz w:val="24"/>
          <w:szCs w:val="24"/>
          <w:lang w:val="en-GB" w:bidi="ar-SA"/>
        </w:rPr>
      </w:pPr>
      <w:r w:rsidRPr="00B51B78">
        <w:rPr>
          <w:rFonts w:ascii="Verdana" w:hAnsi="Verdana" w:cs="Verdana"/>
          <w:color w:val="auto"/>
          <w:sz w:val="24"/>
          <w:szCs w:val="24"/>
          <w:lang w:val="en-GB" w:bidi="ar-SA"/>
        </w:rPr>
        <w:t>This call requires authentication.</w:t>
      </w:r>
    </w:p>
    <w:p w14:paraId="34418549" w14:textId="77777777" w:rsidR="00152B54" w:rsidRDefault="00152B54" w:rsidP="00152B54">
      <w:pPr>
        <w:rPr>
          <w:rFonts w:cstheme="minorHAnsi"/>
          <w:sz w:val="28"/>
          <w:szCs w:val="28"/>
        </w:rPr>
      </w:pPr>
      <w:r>
        <w:rPr>
          <w:rFonts w:ascii="Verdana" w:hAnsi="Verdana" w:cs="Verdana"/>
          <w:b/>
          <w:bCs/>
          <w:color w:val="auto"/>
          <w:sz w:val="28"/>
          <w:szCs w:val="28"/>
          <w:lang w:val="en-GB" w:bidi="ar-SA"/>
        </w:rPr>
        <w:t>Request Headers</w:t>
      </w:r>
    </w:p>
    <w:tbl>
      <w:tblPr>
        <w:tblStyle w:val="TableGrid"/>
        <w:tblW w:w="0" w:type="auto"/>
        <w:tblLook w:val="04A0" w:firstRow="1" w:lastRow="0" w:firstColumn="1" w:lastColumn="0" w:noHBand="0" w:noVBand="1"/>
      </w:tblPr>
      <w:tblGrid>
        <w:gridCol w:w="2245"/>
        <w:gridCol w:w="3533"/>
        <w:gridCol w:w="3959"/>
      </w:tblGrid>
      <w:tr w:rsidR="00152B54" w14:paraId="6C98A113" w14:textId="77777777" w:rsidTr="009F4ABE">
        <w:tc>
          <w:tcPr>
            <w:tcW w:w="2177" w:type="dxa"/>
          </w:tcPr>
          <w:p w14:paraId="50A3027B" w14:textId="77777777" w:rsidR="00152B54" w:rsidRPr="00B51B78" w:rsidRDefault="00152B54" w:rsidP="009F4ABE">
            <w:pPr>
              <w:rPr>
                <w:rFonts w:cstheme="minorHAnsi"/>
                <w:b/>
                <w:sz w:val="28"/>
                <w:szCs w:val="28"/>
              </w:rPr>
            </w:pPr>
            <w:r w:rsidRPr="00B51B78">
              <w:rPr>
                <w:rFonts w:cstheme="minorHAnsi"/>
                <w:b/>
                <w:sz w:val="28"/>
                <w:szCs w:val="28"/>
              </w:rPr>
              <w:t>HeaderName</w:t>
            </w:r>
          </w:p>
        </w:tc>
        <w:tc>
          <w:tcPr>
            <w:tcW w:w="3575" w:type="dxa"/>
          </w:tcPr>
          <w:p w14:paraId="18A31508" w14:textId="77777777" w:rsidR="00152B54" w:rsidRPr="00B51B78" w:rsidRDefault="00152B54" w:rsidP="009F4ABE">
            <w:pPr>
              <w:rPr>
                <w:rFonts w:cstheme="minorHAnsi"/>
                <w:b/>
                <w:sz w:val="28"/>
                <w:szCs w:val="28"/>
              </w:rPr>
            </w:pPr>
            <w:r w:rsidRPr="00B51B78">
              <w:rPr>
                <w:rFonts w:cstheme="minorHAnsi"/>
                <w:b/>
                <w:sz w:val="28"/>
                <w:szCs w:val="28"/>
              </w:rPr>
              <w:t>type</w:t>
            </w:r>
          </w:p>
        </w:tc>
        <w:tc>
          <w:tcPr>
            <w:tcW w:w="3985" w:type="dxa"/>
          </w:tcPr>
          <w:p w14:paraId="436AA068" w14:textId="77777777" w:rsidR="00152B54" w:rsidRPr="00B51B78" w:rsidRDefault="00152B54" w:rsidP="009F4ABE">
            <w:pPr>
              <w:rPr>
                <w:rFonts w:cstheme="minorHAnsi"/>
                <w:b/>
                <w:sz w:val="28"/>
                <w:szCs w:val="28"/>
              </w:rPr>
            </w:pPr>
            <w:r w:rsidRPr="00B51B78">
              <w:rPr>
                <w:rFonts w:cstheme="minorHAnsi"/>
                <w:b/>
                <w:sz w:val="28"/>
                <w:szCs w:val="28"/>
              </w:rPr>
              <w:t>Description</w:t>
            </w:r>
          </w:p>
        </w:tc>
      </w:tr>
      <w:tr w:rsidR="00152B54" w14:paraId="4CB4F75F" w14:textId="77777777" w:rsidTr="009F4ABE">
        <w:tc>
          <w:tcPr>
            <w:tcW w:w="2177" w:type="dxa"/>
          </w:tcPr>
          <w:p w14:paraId="36685A4D" w14:textId="77777777" w:rsidR="00152B54" w:rsidRDefault="00152B54" w:rsidP="009F4ABE">
            <w:pPr>
              <w:rPr>
                <w:rFonts w:cstheme="minorHAnsi"/>
                <w:sz w:val="28"/>
                <w:szCs w:val="28"/>
              </w:rPr>
            </w:pPr>
            <w:r>
              <w:rPr>
                <w:rFonts w:ascii="Courier" w:hAnsi="Courier" w:cs="Courier"/>
                <w:color w:val="auto"/>
                <w:sz w:val="26"/>
                <w:szCs w:val="26"/>
                <w:lang w:val="en-GB" w:bidi="ar-SA"/>
              </w:rPr>
              <w:t>Accept</w:t>
            </w:r>
          </w:p>
        </w:tc>
        <w:tc>
          <w:tcPr>
            <w:tcW w:w="3575" w:type="dxa"/>
          </w:tcPr>
          <w:p w14:paraId="5C5D1450" w14:textId="77777777" w:rsidR="00152B54" w:rsidRDefault="00152B54" w:rsidP="009F4ABE">
            <w:pPr>
              <w:rPr>
                <w:rFonts w:cstheme="minorHAnsi"/>
                <w:sz w:val="28"/>
                <w:szCs w:val="28"/>
              </w:rPr>
            </w:pPr>
            <w:r>
              <w:rPr>
                <w:rFonts w:cstheme="minorHAnsi"/>
                <w:sz w:val="28"/>
                <w:szCs w:val="28"/>
              </w:rPr>
              <w:t>String</w:t>
            </w:r>
          </w:p>
        </w:tc>
        <w:tc>
          <w:tcPr>
            <w:tcW w:w="3985" w:type="dxa"/>
          </w:tcPr>
          <w:p w14:paraId="79E120D1" w14:textId="77777777" w:rsidR="00152B54" w:rsidRDefault="00152B54" w:rsidP="009F4ABE">
            <w:pPr>
              <w:rPr>
                <w:rFonts w:cstheme="minorHAnsi"/>
                <w:sz w:val="28"/>
                <w:szCs w:val="28"/>
              </w:rPr>
            </w:pPr>
            <w:r>
              <w:rPr>
                <w:rFonts w:ascii="Courier" w:hAnsi="Courier" w:cs="Courier"/>
                <w:color w:val="auto"/>
                <w:sz w:val="26"/>
                <w:szCs w:val="26"/>
                <w:lang w:val="en-GB" w:bidi="ar-SA"/>
              </w:rPr>
              <w:t>application/json</w:t>
            </w:r>
            <w:r>
              <w:rPr>
                <w:rFonts w:ascii="Verdana" w:hAnsi="Verdana" w:cs="Verdana"/>
                <w:color w:val="auto"/>
                <w:sz w:val="26"/>
                <w:szCs w:val="26"/>
                <w:lang w:val="en-GB" w:bidi="ar-SA"/>
              </w:rPr>
              <w:t xml:space="preserve"> (default)</w:t>
            </w:r>
          </w:p>
        </w:tc>
      </w:tr>
      <w:tr w:rsidR="00152B54" w14:paraId="4D6076AC" w14:textId="77777777" w:rsidTr="00196B7A">
        <w:trPr>
          <w:trHeight w:val="1289"/>
        </w:trPr>
        <w:tc>
          <w:tcPr>
            <w:tcW w:w="2177" w:type="dxa"/>
          </w:tcPr>
          <w:p w14:paraId="5582E4AE" w14:textId="77777777" w:rsidR="00152B54" w:rsidRDefault="00152B54" w:rsidP="009F4ABE">
            <w:pPr>
              <w:rPr>
                <w:rFonts w:ascii="Courier" w:hAnsi="Courier" w:cs="Courier"/>
                <w:color w:val="auto"/>
                <w:sz w:val="26"/>
                <w:szCs w:val="26"/>
                <w:lang w:val="en-GB" w:bidi="ar-SA"/>
              </w:rPr>
            </w:pPr>
            <w:r>
              <w:rPr>
                <w:rFonts w:ascii="Courier" w:hAnsi="Courier" w:cs="Courier"/>
                <w:color w:val="auto"/>
                <w:sz w:val="26"/>
                <w:szCs w:val="26"/>
                <w:lang w:val="en-GB" w:bidi="ar-SA"/>
              </w:rPr>
              <w:lastRenderedPageBreak/>
              <w:t>Content-Type</w:t>
            </w:r>
          </w:p>
        </w:tc>
        <w:tc>
          <w:tcPr>
            <w:tcW w:w="3575" w:type="dxa"/>
          </w:tcPr>
          <w:p w14:paraId="198BDA01" w14:textId="77777777" w:rsidR="00152B54" w:rsidRDefault="00152B54" w:rsidP="009F4ABE">
            <w:pPr>
              <w:rPr>
                <w:rFonts w:cstheme="minorHAnsi"/>
                <w:sz w:val="28"/>
                <w:szCs w:val="28"/>
              </w:rPr>
            </w:pPr>
            <w:r>
              <w:rPr>
                <w:rFonts w:cstheme="minorHAnsi"/>
                <w:sz w:val="28"/>
                <w:szCs w:val="28"/>
              </w:rPr>
              <w:t>String</w:t>
            </w:r>
          </w:p>
        </w:tc>
        <w:tc>
          <w:tcPr>
            <w:tcW w:w="3985" w:type="dxa"/>
          </w:tcPr>
          <w:p w14:paraId="25371655" w14:textId="77777777" w:rsidR="00152B54" w:rsidRDefault="00152B54" w:rsidP="009F4ABE">
            <w:pPr>
              <w:rPr>
                <w:rFonts w:cstheme="minorHAnsi"/>
                <w:sz w:val="28"/>
                <w:szCs w:val="28"/>
              </w:rPr>
            </w:pPr>
            <w:r>
              <w:rPr>
                <w:rFonts w:ascii="Verdana" w:hAnsi="Verdana" w:cs="Verdana"/>
                <w:color w:val="auto"/>
                <w:sz w:val="26"/>
                <w:szCs w:val="26"/>
                <w:lang w:val="en-GB" w:bidi="ar-SA"/>
              </w:rPr>
              <w:t xml:space="preserve">Specifies the content type of the request body. It must be set to </w:t>
            </w:r>
            <w:r>
              <w:rPr>
                <w:rFonts w:ascii="Courier" w:hAnsi="Courier" w:cs="Courier"/>
                <w:color w:val="auto"/>
                <w:sz w:val="26"/>
                <w:szCs w:val="26"/>
                <w:lang w:val="en-GB" w:bidi="ar-SA"/>
              </w:rPr>
              <w:t>application/x-www-form-urlencoded</w:t>
            </w:r>
          </w:p>
        </w:tc>
      </w:tr>
      <w:tr w:rsidR="00196B7A" w14:paraId="1CCDCECD" w14:textId="77777777" w:rsidTr="009F4ABE">
        <w:tc>
          <w:tcPr>
            <w:tcW w:w="2177" w:type="dxa"/>
          </w:tcPr>
          <w:p w14:paraId="223F41A5" w14:textId="1E8343AD" w:rsidR="00196B7A" w:rsidRDefault="00196B7A" w:rsidP="009F4ABE">
            <w:pPr>
              <w:rPr>
                <w:rFonts w:ascii="Courier" w:hAnsi="Courier" w:cs="Courier"/>
                <w:color w:val="auto"/>
                <w:sz w:val="26"/>
                <w:szCs w:val="26"/>
                <w:lang w:val="en-GB" w:bidi="ar-SA"/>
              </w:rPr>
            </w:pPr>
            <w:r>
              <w:rPr>
                <w:rFonts w:ascii="Courier" w:hAnsi="Courier" w:cs="Courier"/>
                <w:color w:val="auto"/>
                <w:sz w:val="26"/>
                <w:szCs w:val="26"/>
                <w:lang w:val="en-GB" w:bidi="ar-SA"/>
              </w:rPr>
              <w:t>Authorization</w:t>
            </w:r>
          </w:p>
        </w:tc>
        <w:tc>
          <w:tcPr>
            <w:tcW w:w="3575" w:type="dxa"/>
          </w:tcPr>
          <w:p w14:paraId="6FC614C1" w14:textId="05679204" w:rsidR="00196B7A" w:rsidRDefault="00196B7A" w:rsidP="009F4ABE">
            <w:pPr>
              <w:rPr>
                <w:rFonts w:cstheme="minorHAnsi"/>
                <w:sz w:val="28"/>
                <w:szCs w:val="28"/>
              </w:rPr>
            </w:pPr>
            <w:r>
              <w:rPr>
                <w:rFonts w:cstheme="minorHAnsi"/>
                <w:sz w:val="28"/>
                <w:szCs w:val="28"/>
              </w:rPr>
              <w:t>String</w:t>
            </w:r>
          </w:p>
        </w:tc>
        <w:tc>
          <w:tcPr>
            <w:tcW w:w="3985" w:type="dxa"/>
          </w:tcPr>
          <w:p w14:paraId="1D172AB3" w14:textId="71594492" w:rsidR="00196B7A" w:rsidRDefault="00196B7A" w:rsidP="009F4ABE">
            <w:pPr>
              <w:rPr>
                <w:rFonts w:ascii="Verdana" w:hAnsi="Verdana" w:cs="Verdana"/>
                <w:color w:val="auto"/>
                <w:sz w:val="26"/>
                <w:szCs w:val="26"/>
                <w:lang w:val="en-GB" w:bidi="ar-SA"/>
              </w:rPr>
            </w:pPr>
            <w:r>
              <w:rPr>
                <w:rFonts w:ascii="Verdana" w:hAnsi="Verdana" w:cs="Verdana"/>
                <w:color w:val="auto"/>
                <w:sz w:val="26"/>
                <w:szCs w:val="26"/>
                <w:lang w:val="en-GB" w:bidi="ar-SA"/>
              </w:rPr>
              <w:t>User token</w:t>
            </w:r>
          </w:p>
        </w:tc>
      </w:tr>
      <w:tr w:rsidR="00152B54" w14:paraId="791265F2" w14:textId="77777777" w:rsidTr="009F4ABE">
        <w:tc>
          <w:tcPr>
            <w:tcW w:w="2177" w:type="dxa"/>
          </w:tcPr>
          <w:p w14:paraId="08B57C61" w14:textId="77777777" w:rsidR="00152B54" w:rsidRDefault="00152B54" w:rsidP="009F4ABE">
            <w:pPr>
              <w:rPr>
                <w:rFonts w:ascii="Courier" w:hAnsi="Courier" w:cs="Courier"/>
                <w:color w:val="auto"/>
                <w:sz w:val="26"/>
                <w:szCs w:val="26"/>
                <w:lang w:val="en-GB" w:bidi="ar-SA"/>
              </w:rPr>
            </w:pPr>
            <w:r>
              <w:rPr>
                <w:rFonts w:ascii="Courier" w:hAnsi="Courier" w:cs="Courier"/>
                <w:color w:val="auto"/>
                <w:sz w:val="26"/>
                <w:szCs w:val="26"/>
                <w:lang w:val="en-GB" w:bidi="ar-SA"/>
              </w:rPr>
              <w:t>X-Application-Identifier</w:t>
            </w:r>
          </w:p>
        </w:tc>
        <w:tc>
          <w:tcPr>
            <w:tcW w:w="3575" w:type="dxa"/>
          </w:tcPr>
          <w:p w14:paraId="35714B30" w14:textId="77777777" w:rsidR="00152B54" w:rsidRDefault="00152B54" w:rsidP="009F4ABE">
            <w:pPr>
              <w:rPr>
                <w:rFonts w:cstheme="minorHAnsi"/>
                <w:sz w:val="28"/>
                <w:szCs w:val="28"/>
              </w:rPr>
            </w:pPr>
            <w:r>
              <w:rPr>
                <w:rFonts w:cstheme="minorHAnsi"/>
                <w:sz w:val="28"/>
                <w:szCs w:val="28"/>
              </w:rPr>
              <w:t>String (Optional)</w:t>
            </w:r>
          </w:p>
        </w:tc>
        <w:tc>
          <w:tcPr>
            <w:tcW w:w="3985" w:type="dxa"/>
          </w:tcPr>
          <w:p w14:paraId="565E41E2" w14:textId="77777777" w:rsidR="00152B54" w:rsidRDefault="00152B54" w:rsidP="009F4ABE">
            <w:pPr>
              <w:rPr>
                <w:rFonts w:ascii="Verdana" w:hAnsi="Verdana" w:cs="Verdana"/>
                <w:color w:val="auto"/>
                <w:sz w:val="26"/>
                <w:szCs w:val="26"/>
                <w:lang w:val="en-GB" w:bidi="ar-SA"/>
              </w:rPr>
            </w:pPr>
            <w:r>
              <w:rPr>
                <w:rFonts w:ascii="Verdana" w:hAnsi="Verdana" w:cs="Verdana"/>
                <w:color w:val="auto"/>
                <w:sz w:val="26"/>
                <w:szCs w:val="26"/>
                <w:lang w:val="en-GB" w:bidi="ar-SA"/>
              </w:rPr>
              <w:t>Identification of the application</w:t>
            </w:r>
          </w:p>
        </w:tc>
      </w:tr>
    </w:tbl>
    <w:p w14:paraId="51DDF5DD" w14:textId="77777777" w:rsidR="00152B54" w:rsidRDefault="00152B54" w:rsidP="00152B54">
      <w:pPr>
        <w:rPr>
          <w:rFonts w:cstheme="minorHAnsi"/>
          <w:sz w:val="28"/>
          <w:szCs w:val="28"/>
        </w:rPr>
      </w:pPr>
    </w:p>
    <w:p w14:paraId="227E030A" w14:textId="77777777" w:rsidR="00C54E11" w:rsidRDefault="00C54E11" w:rsidP="00C54E11">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Request Body Format</w:t>
      </w:r>
    </w:p>
    <w:p w14:paraId="66D8AFFC" w14:textId="620740EA" w:rsidR="00C54E11" w:rsidRPr="00C54E11" w:rsidRDefault="00C54E11" w:rsidP="00196B7A">
      <w:pPr>
        <w:rPr>
          <w:rFonts w:cstheme="minorHAnsi"/>
          <w:sz w:val="28"/>
          <w:szCs w:val="28"/>
        </w:rPr>
      </w:pPr>
      <w:r>
        <w:rPr>
          <w:rFonts w:ascii="Verdana" w:hAnsi="Verdana" w:cs="Verdana"/>
          <w:color w:val="auto"/>
          <w:sz w:val="26"/>
          <w:szCs w:val="26"/>
          <w:lang w:val="en-GB" w:bidi="ar-SA"/>
        </w:rPr>
        <w:t>Calls to this API must include an object of type Device in the request body.</w:t>
      </w:r>
    </w:p>
    <w:p w14:paraId="790450D4" w14:textId="4417C6EE" w:rsidR="00196B7A" w:rsidRPr="002F1C9A" w:rsidRDefault="00152B54" w:rsidP="00196B7A">
      <w:pPr>
        <w:rPr>
          <w:rFonts w:ascii="Verdana" w:hAnsi="Verdana" w:cs="Verdana"/>
          <w:b/>
          <w:bCs/>
          <w:color w:val="auto"/>
          <w:sz w:val="28"/>
          <w:szCs w:val="28"/>
          <w:lang w:val="en-GB" w:bidi="ar-SA"/>
        </w:rPr>
      </w:pPr>
      <w:r>
        <w:rPr>
          <w:rFonts w:ascii="Verdana" w:hAnsi="Verdana" w:cs="Verdana"/>
          <w:b/>
          <w:bCs/>
          <w:color w:val="auto"/>
          <w:sz w:val="28"/>
          <w:szCs w:val="28"/>
          <w:lang w:val="en-GB" w:bidi="ar-SA"/>
        </w:rPr>
        <w:t>Request Parameters</w:t>
      </w:r>
    </w:p>
    <w:tbl>
      <w:tblPr>
        <w:tblStyle w:val="TableGrid"/>
        <w:tblW w:w="0" w:type="auto"/>
        <w:tblLook w:val="04A0" w:firstRow="1" w:lastRow="0" w:firstColumn="1" w:lastColumn="0" w:noHBand="0" w:noVBand="1"/>
      </w:tblPr>
      <w:tblGrid>
        <w:gridCol w:w="2177"/>
        <w:gridCol w:w="3575"/>
        <w:gridCol w:w="3985"/>
      </w:tblGrid>
      <w:tr w:rsidR="00196B7A" w14:paraId="4FB3789C" w14:textId="77777777" w:rsidTr="008E4B44">
        <w:tc>
          <w:tcPr>
            <w:tcW w:w="2177" w:type="dxa"/>
          </w:tcPr>
          <w:p w14:paraId="359DC329" w14:textId="5CCA6AD9" w:rsidR="00196B7A" w:rsidRPr="00B51B78" w:rsidRDefault="00196B7A" w:rsidP="008E4B44">
            <w:pPr>
              <w:rPr>
                <w:rFonts w:cstheme="minorHAnsi"/>
                <w:b/>
                <w:sz w:val="28"/>
                <w:szCs w:val="28"/>
              </w:rPr>
            </w:pPr>
            <w:r>
              <w:rPr>
                <w:rFonts w:cstheme="minorHAnsi"/>
                <w:b/>
                <w:sz w:val="28"/>
                <w:szCs w:val="28"/>
              </w:rPr>
              <w:t>Parameter Name</w:t>
            </w:r>
          </w:p>
        </w:tc>
        <w:tc>
          <w:tcPr>
            <w:tcW w:w="3575" w:type="dxa"/>
          </w:tcPr>
          <w:p w14:paraId="0054D656" w14:textId="1AB61647" w:rsidR="00196B7A" w:rsidRPr="00B51B78" w:rsidRDefault="00196B7A" w:rsidP="008E4B44">
            <w:pPr>
              <w:rPr>
                <w:rFonts w:cstheme="minorHAnsi"/>
                <w:b/>
                <w:sz w:val="28"/>
                <w:szCs w:val="28"/>
              </w:rPr>
            </w:pPr>
            <w:r w:rsidRPr="00B51B78">
              <w:rPr>
                <w:rFonts w:cstheme="minorHAnsi"/>
                <w:b/>
                <w:sz w:val="28"/>
                <w:szCs w:val="28"/>
              </w:rPr>
              <w:t>type</w:t>
            </w:r>
          </w:p>
        </w:tc>
        <w:tc>
          <w:tcPr>
            <w:tcW w:w="3985" w:type="dxa"/>
          </w:tcPr>
          <w:p w14:paraId="51AF5DEF" w14:textId="39CB1416" w:rsidR="00196B7A" w:rsidRPr="00B51B78" w:rsidRDefault="00196B7A" w:rsidP="008E4B44">
            <w:pPr>
              <w:rPr>
                <w:rFonts w:cstheme="minorHAnsi"/>
                <w:b/>
                <w:sz w:val="28"/>
                <w:szCs w:val="28"/>
              </w:rPr>
            </w:pPr>
            <w:r w:rsidRPr="00B51B78">
              <w:rPr>
                <w:rFonts w:cstheme="minorHAnsi"/>
                <w:b/>
                <w:sz w:val="28"/>
                <w:szCs w:val="28"/>
              </w:rPr>
              <w:t>Description</w:t>
            </w:r>
          </w:p>
        </w:tc>
      </w:tr>
      <w:tr w:rsidR="00196B7A" w14:paraId="67DAE12B" w14:textId="77777777" w:rsidTr="008E4B44">
        <w:tc>
          <w:tcPr>
            <w:tcW w:w="2177" w:type="dxa"/>
          </w:tcPr>
          <w:p w14:paraId="59FF67E0" w14:textId="77777777" w:rsidR="00196B7A" w:rsidRDefault="00196B7A" w:rsidP="008E4B44">
            <w:pPr>
              <w:rPr>
                <w:rFonts w:cstheme="minorHAnsi"/>
                <w:sz w:val="28"/>
                <w:szCs w:val="28"/>
              </w:rPr>
            </w:pPr>
            <w:r>
              <w:rPr>
                <w:rFonts w:cstheme="minorHAnsi"/>
                <w:sz w:val="28"/>
                <w:szCs w:val="28"/>
              </w:rPr>
              <w:t>name</w:t>
            </w:r>
          </w:p>
        </w:tc>
        <w:tc>
          <w:tcPr>
            <w:tcW w:w="3575" w:type="dxa"/>
          </w:tcPr>
          <w:p w14:paraId="3640DFBB" w14:textId="77777777" w:rsidR="00196B7A" w:rsidRDefault="00196B7A" w:rsidP="008E4B44">
            <w:pPr>
              <w:rPr>
                <w:rFonts w:cstheme="minorHAnsi"/>
                <w:sz w:val="28"/>
                <w:szCs w:val="28"/>
              </w:rPr>
            </w:pPr>
            <w:r>
              <w:rPr>
                <w:rFonts w:cstheme="minorHAnsi"/>
                <w:sz w:val="28"/>
                <w:szCs w:val="28"/>
              </w:rPr>
              <w:t>String</w:t>
            </w:r>
          </w:p>
        </w:tc>
        <w:tc>
          <w:tcPr>
            <w:tcW w:w="3985" w:type="dxa"/>
          </w:tcPr>
          <w:p w14:paraId="71D3DD3A" w14:textId="77777777" w:rsidR="00196B7A" w:rsidRDefault="00196B7A" w:rsidP="008E4B44">
            <w:pPr>
              <w:rPr>
                <w:rFonts w:cstheme="minorHAnsi"/>
                <w:sz w:val="28"/>
                <w:szCs w:val="28"/>
              </w:rPr>
            </w:pPr>
            <w:r>
              <w:rPr>
                <w:rFonts w:cstheme="minorHAnsi"/>
                <w:sz w:val="28"/>
                <w:szCs w:val="28"/>
              </w:rPr>
              <w:t>device name</w:t>
            </w:r>
          </w:p>
        </w:tc>
      </w:tr>
      <w:tr w:rsidR="00196B7A" w14:paraId="5412F73B" w14:textId="77777777" w:rsidTr="008E4B44">
        <w:tc>
          <w:tcPr>
            <w:tcW w:w="2177" w:type="dxa"/>
          </w:tcPr>
          <w:p w14:paraId="52FD2C6D" w14:textId="26648A33" w:rsidR="00196B7A" w:rsidRDefault="002F1C9A" w:rsidP="008E4B44">
            <w:pPr>
              <w:rPr>
                <w:rFonts w:cstheme="minorHAnsi"/>
                <w:sz w:val="28"/>
                <w:szCs w:val="28"/>
              </w:rPr>
            </w:pPr>
            <w:r>
              <w:rPr>
                <w:rFonts w:cstheme="minorHAnsi"/>
                <w:sz w:val="28"/>
                <w:szCs w:val="28"/>
              </w:rPr>
              <w:t>displayName</w:t>
            </w:r>
          </w:p>
        </w:tc>
        <w:tc>
          <w:tcPr>
            <w:tcW w:w="3575" w:type="dxa"/>
          </w:tcPr>
          <w:p w14:paraId="559E2A76" w14:textId="77777777" w:rsidR="00196B7A" w:rsidRDefault="00196B7A" w:rsidP="008E4B44">
            <w:pPr>
              <w:rPr>
                <w:rFonts w:cstheme="minorHAnsi"/>
                <w:sz w:val="28"/>
                <w:szCs w:val="28"/>
              </w:rPr>
            </w:pPr>
            <w:r>
              <w:rPr>
                <w:rFonts w:cstheme="minorHAnsi"/>
                <w:sz w:val="28"/>
                <w:szCs w:val="28"/>
              </w:rPr>
              <w:t>String</w:t>
            </w:r>
          </w:p>
        </w:tc>
        <w:tc>
          <w:tcPr>
            <w:tcW w:w="3985" w:type="dxa"/>
          </w:tcPr>
          <w:p w14:paraId="2FCFDB0B" w14:textId="77777777" w:rsidR="00196B7A" w:rsidRDefault="00196B7A" w:rsidP="008E4B44">
            <w:pPr>
              <w:rPr>
                <w:rFonts w:cstheme="minorHAnsi"/>
                <w:sz w:val="28"/>
                <w:szCs w:val="28"/>
              </w:rPr>
            </w:pPr>
            <w:r>
              <w:rPr>
                <w:rFonts w:cstheme="minorHAnsi"/>
                <w:sz w:val="28"/>
                <w:szCs w:val="28"/>
              </w:rPr>
              <w:t>Device display name (by default equals to name)</w:t>
            </w:r>
          </w:p>
        </w:tc>
      </w:tr>
      <w:tr w:rsidR="00196B7A" w14:paraId="121043E1" w14:textId="77777777" w:rsidTr="008E4B44">
        <w:tc>
          <w:tcPr>
            <w:tcW w:w="2177" w:type="dxa"/>
          </w:tcPr>
          <w:p w14:paraId="6415393E" w14:textId="77777777" w:rsidR="00196B7A" w:rsidRDefault="00196B7A" w:rsidP="008E4B44">
            <w:pPr>
              <w:rPr>
                <w:rFonts w:cstheme="minorHAnsi"/>
                <w:sz w:val="28"/>
                <w:szCs w:val="28"/>
              </w:rPr>
            </w:pPr>
            <w:r>
              <w:rPr>
                <w:rFonts w:cstheme="minorHAnsi"/>
                <w:sz w:val="28"/>
                <w:szCs w:val="28"/>
              </w:rPr>
              <w:t>address</w:t>
            </w:r>
          </w:p>
        </w:tc>
        <w:tc>
          <w:tcPr>
            <w:tcW w:w="3575" w:type="dxa"/>
          </w:tcPr>
          <w:p w14:paraId="1D41F4CA" w14:textId="77777777" w:rsidR="00196B7A" w:rsidRDefault="00196B7A" w:rsidP="008E4B44">
            <w:pPr>
              <w:rPr>
                <w:rFonts w:cstheme="minorHAnsi"/>
                <w:sz w:val="28"/>
                <w:szCs w:val="28"/>
              </w:rPr>
            </w:pPr>
            <w:r>
              <w:rPr>
                <w:rFonts w:cstheme="minorHAnsi"/>
                <w:sz w:val="28"/>
                <w:szCs w:val="28"/>
              </w:rPr>
              <w:t>String</w:t>
            </w:r>
          </w:p>
        </w:tc>
        <w:tc>
          <w:tcPr>
            <w:tcW w:w="3985" w:type="dxa"/>
          </w:tcPr>
          <w:p w14:paraId="0658A721" w14:textId="77777777" w:rsidR="00196B7A" w:rsidRDefault="00196B7A" w:rsidP="008E4B44">
            <w:pPr>
              <w:rPr>
                <w:rFonts w:cstheme="minorHAnsi"/>
                <w:sz w:val="28"/>
                <w:szCs w:val="28"/>
              </w:rPr>
            </w:pPr>
            <w:r>
              <w:rPr>
                <w:rFonts w:cstheme="minorHAnsi"/>
                <w:sz w:val="28"/>
                <w:szCs w:val="28"/>
              </w:rPr>
              <w:t>Address of the device (usually MAC address)</w:t>
            </w:r>
          </w:p>
        </w:tc>
      </w:tr>
      <w:tr w:rsidR="00196B7A" w14:paraId="08D88ADD" w14:textId="77777777" w:rsidTr="008E4B44">
        <w:tc>
          <w:tcPr>
            <w:tcW w:w="2177" w:type="dxa"/>
          </w:tcPr>
          <w:p w14:paraId="1508CCA2" w14:textId="77777777" w:rsidR="00196B7A" w:rsidRDefault="00196B7A" w:rsidP="008E4B44">
            <w:pPr>
              <w:rPr>
                <w:rFonts w:cstheme="minorHAnsi"/>
                <w:sz w:val="28"/>
                <w:szCs w:val="28"/>
              </w:rPr>
            </w:pPr>
            <w:r>
              <w:rPr>
                <w:rFonts w:cstheme="minorHAnsi"/>
                <w:sz w:val="28"/>
                <w:szCs w:val="28"/>
              </w:rPr>
              <w:t>type</w:t>
            </w:r>
          </w:p>
        </w:tc>
        <w:tc>
          <w:tcPr>
            <w:tcW w:w="3575" w:type="dxa"/>
          </w:tcPr>
          <w:p w14:paraId="0D9F17AE" w14:textId="77777777" w:rsidR="00196B7A" w:rsidRDefault="00196B7A" w:rsidP="008E4B44">
            <w:pPr>
              <w:rPr>
                <w:rFonts w:cstheme="minorHAnsi"/>
                <w:sz w:val="28"/>
                <w:szCs w:val="28"/>
              </w:rPr>
            </w:pPr>
            <w:r>
              <w:rPr>
                <w:rFonts w:cstheme="minorHAnsi"/>
                <w:sz w:val="28"/>
                <w:szCs w:val="28"/>
              </w:rPr>
              <w:t>String</w:t>
            </w:r>
          </w:p>
        </w:tc>
        <w:tc>
          <w:tcPr>
            <w:tcW w:w="3985" w:type="dxa"/>
          </w:tcPr>
          <w:p w14:paraId="2B5C23DC" w14:textId="77777777" w:rsidR="00196B7A" w:rsidRDefault="00196B7A" w:rsidP="008E4B44">
            <w:pPr>
              <w:rPr>
                <w:rFonts w:cstheme="minorHAnsi"/>
                <w:sz w:val="28"/>
                <w:szCs w:val="28"/>
              </w:rPr>
            </w:pPr>
            <w:r>
              <w:rPr>
                <w:rFonts w:cstheme="minorHAnsi"/>
                <w:sz w:val="28"/>
                <w:szCs w:val="28"/>
              </w:rPr>
              <w:t>Type of the device (Android, Iphone…)</w:t>
            </w:r>
          </w:p>
        </w:tc>
      </w:tr>
      <w:tr w:rsidR="00196B7A" w14:paraId="739CD919" w14:textId="77777777" w:rsidTr="008E4B44">
        <w:tc>
          <w:tcPr>
            <w:tcW w:w="2177" w:type="dxa"/>
          </w:tcPr>
          <w:p w14:paraId="7653EEE3" w14:textId="77777777" w:rsidR="00196B7A" w:rsidRDefault="00196B7A" w:rsidP="008E4B44">
            <w:pPr>
              <w:rPr>
                <w:rFonts w:cstheme="minorHAnsi"/>
                <w:sz w:val="28"/>
                <w:szCs w:val="28"/>
              </w:rPr>
            </w:pPr>
            <w:r>
              <w:rPr>
                <w:rFonts w:cstheme="minorHAnsi"/>
                <w:sz w:val="28"/>
                <w:szCs w:val="28"/>
              </w:rPr>
              <w:t>key</w:t>
            </w:r>
          </w:p>
        </w:tc>
        <w:tc>
          <w:tcPr>
            <w:tcW w:w="3575" w:type="dxa"/>
          </w:tcPr>
          <w:p w14:paraId="0D0079EC" w14:textId="77777777" w:rsidR="00196B7A" w:rsidRDefault="00196B7A" w:rsidP="008E4B44">
            <w:pPr>
              <w:rPr>
                <w:rFonts w:cstheme="minorHAnsi"/>
                <w:sz w:val="28"/>
                <w:szCs w:val="28"/>
              </w:rPr>
            </w:pPr>
            <w:r>
              <w:rPr>
                <w:rFonts w:cstheme="minorHAnsi"/>
                <w:sz w:val="28"/>
                <w:szCs w:val="28"/>
              </w:rPr>
              <w:t>String</w:t>
            </w:r>
          </w:p>
        </w:tc>
        <w:tc>
          <w:tcPr>
            <w:tcW w:w="3985" w:type="dxa"/>
          </w:tcPr>
          <w:p w14:paraId="66520529" w14:textId="77777777" w:rsidR="00196B7A" w:rsidRDefault="00196B7A" w:rsidP="008E4B44">
            <w:pPr>
              <w:rPr>
                <w:rFonts w:cstheme="minorHAnsi"/>
                <w:sz w:val="28"/>
                <w:szCs w:val="28"/>
              </w:rPr>
            </w:pPr>
            <w:r>
              <w:rPr>
                <w:rFonts w:cstheme="minorHAnsi"/>
                <w:sz w:val="28"/>
                <w:szCs w:val="28"/>
              </w:rPr>
              <w:t>Identified the device (firmware version…)</w:t>
            </w:r>
          </w:p>
        </w:tc>
      </w:tr>
    </w:tbl>
    <w:p w14:paraId="0285A9BE" w14:textId="77777777" w:rsidR="00196B7A" w:rsidRDefault="00196B7A" w:rsidP="00152B54">
      <w:pPr>
        <w:widowControl w:val="0"/>
        <w:autoSpaceDE w:val="0"/>
        <w:autoSpaceDN w:val="0"/>
        <w:adjustRightInd w:val="0"/>
        <w:spacing w:after="0" w:line="240" w:lineRule="auto"/>
        <w:rPr>
          <w:rFonts w:ascii="Verdana" w:hAnsi="Verdana" w:cs="Verdana"/>
          <w:b/>
          <w:bCs/>
          <w:color w:val="auto"/>
          <w:sz w:val="28"/>
          <w:szCs w:val="28"/>
          <w:lang w:val="en-GB" w:bidi="ar-SA"/>
        </w:rPr>
      </w:pPr>
    </w:p>
    <w:p w14:paraId="0F1354C4" w14:textId="77777777" w:rsidR="00152B54" w:rsidRDefault="00152B54" w:rsidP="00152B54">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Response Codes</w:t>
      </w:r>
    </w:p>
    <w:p w14:paraId="73A79F98" w14:textId="77777777" w:rsidR="00152B54" w:rsidRDefault="00152B54" w:rsidP="00152B54">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Successful responses return the following status codes:</w:t>
      </w:r>
    </w:p>
    <w:p w14:paraId="00A27F00" w14:textId="77777777" w:rsidR="00152B54" w:rsidRDefault="00152B54" w:rsidP="00152B54">
      <w:pPr>
        <w:widowControl w:val="0"/>
        <w:autoSpaceDE w:val="0"/>
        <w:autoSpaceDN w:val="0"/>
        <w:adjustRightInd w:val="0"/>
        <w:spacing w:after="0" w:line="240" w:lineRule="auto"/>
        <w:rPr>
          <w:rFonts w:ascii="Verdana" w:hAnsi="Verdana" w:cs="Verdana"/>
          <w:color w:val="auto"/>
          <w:sz w:val="26"/>
          <w:szCs w:val="26"/>
          <w:lang w:val="en-GB" w:bidi="ar-SA"/>
        </w:rPr>
      </w:pPr>
      <w:r>
        <w:rPr>
          <w:rFonts w:ascii="Courier" w:hAnsi="Courier" w:cs="Courier"/>
          <w:color w:val="auto"/>
          <w:sz w:val="26"/>
          <w:szCs w:val="26"/>
          <w:lang w:val="en-GB" w:bidi="ar-SA"/>
        </w:rPr>
        <w:t>200</w:t>
      </w:r>
    </w:p>
    <w:p w14:paraId="74EEC6BD" w14:textId="77777777" w:rsidR="00152B54" w:rsidRDefault="00152B54" w:rsidP="00152B54">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Failed operations return the following status codes:</w:t>
      </w:r>
    </w:p>
    <w:p w14:paraId="074B3328" w14:textId="77777777" w:rsidR="00152B54" w:rsidRDefault="00152B54" w:rsidP="00152B54">
      <w:pPr>
        <w:rPr>
          <w:rFonts w:ascii="Courier" w:hAnsi="Courier" w:cs="Courier"/>
          <w:color w:val="auto"/>
          <w:sz w:val="26"/>
          <w:szCs w:val="26"/>
          <w:lang w:val="en-GB" w:bidi="ar-SA"/>
        </w:rPr>
      </w:pPr>
      <w:r>
        <w:rPr>
          <w:rFonts w:ascii="Courier" w:hAnsi="Courier" w:cs="Courier"/>
          <w:color w:val="auto"/>
          <w:sz w:val="26"/>
          <w:szCs w:val="26"/>
          <w:lang w:val="en-GB" w:bidi="ar-SA"/>
        </w:rPr>
        <w:t>400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401</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406</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502</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503</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504</w:t>
      </w:r>
    </w:p>
    <w:p w14:paraId="6AF63329" w14:textId="77777777" w:rsidR="00152B54" w:rsidRDefault="00152B54" w:rsidP="00152B54">
      <w:pPr>
        <w:rPr>
          <w:rFonts w:ascii="Courier" w:hAnsi="Courier" w:cs="Courier"/>
          <w:color w:val="auto"/>
          <w:sz w:val="26"/>
          <w:szCs w:val="26"/>
          <w:lang w:val="en-GB" w:bidi="ar-SA"/>
        </w:rPr>
      </w:pPr>
    </w:p>
    <w:p w14:paraId="02159D7D" w14:textId="77777777" w:rsidR="00152B54" w:rsidRDefault="00152B54" w:rsidP="00152B54">
      <w:pPr>
        <w:rPr>
          <w:rFonts w:ascii="Verdana" w:hAnsi="Verdana" w:cs="Verdana"/>
          <w:b/>
          <w:bCs/>
          <w:color w:val="auto"/>
          <w:sz w:val="28"/>
          <w:szCs w:val="28"/>
          <w:lang w:val="en-GB" w:bidi="ar-SA"/>
        </w:rPr>
      </w:pPr>
      <w:r>
        <w:rPr>
          <w:rFonts w:ascii="Verdana" w:hAnsi="Verdana" w:cs="Verdana"/>
          <w:b/>
          <w:bCs/>
          <w:color w:val="auto"/>
          <w:sz w:val="28"/>
          <w:szCs w:val="28"/>
          <w:lang w:val="en-GB" w:bidi="ar-SA"/>
        </w:rPr>
        <w:t>Response Document</w:t>
      </w:r>
    </w:p>
    <w:tbl>
      <w:tblPr>
        <w:tblStyle w:val="TableGrid"/>
        <w:tblW w:w="0" w:type="auto"/>
        <w:tblLook w:val="04A0" w:firstRow="1" w:lastRow="0" w:firstColumn="1" w:lastColumn="0" w:noHBand="0" w:noVBand="1"/>
      </w:tblPr>
      <w:tblGrid>
        <w:gridCol w:w="2245"/>
        <w:gridCol w:w="3540"/>
        <w:gridCol w:w="3952"/>
      </w:tblGrid>
      <w:tr w:rsidR="00377DEC" w14:paraId="5E01EEA0" w14:textId="77777777" w:rsidTr="00377DEC">
        <w:tc>
          <w:tcPr>
            <w:tcW w:w="2245" w:type="dxa"/>
          </w:tcPr>
          <w:p w14:paraId="03C92621" w14:textId="77777777" w:rsidR="00377DEC" w:rsidRDefault="00377DEC" w:rsidP="008E4B44">
            <w:pPr>
              <w:rPr>
                <w:rFonts w:cstheme="minorHAnsi"/>
                <w:sz w:val="28"/>
                <w:szCs w:val="28"/>
              </w:rPr>
            </w:pPr>
            <w:r>
              <w:rPr>
                <w:rFonts w:cstheme="minorHAnsi"/>
                <w:sz w:val="28"/>
                <w:szCs w:val="28"/>
              </w:rPr>
              <w:t>Id</w:t>
            </w:r>
          </w:p>
        </w:tc>
        <w:tc>
          <w:tcPr>
            <w:tcW w:w="3540" w:type="dxa"/>
          </w:tcPr>
          <w:p w14:paraId="56C8600E" w14:textId="77777777" w:rsidR="00377DEC" w:rsidRDefault="00377DEC" w:rsidP="008E4B44">
            <w:pPr>
              <w:rPr>
                <w:rFonts w:cstheme="minorHAnsi"/>
                <w:sz w:val="28"/>
                <w:szCs w:val="28"/>
              </w:rPr>
            </w:pPr>
            <w:r>
              <w:rPr>
                <w:rFonts w:cstheme="minorHAnsi"/>
                <w:sz w:val="28"/>
                <w:szCs w:val="28"/>
              </w:rPr>
              <w:t>String</w:t>
            </w:r>
          </w:p>
        </w:tc>
        <w:tc>
          <w:tcPr>
            <w:tcW w:w="3952" w:type="dxa"/>
          </w:tcPr>
          <w:p w14:paraId="6019EF65" w14:textId="77777777" w:rsidR="00377DEC" w:rsidRDefault="00377DEC" w:rsidP="008E4B44">
            <w:pPr>
              <w:rPr>
                <w:rFonts w:cstheme="minorHAnsi"/>
                <w:sz w:val="28"/>
                <w:szCs w:val="28"/>
              </w:rPr>
            </w:pPr>
            <w:r>
              <w:rPr>
                <w:rFonts w:cstheme="minorHAnsi"/>
                <w:sz w:val="28"/>
                <w:szCs w:val="28"/>
              </w:rPr>
              <w:t>Unique device id</w:t>
            </w:r>
          </w:p>
        </w:tc>
      </w:tr>
      <w:tr w:rsidR="00377DEC" w14:paraId="4E0B96DD" w14:textId="77777777" w:rsidTr="00377DEC">
        <w:tc>
          <w:tcPr>
            <w:tcW w:w="2245" w:type="dxa"/>
          </w:tcPr>
          <w:p w14:paraId="0B2C5069" w14:textId="77777777" w:rsidR="00377DEC" w:rsidRDefault="00377DEC" w:rsidP="008E4B44">
            <w:pPr>
              <w:rPr>
                <w:rFonts w:cstheme="minorHAnsi"/>
                <w:sz w:val="28"/>
                <w:szCs w:val="28"/>
              </w:rPr>
            </w:pPr>
            <w:r>
              <w:rPr>
                <w:rFonts w:cstheme="minorHAnsi"/>
                <w:sz w:val="28"/>
                <w:szCs w:val="28"/>
              </w:rPr>
              <w:t>name</w:t>
            </w:r>
          </w:p>
        </w:tc>
        <w:tc>
          <w:tcPr>
            <w:tcW w:w="3540" w:type="dxa"/>
          </w:tcPr>
          <w:p w14:paraId="3E158F48" w14:textId="77777777" w:rsidR="00377DEC" w:rsidRDefault="00377DEC" w:rsidP="008E4B44">
            <w:pPr>
              <w:rPr>
                <w:rFonts w:cstheme="minorHAnsi"/>
                <w:sz w:val="28"/>
                <w:szCs w:val="28"/>
              </w:rPr>
            </w:pPr>
            <w:r>
              <w:rPr>
                <w:rFonts w:cstheme="minorHAnsi"/>
                <w:sz w:val="28"/>
                <w:szCs w:val="28"/>
              </w:rPr>
              <w:t>String</w:t>
            </w:r>
          </w:p>
        </w:tc>
        <w:tc>
          <w:tcPr>
            <w:tcW w:w="3952" w:type="dxa"/>
          </w:tcPr>
          <w:p w14:paraId="5C268D67" w14:textId="77777777" w:rsidR="00377DEC" w:rsidRDefault="00377DEC" w:rsidP="008E4B44">
            <w:pPr>
              <w:rPr>
                <w:rFonts w:cstheme="minorHAnsi"/>
                <w:sz w:val="28"/>
                <w:szCs w:val="28"/>
              </w:rPr>
            </w:pPr>
            <w:r>
              <w:rPr>
                <w:rFonts w:cstheme="minorHAnsi"/>
                <w:sz w:val="28"/>
                <w:szCs w:val="28"/>
              </w:rPr>
              <w:t>device name</w:t>
            </w:r>
          </w:p>
        </w:tc>
      </w:tr>
      <w:tr w:rsidR="00377DEC" w14:paraId="31298F0E" w14:textId="77777777" w:rsidTr="00377DEC">
        <w:tc>
          <w:tcPr>
            <w:tcW w:w="2245" w:type="dxa"/>
          </w:tcPr>
          <w:p w14:paraId="2DA76C16" w14:textId="77777777" w:rsidR="00377DEC" w:rsidRDefault="00377DEC" w:rsidP="008E4B44">
            <w:pPr>
              <w:rPr>
                <w:rFonts w:cstheme="minorHAnsi"/>
                <w:sz w:val="28"/>
                <w:szCs w:val="28"/>
              </w:rPr>
            </w:pPr>
            <w:r>
              <w:rPr>
                <w:rFonts w:cstheme="minorHAnsi"/>
                <w:sz w:val="28"/>
                <w:szCs w:val="28"/>
              </w:rPr>
              <w:lastRenderedPageBreak/>
              <w:t>displayName</w:t>
            </w:r>
          </w:p>
        </w:tc>
        <w:tc>
          <w:tcPr>
            <w:tcW w:w="3540" w:type="dxa"/>
          </w:tcPr>
          <w:p w14:paraId="0AEA4CA1" w14:textId="77777777" w:rsidR="00377DEC" w:rsidRDefault="00377DEC" w:rsidP="008E4B44">
            <w:pPr>
              <w:rPr>
                <w:rFonts w:cstheme="minorHAnsi"/>
                <w:sz w:val="28"/>
                <w:szCs w:val="28"/>
              </w:rPr>
            </w:pPr>
            <w:r>
              <w:rPr>
                <w:rFonts w:cstheme="minorHAnsi"/>
                <w:sz w:val="28"/>
                <w:szCs w:val="28"/>
              </w:rPr>
              <w:t>String</w:t>
            </w:r>
          </w:p>
        </w:tc>
        <w:tc>
          <w:tcPr>
            <w:tcW w:w="3952" w:type="dxa"/>
          </w:tcPr>
          <w:p w14:paraId="598A7EA6" w14:textId="77777777" w:rsidR="00377DEC" w:rsidRDefault="00377DEC" w:rsidP="008E4B44">
            <w:pPr>
              <w:rPr>
                <w:rFonts w:cstheme="minorHAnsi"/>
                <w:sz w:val="28"/>
                <w:szCs w:val="28"/>
              </w:rPr>
            </w:pPr>
            <w:r>
              <w:rPr>
                <w:rFonts w:cstheme="minorHAnsi"/>
                <w:sz w:val="28"/>
                <w:szCs w:val="28"/>
              </w:rPr>
              <w:t>Device display name (by default equals to name)</w:t>
            </w:r>
          </w:p>
        </w:tc>
      </w:tr>
      <w:tr w:rsidR="00377DEC" w14:paraId="2BEC3A56" w14:textId="77777777" w:rsidTr="00377DEC">
        <w:tc>
          <w:tcPr>
            <w:tcW w:w="2245" w:type="dxa"/>
          </w:tcPr>
          <w:p w14:paraId="2261E361" w14:textId="77777777" w:rsidR="00377DEC" w:rsidRDefault="00377DEC" w:rsidP="008E4B44">
            <w:pPr>
              <w:rPr>
                <w:rFonts w:cstheme="minorHAnsi"/>
                <w:sz w:val="28"/>
                <w:szCs w:val="28"/>
              </w:rPr>
            </w:pPr>
            <w:r>
              <w:rPr>
                <w:rFonts w:cstheme="minorHAnsi"/>
                <w:sz w:val="28"/>
                <w:szCs w:val="28"/>
              </w:rPr>
              <w:t>dateCreation</w:t>
            </w:r>
          </w:p>
        </w:tc>
        <w:tc>
          <w:tcPr>
            <w:tcW w:w="3540" w:type="dxa"/>
          </w:tcPr>
          <w:p w14:paraId="205CCB2B" w14:textId="77777777" w:rsidR="00377DEC" w:rsidRDefault="00377DEC" w:rsidP="008E4B44">
            <w:pPr>
              <w:rPr>
                <w:rFonts w:cstheme="minorHAnsi"/>
                <w:sz w:val="28"/>
                <w:szCs w:val="28"/>
              </w:rPr>
            </w:pPr>
            <w:r>
              <w:rPr>
                <w:rFonts w:cstheme="minorHAnsi"/>
                <w:sz w:val="28"/>
                <w:szCs w:val="28"/>
              </w:rPr>
              <w:t>Date</w:t>
            </w:r>
          </w:p>
        </w:tc>
        <w:tc>
          <w:tcPr>
            <w:tcW w:w="3952" w:type="dxa"/>
          </w:tcPr>
          <w:p w14:paraId="22EAFCAD" w14:textId="77777777" w:rsidR="00377DEC" w:rsidRDefault="00377DEC" w:rsidP="008E4B44">
            <w:pPr>
              <w:rPr>
                <w:rFonts w:cstheme="minorHAnsi"/>
                <w:sz w:val="28"/>
                <w:szCs w:val="28"/>
              </w:rPr>
            </w:pPr>
            <w:r>
              <w:rPr>
                <w:rFonts w:cstheme="minorHAnsi"/>
                <w:sz w:val="28"/>
                <w:szCs w:val="28"/>
              </w:rPr>
              <w:t>Date of the user creation</w:t>
            </w:r>
          </w:p>
        </w:tc>
      </w:tr>
      <w:tr w:rsidR="00377DEC" w14:paraId="55573589" w14:textId="77777777" w:rsidTr="00377DEC">
        <w:tc>
          <w:tcPr>
            <w:tcW w:w="2245" w:type="dxa"/>
          </w:tcPr>
          <w:p w14:paraId="2086C5A4" w14:textId="5C29ABB6" w:rsidR="00377DEC" w:rsidRDefault="008E4B44" w:rsidP="008E4B44">
            <w:pPr>
              <w:rPr>
                <w:rFonts w:cstheme="minorHAnsi"/>
                <w:sz w:val="28"/>
                <w:szCs w:val="28"/>
              </w:rPr>
            </w:pPr>
            <w:r>
              <w:rPr>
                <w:rFonts w:cstheme="minorHAnsi"/>
                <w:sz w:val="28"/>
                <w:szCs w:val="28"/>
              </w:rPr>
              <w:t>add</w:t>
            </w:r>
            <w:r w:rsidR="00377DEC">
              <w:rPr>
                <w:rFonts w:cstheme="minorHAnsi"/>
                <w:sz w:val="28"/>
                <w:szCs w:val="28"/>
              </w:rPr>
              <w:t>ress</w:t>
            </w:r>
          </w:p>
        </w:tc>
        <w:tc>
          <w:tcPr>
            <w:tcW w:w="3540" w:type="dxa"/>
          </w:tcPr>
          <w:p w14:paraId="6D58FA98" w14:textId="77777777" w:rsidR="00377DEC" w:rsidRDefault="00377DEC" w:rsidP="008E4B44">
            <w:pPr>
              <w:rPr>
                <w:rFonts w:cstheme="minorHAnsi"/>
                <w:sz w:val="28"/>
                <w:szCs w:val="28"/>
              </w:rPr>
            </w:pPr>
            <w:r>
              <w:rPr>
                <w:rFonts w:cstheme="minorHAnsi"/>
                <w:sz w:val="28"/>
                <w:szCs w:val="28"/>
              </w:rPr>
              <w:t>String</w:t>
            </w:r>
          </w:p>
        </w:tc>
        <w:tc>
          <w:tcPr>
            <w:tcW w:w="3952" w:type="dxa"/>
          </w:tcPr>
          <w:p w14:paraId="09928724" w14:textId="77777777" w:rsidR="00377DEC" w:rsidRDefault="00377DEC" w:rsidP="008E4B44">
            <w:pPr>
              <w:rPr>
                <w:rFonts w:cstheme="minorHAnsi"/>
                <w:sz w:val="28"/>
                <w:szCs w:val="28"/>
              </w:rPr>
            </w:pPr>
            <w:r>
              <w:rPr>
                <w:rFonts w:cstheme="minorHAnsi"/>
                <w:sz w:val="28"/>
                <w:szCs w:val="28"/>
              </w:rPr>
              <w:t>Address of the device (usually MAC address)</w:t>
            </w:r>
          </w:p>
        </w:tc>
      </w:tr>
      <w:tr w:rsidR="00377DEC" w14:paraId="1B506030" w14:textId="77777777" w:rsidTr="00377DEC">
        <w:tc>
          <w:tcPr>
            <w:tcW w:w="2245" w:type="dxa"/>
          </w:tcPr>
          <w:p w14:paraId="0DADB139" w14:textId="77777777" w:rsidR="00377DEC" w:rsidRDefault="00377DEC" w:rsidP="008E4B44">
            <w:pPr>
              <w:rPr>
                <w:rFonts w:cstheme="minorHAnsi"/>
                <w:sz w:val="28"/>
                <w:szCs w:val="28"/>
              </w:rPr>
            </w:pPr>
            <w:r>
              <w:rPr>
                <w:rFonts w:cstheme="minorHAnsi"/>
                <w:sz w:val="28"/>
                <w:szCs w:val="28"/>
              </w:rPr>
              <w:t>type</w:t>
            </w:r>
          </w:p>
        </w:tc>
        <w:tc>
          <w:tcPr>
            <w:tcW w:w="3540" w:type="dxa"/>
          </w:tcPr>
          <w:p w14:paraId="5B749320" w14:textId="77777777" w:rsidR="00377DEC" w:rsidRDefault="00377DEC" w:rsidP="008E4B44">
            <w:pPr>
              <w:rPr>
                <w:rFonts w:cstheme="minorHAnsi"/>
                <w:sz w:val="28"/>
                <w:szCs w:val="28"/>
              </w:rPr>
            </w:pPr>
            <w:r>
              <w:rPr>
                <w:rFonts w:cstheme="minorHAnsi"/>
                <w:sz w:val="28"/>
                <w:szCs w:val="28"/>
              </w:rPr>
              <w:t>String</w:t>
            </w:r>
          </w:p>
        </w:tc>
        <w:tc>
          <w:tcPr>
            <w:tcW w:w="3952" w:type="dxa"/>
          </w:tcPr>
          <w:p w14:paraId="223D0E0A" w14:textId="77777777" w:rsidR="00377DEC" w:rsidRDefault="00377DEC" w:rsidP="008E4B44">
            <w:pPr>
              <w:rPr>
                <w:rFonts w:cstheme="minorHAnsi"/>
                <w:sz w:val="28"/>
                <w:szCs w:val="28"/>
              </w:rPr>
            </w:pPr>
            <w:r>
              <w:rPr>
                <w:rFonts w:cstheme="minorHAnsi"/>
                <w:sz w:val="28"/>
                <w:szCs w:val="28"/>
              </w:rPr>
              <w:t>Type of the device (Android, Iphone…)</w:t>
            </w:r>
          </w:p>
        </w:tc>
      </w:tr>
      <w:tr w:rsidR="00377DEC" w14:paraId="05504015" w14:textId="77777777" w:rsidTr="00377DEC">
        <w:tc>
          <w:tcPr>
            <w:tcW w:w="2245" w:type="dxa"/>
          </w:tcPr>
          <w:p w14:paraId="7586E102" w14:textId="77777777" w:rsidR="00377DEC" w:rsidRDefault="00377DEC" w:rsidP="008E4B44">
            <w:pPr>
              <w:rPr>
                <w:rFonts w:cstheme="minorHAnsi"/>
                <w:sz w:val="28"/>
                <w:szCs w:val="28"/>
              </w:rPr>
            </w:pPr>
            <w:r>
              <w:rPr>
                <w:rFonts w:cstheme="minorHAnsi"/>
                <w:sz w:val="28"/>
                <w:szCs w:val="28"/>
              </w:rPr>
              <w:t>key</w:t>
            </w:r>
          </w:p>
        </w:tc>
        <w:tc>
          <w:tcPr>
            <w:tcW w:w="3540" w:type="dxa"/>
          </w:tcPr>
          <w:p w14:paraId="5273062F" w14:textId="77777777" w:rsidR="00377DEC" w:rsidRDefault="00377DEC" w:rsidP="008E4B44">
            <w:pPr>
              <w:rPr>
                <w:rFonts w:cstheme="minorHAnsi"/>
                <w:sz w:val="28"/>
                <w:szCs w:val="28"/>
              </w:rPr>
            </w:pPr>
            <w:r>
              <w:rPr>
                <w:rFonts w:cstheme="minorHAnsi"/>
                <w:sz w:val="28"/>
                <w:szCs w:val="28"/>
              </w:rPr>
              <w:t>String</w:t>
            </w:r>
          </w:p>
        </w:tc>
        <w:tc>
          <w:tcPr>
            <w:tcW w:w="3952" w:type="dxa"/>
          </w:tcPr>
          <w:p w14:paraId="21C107AD" w14:textId="77777777" w:rsidR="00377DEC" w:rsidRDefault="00377DEC" w:rsidP="008E4B44">
            <w:pPr>
              <w:rPr>
                <w:rFonts w:cstheme="minorHAnsi"/>
                <w:sz w:val="28"/>
                <w:szCs w:val="28"/>
              </w:rPr>
            </w:pPr>
            <w:r>
              <w:rPr>
                <w:rFonts w:cstheme="minorHAnsi"/>
                <w:sz w:val="28"/>
                <w:szCs w:val="28"/>
              </w:rPr>
              <w:t>Identified the device (firmware version…)</w:t>
            </w:r>
          </w:p>
        </w:tc>
      </w:tr>
      <w:tr w:rsidR="00377DEC" w14:paraId="4024DB7D" w14:textId="77777777" w:rsidTr="00377DEC">
        <w:tc>
          <w:tcPr>
            <w:tcW w:w="2245" w:type="dxa"/>
          </w:tcPr>
          <w:p w14:paraId="72B71D00" w14:textId="77777777" w:rsidR="00377DEC" w:rsidRDefault="00377DEC" w:rsidP="008E4B44">
            <w:pPr>
              <w:rPr>
                <w:rFonts w:cstheme="minorHAnsi"/>
                <w:sz w:val="28"/>
                <w:szCs w:val="28"/>
              </w:rPr>
            </w:pPr>
            <w:r>
              <w:rPr>
                <w:rFonts w:cstheme="minorHAnsi"/>
                <w:sz w:val="28"/>
                <w:szCs w:val="28"/>
              </w:rPr>
              <w:t>status</w:t>
            </w:r>
          </w:p>
        </w:tc>
        <w:tc>
          <w:tcPr>
            <w:tcW w:w="3540" w:type="dxa"/>
          </w:tcPr>
          <w:p w14:paraId="75E06BC1" w14:textId="2DB041BC" w:rsidR="00377DEC" w:rsidRDefault="00377DEC" w:rsidP="008E4B44">
            <w:pPr>
              <w:rPr>
                <w:rFonts w:cstheme="minorHAnsi"/>
                <w:sz w:val="28"/>
                <w:szCs w:val="28"/>
              </w:rPr>
            </w:pPr>
            <w:r>
              <w:rPr>
                <w:rFonts w:cstheme="minorHAnsi"/>
                <w:sz w:val="28"/>
                <w:szCs w:val="28"/>
              </w:rPr>
              <w:t>int</w:t>
            </w:r>
          </w:p>
        </w:tc>
        <w:tc>
          <w:tcPr>
            <w:tcW w:w="3952" w:type="dxa"/>
          </w:tcPr>
          <w:p w14:paraId="43E672DB" w14:textId="77777777" w:rsidR="00377DEC" w:rsidRDefault="00377DEC" w:rsidP="008E4B44">
            <w:pPr>
              <w:rPr>
                <w:rFonts w:cstheme="minorHAnsi"/>
                <w:sz w:val="28"/>
                <w:szCs w:val="28"/>
              </w:rPr>
            </w:pPr>
            <w:r>
              <w:rPr>
                <w:rFonts w:cstheme="minorHAnsi"/>
                <w:sz w:val="28"/>
                <w:szCs w:val="28"/>
              </w:rPr>
              <w:t>Status of the device</w:t>
            </w:r>
          </w:p>
          <w:p w14:paraId="3D92B48A" w14:textId="7347934F" w:rsidR="00377DEC" w:rsidRDefault="00377DEC" w:rsidP="008E4B44">
            <w:pPr>
              <w:rPr>
                <w:rFonts w:cstheme="minorHAnsi"/>
                <w:sz w:val="28"/>
                <w:szCs w:val="28"/>
              </w:rPr>
            </w:pPr>
            <w:r>
              <w:rPr>
                <w:rFonts w:cstheme="minorHAnsi"/>
                <w:sz w:val="28"/>
                <w:szCs w:val="28"/>
              </w:rPr>
              <w:t>0 pending, 1 accepted, 2 deleting, 3 deleted</w:t>
            </w:r>
            <w:r w:rsidR="00550EE0">
              <w:rPr>
                <w:rFonts w:cstheme="minorHAnsi"/>
                <w:sz w:val="28"/>
                <w:szCs w:val="28"/>
              </w:rPr>
              <w:t xml:space="preserve"> 4 active</w:t>
            </w:r>
            <w:r>
              <w:rPr>
                <w:rFonts w:cstheme="minorHAnsi"/>
                <w:sz w:val="28"/>
                <w:szCs w:val="28"/>
              </w:rPr>
              <w:t>,…</w:t>
            </w:r>
          </w:p>
        </w:tc>
      </w:tr>
    </w:tbl>
    <w:p w14:paraId="09380E2F" w14:textId="77777777" w:rsidR="00152B54" w:rsidRDefault="00152B54" w:rsidP="00152B54">
      <w:pPr>
        <w:rPr>
          <w:rFonts w:cstheme="minorHAnsi"/>
          <w:sz w:val="28"/>
          <w:szCs w:val="28"/>
        </w:rPr>
      </w:pPr>
    </w:p>
    <w:p w14:paraId="4684D8E5" w14:textId="77777777" w:rsidR="00152B54" w:rsidRDefault="00152B54" w:rsidP="00152B54">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Sample Request and Response</w:t>
      </w:r>
    </w:p>
    <w:p w14:paraId="7181AF64" w14:textId="77777777" w:rsidR="00152B54" w:rsidRDefault="00152B54" w:rsidP="00152B54">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Example 1. Request</w:t>
      </w:r>
    </w:p>
    <w:p w14:paraId="1732863E" w14:textId="2C881032"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POST http://api.example.com/</w:t>
      </w:r>
      <w:r w:rsidR="00D84F13">
        <w:rPr>
          <w:rFonts w:ascii="Courier" w:hAnsi="Courier" w:cs="Courier"/>
          <w:color w:val="auto"/>
          <w:sz w:val="26"/>
          <w:szCs w:val="26"/>
          <w:lang w:val="en-GB" w:bidi="ar-SA"/>
        </w:rPr>
        <w:t xml:space="preserve">2e9c8f2af42e46239bd3f3c03ee36d2f </w:t>
      </w:r>
      <w:r>
        <w:rPr>
          <w:rFonts w:ascii="Courier" w:hAnsi="Courier" w:cs="Courier"/>
          <w:color w:val="auto"/>
          <w:sz w:val="26"/>
          <w:szCs w:val="26"/>
          <w:lang w:val="en-GB" w:bidi="ar-SA"/>
        </w:rPr>
        <w:t>/</w:t>
      </w:r>
      <w:r w:rsidR="00D84F13">
        <w:rPr>
          <w:rFonts w:ascii="Courier" w:hAnsi="Courier" w:cs="Courier"/>
          <w:color w:val="auto"/>
          <w:sz w:val="26"/>
          <w:szCs w:val="26"/>
          <w:lang w:val="en-GB" w:bidi="ar-SA"/>
        </w:rPr>
        <w:t>device</w:t>
      </w:r>
    </w:p>
    <w:p w14:paraId="0854B631" w14:textId="77777777"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Connection: keep-alive</w:t>
      </w:r>
    </w:p>
    <w:p w14:paraId="34DE3C16" w14:textId="77777777"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Content-Type: application/x-www-form-urlencoded</w:t>
      </w:r>
    </w:p>
    <w:p w14:paraId="4CB3DA01" w14:textId="77777777"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Accept: application/json</w:t>
      </w:r>
    </w:p>
    <w:p w14:paraId="269F7334" w14:textId="2C7D8172" w:rsidR="00D84F13" w:rsidRDefault="00D84F13" w:rsidP="00D84F13">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 xml:space="preserve">Authorization: </w:t>
      </w:r>
      <w:r w:rsidR="00A53686">
        <w:rPr>
          <w:rFonts w:ascii="Courier" w:hAnsi="Courier" w:cs="Courier"/>
          <w:color w:val="auto"/>
          <w:sz w:val="26"/>
          <w:szCs w:val="26"/>
          <w:lang w:val="en-GB" w:bidi="ar-SA"/>
        </w:rPr>
        <w:t>token=</w:t>
      </w:r>
      <w:r>
        <w:rPr>
          <w:rFonts w:ascii="Courier" w:hAnsi="Courier" w:cs="Courier"/>
          <w:color w:val="auto"/>
          <w:sz w:val="26"/>
          <w:szCs w:val="26"/>
          <w:lang w:val="en-GB" w:bidi="ar-SA"/>
        </w:rPr>
        <w:t>Res7qNaJh3wAbV5soMDXAPF7QwnOexO06NOqUS9MSyM6LmL</w:t>
      </w:r>
    </w:p>
    <w:p w14:paraId="2ABF332E" w14:textId="77777777"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X-Application-Identifier: GoMatch 1.0</w:t>
      </w:r>
    </w:p>
    <w:p w14:paraId="041B24E3" w14:textId="77777777"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Content-Length: 80</w:t>
      </w:r>
    </w:p>
    <w:p w14:paraId="2062BC48" w14:textId="77777777"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p>
    <w:p w14:paraId="0A4A26F4" w14:textId="14688A17" w:rsidR="00152B54" w:rsidRDefault="002F1C9A" w:rsidP="00152B5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name=Nexus&amp;displayN</w:t>
      </w:r>
      <w:r w:rsidR="009343B2" w:rsidRPr="009343B2">
        <w:rPr>
          <w:rFonts w:ascii="Courier" w:hAnsi="Courier" w:cs="Courier"/>
          <w:color w:val="auto"/>
          <w:sz w:val="26"/>
          <w:szCs w:val="26"/>
          <w:lang w:val="en-GB" w:bidi="ar-SA"/>
        </w:rPr>
        <w:t>ame=Nexus&amp;ad</w:t>
      </w:r>
      <w:r>
        <w:rPr>
          <w:rFonts w:ascii="Courier" w:hAnsi="Courier" w:cs="Courier"/>
          <w:color w:val="auto"/>
          <w:sz w:val="26"/>
          <w:szCs w:val="26"/>
          <w:lang w:val="en-GB" w:bidi="ar-SA"/>
        </w:rPr>
        <w:t>d</w:t>
      </w:r>
      <w:r w:rsidR="009343B2" w:rsidRPr="009343B2">
        <w:rPr>
          <w:rFonts w:ascii="Courier" w:hAnsi="Courier" w:cs="Courier"/>
          <w:color w:val="auto"/>
          <w:sz w:val="26"/>
          <w:szCs w:val="26"/>
          <w:lang w:val="en-GB" w:bidi="ar-SA"/>
        </w:rPr>
        <w:t>ress="0x00:05:07"&amp;type=android&amp;key="google_nexus_android_7_0"</w:t>
      </w:r>
    </w:p>
    <w:p w14:paraId="561ACE36" w14:textId="77777777" w:rsidR="009343B2" w:rsidRDefault="009343B2" w:rsidP="00152B54">
      <w:pPr>
        <w:widowControl w:val="0"/>
        <w:autoSpaceDE w:val="0"/>
        <w:autoSpaceDN w:val="0"/>
        <w:adjustRightInd w:val="0"/>
        <w:spacing w:after="0" w:line="240" w:lineRule="auto"/>
        <w:rPr>
          <w:rFonts w:ascii="Courier" w:hAnsi="Courier" w:cs="Courier"/>
          <w:color w:val="auto"/>
          <w:sz w:val="26"/>
          <w:szCs w:val="26"/>
          <w:lang w:val="en-GB" w:bidi="ar-SA"/>
        </w:rPr>
      </w:pPr>
    </w:p>
    <w:p w14:paraId="5D65C150" w14:textId="229DA250" w:rsidR="009343B2" w:rsidRDefault="002F1C9A" w:rsidP="00152B54">
      <w:pPr>
        <w:widowControl w:val="0"/>
        <w:autoSpaceDE w:val="0"/>
        <w:autoSpaceDN w:val="0"/>
        <w:adjustRightInd w:val="0"/>
        <w:spacing w:after="0" w:line="240" w:lineRule="auto"/>
        <w:rPr>
          <w:rFonts w:ascii="Verdana" w:hAnsi="Verdana" w:cs="Verdana"/>
          <w:color w:val="auto"/>
          <w:sz w:val="24"/>
          <w:szCs w:val="24"/>
          <w:lang w:val="en-GB" w:bidi="ar-SA"/>
        </w:rPr>
      </w:pPr>
      <w:r>
        <w:rPr>
          <w:rFonts w:ascii="Verdana" w:hAnsi="Verdana" w:cs="Verdana"/>
          <w:color w:val="auto"/>
          <w:sz w:val="24"/>
          <w:szCs w:val="24"/>
          <w:lang w:val="en-GB" w:bidi="ar-SA"/>
        </w:rPr>
        <w:t>name%3DNexus%26displayN</w:t>
      </w:r>
      <w:r w:rsidR="009343B2" w:rsidRPr="009343B2">
        <w:rPr>
          <w:rFonts w:ascii="Verdana" w:hAnsi="Verdana" w:cs="Verdana"/>
          <w:color w:val="auto"/>
          <w:sz w:val="24"/>
          <w:szCs w:val="24"/>
          <w:lang w:val="en-GB" w:bidi="ar-SA"/>
        </w:rPr>
        <w:t>ame%3DNexus%26ad</w:t>
      </w:r>
      <w:r>
        <w:rPr>
          <w:rFonts w:ascii="Verdana" w:hAnsi="Verdana" w:cs="Verdana"/>
          <w:color w:val="auto"/>
          <w:sz w:val="24"/>
          <w:szCs w:val="24"/>
          <w:lang w:val="en-GB" w:bidi="ar-SA"/>
        </w:rPr>
        <w:t>d</w:t>
      </w:r>
      <w:r w:rsidR="009343B2" w:rsidRPr="009343B2">
        <w:rPr>
          <w:rFonts w:ascii="Verdana" w:hAnsi="Verdana" w:cs="Verdana"/>
          <w:color w:val="auto"/>
          <w:sz w:val="24"/>
          <w:szCs w:val="24"/>
          <w:lang w:val="en-GB" w:bidi="ar-SA"/>
        </w:rPr>
        <w:t>ress%3D%220x00%3A05%3A07%22%26type%3Dandroid%26key%3D%22google_nexus_android_7_0%22%0A%0A</w:t>
      </w:r>
    </w:p>
    <w:p w14:paraId="55473BF5" w14:textId="77777777" w:rsidR="009343B2" w:rsidRDefault="009343B2" w:rsidP="00152B54">
      <w:pPr>
        <w:widowControl w:val="0"/>
        <w:autoSpaceDE w:val="0"/>
        <w:autoSpaceDN w:val="0"/>
        <w:adjustRightInd w:val="0"/>
        <w:spacing w:after="0" w:line="240" w:lineRule="auto"/>
        <w:rPr>
          <w:rFonts w:ascii="Verdana" w:hAnsi="Verdana" w:cs="Verdana"/>
          <w:color w:val="auto"/>
          <w:sz w:val="24"/>
          <w:szCs w:val="24"/>
          <w:lang w:val="en-GB" w:bidi="ar-SA"/>
        </w:rPr>
      </w:pPr>
    </w:p>
    <w:p w14:paraId="59C504EE" w14:textId="77777777" w:rsidR="00152B54" w:rsidRDefault="00152B54" w:rsidP="00152B54">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Example 2. Response</w:t>
      </w:r>
    </w:p>
    <w:p w14:paraId="765AF154" w14:textId="77777777"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200 OK</w:t>
      </w:r>
    </w:p>
    <w:p w14:paraId="19E91FAD" w14:textId="77777777"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Content-Type: application/json</w:t>
      </w:r>
    </w:p>
    <w:p w14:paraId="1F70E294" w14:textId="77777777"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Content-Length: 471</w:t>
      </w:r>
    </w:p>
    <w:p w14:paraId="48B0FA1E" w14:textId="77777777"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Date: Wed, 29 Aug 2012 11:20:20 GMT</w:t>
      </w:r>
    </w:p>
    <w:p w14:paraId="48782D23" w14:textId="77777777"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p>
    <w:p w14:paraId="45686232" w14:textId="77777777"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w:t>
      </w:r>
    </w:p>
    <w:p w14:paraId="508BE0C5" w14:textId="647611F9" w:rsidR="00152B54" w:rsidRDefault="00152B54" w:rsidP="00152B54">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w:t>
      </w:r>
      <w:r w:rsidR="009343B2">
        <w:rPr>
          <w:rFonts w:ascii="Courier" w:hAnsi="Courier" w:cs="Courier"/>
          <w:color w:val="auto"/>
          <w:sz w:val="26"/>
          <w:szCs w:val="26"/>
          <w:lang w:val="en-GB" w:bidi="ar-SA"/>
        </w:rPr>
        <w:t>id</w:t>
      </w:r>
      <w:r>
        <w:rPr>
          <w:rFonts w:ascii="Courier" w:hAnsi="Courier" w:cs="Courier"/>
          <w:color w:val="auto"/>
          <w:sz w:val="26"/>
          <w:szCs w:val="26"/>
          <w:lang w:val="en-GB" w:bidi="ar-SA"/>
        </w:rPr>
        <w:t>":"</w:t>
      </w:r>
      <w:r w:rsidR="009343B2" w:rsidRPr="009343B2">
        <w:rPr>
          <w:rFonts w:ascii="Courier" w:hAnsi="Courier" w:cs="Courier"/>
          <w:color w:val="auto"/>
          <w:sz w:val="26"/>
          <w:szCs w:val="26"/>
          <w:lang w:val="en-GB" w:bidi="ar-SA"/>
        </w:rPr>
        <w:t xml:space="preserve"> </w:t>
      </w:r>
      <w:r w:rsidR="009343B2">
        <w:rPr>
          <w:rFonts w:ascii="Courier" w:hAnsi="Courier" w:cs="Courier"/>
          <w:color w:val="auto"/>
          <w:sz w:val="26"/>
          <w:szCs w:val="26"/>
          <w:lang w:val="en-GB" w:bidi="ar-SA"/>
        </w:rPr>
        <w:t>de727efa36a74ba68b88e769ae19d52a</w:t>
      </w:r>
      <w:r>
        <w:rPr>
          <w:rFonts w:ascii="Courier" w:hAnsi="Courier" w:cs="Courier"/>
          <w:color w:val="auto"/>
          <w:sz w:val="26"/>
          <w:szCs w:val="26"/>
          <w:lang w:val="en-GB" w:bidi="ar-SA"/>
        </w:rPr>
        <w:t>"</w:t>
      </w:r>
    </w:p>
    <w:p w14:paraId="213ABFC8" w14:textId="658642DC" w:rsidR="00152B54" w:rsidRDefault="00152B54" w:rsidP="00152B54">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sidR="009343B2">
        <w:rPr>
          <w:rFonts w:ascii="Courier" w:hAnsi="Courier" w:cs="Courier"/>
          <w:color w:val="auto"/>
          <w:sz w:val="26"/>
          <w:szCs w:val="26"/>
          <w:lang w:val="en-GB" w:bidi="ar-SA"/>
        </w:rPr>
        <w:t>creation_date</w:t>
      </w:r>
      <w:r>
        <w:rPr>
          <w:rFonts w:ascii="Courier" w:hAnsi="Courier" w:cs="Courier"/>
          <w:color w:val="auto"/>
          <w:sz w:val="26"/>
          <w:szCs w:val="26"/>
          <w:lang w:val="en-GB" w:bidi="ar-SA"/>
        </w:rPr>
        <w:t>":"</w:t>
      </w:r>
      <w:r w:rsidR="009343B2">
        <w:rPr>
          <w:rFonts w:ascii="Courier" w:hAnsi="Courier" w:cs="Courier"/>
          <w:color w:val="auto"/>
          <w:sz w:val="26"/>
          <w:szCs w:val="26"/>
          <w:lang w:val="en-GB" w:bidi="ar-SA"/>
        </w:rPr>
        <w:t>017-06-08T13:54:06.630Z</w:t>
      </w:r>
      <w:r>
        <w:rPr>
          <w:rFonts w:ascii="Courier" w:hAnsi="Courier" w:cs="Courier"/>
          <w:color w:val="auto"/>
          <w:sz w:val="26"/>
          <w:szCs w:val="26"/>
          <w:lang w:val="en-GB" w:bidi="ar-SA"/>
        </w:rPr>
        <w:t>"</w:t>
      </w:r>
    </w:p>
    <w:p w14:paraId="65DC29CE" w14:textId="53522528"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 xml:space="preserve">    ,"</w:t>
      </w:r>
      <w:r w:rsidR="009343B2">
        <w:rPr>
          <w:rFonts w:ascii="Courier" w:hAnsi="Courier" w:cs="Courier"/>
          <w:color w:val="auto"/>
          <w:sz w:val="26"/>
          <w:szCs w:val="26"/>
          <w:lang w:val="en-GB" w:bidi="ar-SA"/>
        </w:rPr>
        <w:t>name":"Nexus</w:t>
      </w:r>
      <w:r>
        <w:rPr>
          <w:rFonts w:ascii="Courier" w:hAnsi="Courier" w:cs="Courier"/>
          <w:color w:val="auto"/>
          <w:sz w:val="26"/>
          <w:szCs w:val="26"/>
          <w:lang w:val="en-GB" w:bidi="ar-SA"/>
        </w:rPr>
        <w:t>"</w:t>
      </w:r>
    </w:p>
    <w:p w14:paraId="3A32908A" w14:textId="7C67DF13" w:rsidR="009343B2" w:rsidRDefault="00152B54" w:rsidP="009343B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 xml:space="preserve">    </w:t>
      </w:r>
      <w:r w:rsidR="009343B2">
        <w:rPr>
          <w:rFonts w:ascii="Courier" w:hAnsi="Courier" w:cs="Courier"/>
          <w:color w:val="auto"/>
          <w:sz w:val="26"/>
          <w:szCs w:val="26"/>
          <w:lang w:val="en-GB" w:bidi="ar-SA"/>
        </w:rPr>
        <w:t>,"</w:t>
      </w:r>
      <w:r w:rsidR="002F1C9A">
        <w:rPr>
          <w:rFonts w:ascii="Courier" w:hAnsi="Courier" w:cs="Courier"/>
          <w:color w:val="auto"/>
          <w:sz w:val="26"/>
          <w:szCs w:val="26"/>
          <w:lang w:val="en-GB" w:bidi="ar-SA"/>
        </w:rPr>
        <w:t>displayN</w:t>
      </w:r>
      <w:r w:rsidR="009343B2">
        <w:rPr>
          <w:rFonts w:ascii="Courier" w:hAnsi="Courier" w:cs="Courier"/>
          <w:color w:val="auto"/>
          <w:sz w:val="26"/>
          <w:szCs w:val="26"/>
          <w:lang w:val="en-GB" w:bidi="ar-SA"/>
        </w:rPr>
        <w:t>ame":"Nexus"</w:t>
      </w:r>
    </w:p>
    <w:p w14:paraId="4A3CAEFC" w14:textId="40DFDC05" w:rsidR="00152B54" w:rsidRDefault="009343B2" w:rsidP="009343B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lastRenderedPageBreak/>
        <w:t xml:space="preserve">    </w:t>
      </w:r>
      <w:r w:rsidR="00152B54">
        <w:rPr>
          <w:rFonts w:ascii="Courier" w:hAnsi="Courier" w:cs="Courier"/>
          <w:color w:val="auto"/>
          <w:sz w:val="26"/>
          <w:szCs w:val="26"/>
          <w:lang w:val="en-GB" w:bidi="ar-SA"/>
        </w:rPr>
        <w:t>,"</w:t>
      </w:r>
      <w:r>
        <w:rPr>
          <w:rFonts w:cstheme="minorHAnsi"/>
          <w:sz w:val="28"/>
          <w:szCs w:val="28"/>
        </w:rPr>
        <w:t>address</w:t>
      </w:r>
      <w:r w:rsidR="00152B54">
        <w:rPr>
          <w:rFonts w:ascii="Courier" w:hAnsi="Courier" w:cs="Courier"/>
          <w:color w:val="auto"/>
          <w:sz w:val="26"/>
          <w:szCs w:val="26"/>
          <w:lang w:val="en-GB" w:bidi="ar-SA"/>
        </w:rPr>
        <w:t>":"00x00:00:58"</w:t>
      </w:r>
    </w:p>
    <w:p w14:paraId="16712582" w14:textId="096E7AE5" w:rsidR="0068353B" w:rsidRDefault="0068353B" w:rsidP="0068353B">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type</w:t>
      </w:r>
      <w:r>
        <w:rPr>
          <w:rFonts w:ascii="Courier" w:hAnsi="Courier" w:cs="Courier"/>
          <w:color w:val="auto"/>
          <w:sz w:val="26"/>
          <w:szCs w:val="26"/>
          <w:lang w:val="en-GB" w:bidi="ar-SA"/>
        </w:rPr>
        <w:t>":"Android"</w:t>
      </w:r>
    </w:p>
    <w:p w14:paraId="29D10EAB" w14:textId="7F96ADF6" w:rsidR="002F1C9A" w:rsidRDefault="002F1C9A" w:rsidP="002F1C9A">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key</w:t>
      </w:r>
      <w:r>
        <w:rPr>
          <w:rFonts w:ascii="Courier" w:hAnsi="Courier" w:cs="Courier"/>
          <w:color w:val="auto"/>
          <w:sz w:val="26"/>
          <w:szCs w:val="26"/>
          <w:lang w:val="en-GB" w:bidi="ar-SA"/>
        </w:rPr>
        <w:t>":"</w:t>
      </w:r>
      <w:r>
        <w:rPr>
          <w:rFonts w:ascii="Verdana" w:hAnsi="Verdana" w:cs="Verdana"/>
          <w:color w:val="auto"/>
          <w:sz w:val="24"/>
          <w:szCs w:val="24"/>
          <w:lang w:val="en-GB" w:bidi="ar-SA"/>
        </w:rPr>
        <w:t>g</w:t>
      </w:r>
      <w:r w:rsidRPr="009343B2">
        <w:rPr>
          <w:rFonts w:ascii="Verdana" w:hAnsi="Verdana" w:cs="Verdana"/>
          <w:color w:val="auto"/>
          <w:sz w:val="24"/>
          <w:szCs w:val="24"/>
          <w:lang w:val="en-GB" w:bidi="ar-SA"/>
        </w:rPr>
        <w:t>oogle_nexus_android_7_0</w:t>
      </w:r>
      <w:r>
        <w:rPr>
          <w:rFonts w:ascii="Courier" w:hAnsi="Courier" w:cs="Courier"/>
          <w:color w:val="auto"/>
          <w:sz w:val="26"/>
          <w:szCs w:val="26"/>
          <w:lang w:val="en-GB" w:bidi="ar-SA"/>
        </w:rPr>
        <w:t>"</w:t>
      </w:r>
    </w:p>
    <w:p w14:paraId="5E67ED3C" w14:textId="5BD30B85" w:rsidR="0068353B" w:rsidRDefault="0068353B" w:rsidP="0068353B">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status</w:t>
      </w:r>
      <w:r>
        <w:rPr>
          <w:rFonts w:ascii="Courier" w:hAnsi="Courier" w:cs="Courier"/>
          <w:color w:val="auto"/>
          <w:sz w:val="26"/>
          <w:szCs w:val="26"/>
          <w:lang w:val="en-GB" w:bidi="ar-SA"/>
        </w:rPr>
        <w:t>":"2"</w:t>
      </w:r>
    </w:p>
    <w:p w14:paraId="4B56DCF8" w14:textId="77777777" w:rsidR="0068353B" w:rsidRDefault="0068353B" w:rsidP="0068353B">
      <w:pPr>
        <w:widowControl w:val="0"/>
        <w:autoSpaceDE w:val="0"/>
        <w:autoSpaceDN w:val="0"/>
        <w:adjustRightInd w:val="0"/>
        <w:spacing w:after="0" w:line="240" w:lineRule="auto"/>
        <w:ind w:firstLine="720"/>
        <w:rPr>
          <w:rFonts w:ascii="Courier" w:hAnsi="Courier" w:cs="Courier"/>
          <w:color w:val="auto"/>
          <w:sz w:val="26"/>
          <w:szCs w:val="26"/>
          <w:lang w:val="en-GB" w:bidi="ar-SA"/>
        </w:rPr>
      </w:pPr>
    </w:p>
    <w:p w14:paraId="1511C9A6" w14:textId="77777777" w:rsidR="00152B54" w:rsidRDefault="00152B54" w:rsidP="00152B54">
      <w:pPr>
        <w:rPr>
          <w:rFonts w:cstheme="minorHAnsi"/>
          <w:sz w:val="28"/>
          <w:szCs w:val="28"/>
        </w:rPr>
      </w:pPr>
      <w:r>
        <w:rPr>
          <w:rFonts w:ascii="Courier" w:hAnsi="Courier" w:cs="Courier"/>
          <w:color w:val="auto"/>
          <w:sz w:val="26"/>
          <w:szCs w:val="26"/>
          <w:lang w:val="en-GB" w:bidi="ar-SA"/>
        </w:rPr>
        <w:t>}</w:t>
      </w:r>
    </w:p>
    <w:p w14:paraId="66719F72" w14:textId="77777777" w:rsidR="00152B54" w:rsidRDefault="00152B54" w:rsidP="00152B54">
      <w:pPr>
        <w:rPr>
          <w:rFonts w:ascii="Verdana" w:hAnsi="Verdana" w:cs="Verdana"/>
          <w:b/>
          <w:bCs/>
          <w:color w:val="auto"/>
          <w:sz w:val="24"/>
          <w:szCs w:val="24"/>
          <w:lang w:val="en-GB" w:bidi="ar-SA"/>
        </w:rPr>
      </w:pPr>
    </w:p>
    <w:p w14:paraId="2FFED6D2" w14:textId="726A7236" w:rsidR="00152B54" w:rsidRDefault="00D84F13" w:rsidP="00152B54">
      <w:pPr>
        <w:pStyle w:val="Heading4"/>
      </w:pPr>
      <w:r>
        <w:t>Device info</w:t>
      </w:r>
      <w:r w:rsidR="00152B54">
        <w:t>:</w:t>
      </w:r>
    </w:p>
    <w:p w14:paraId="5E83FA2C" w14:textId="77777777" w:rsidR="00152B54" w:rsidRPr="00B51B78" w:rsidRDefault="00152B54" w:rsidP="00152B54">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Description</w:t>
      </w:r>
    </w:p>
    <w:p w14:paraId="0821598E" w14:textId="3E3EC847" w:rsidR="00152B54" w:rsidRDefault="00152B54" w:rsidP="00152B54">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 xml:space="preserve">Returns active </w:t>
      </w:r>
      <w:r w:rsidR="00550EE0">
        <w:rPr>
          <w:rFonts w:ascii="Verdana" w:hAnsi="Verdana" w:cs="Verdana"/>
          <w:color w:val="auto"/>
          <w:sz w:val="26"/>
          <w:szCs w:val="26"/>
          <w:lang w:val="en-GB" w:bidi="ar-SA"/>
        </w:rPr>
        <w:t>the</w:t>
      </w:r>
      <w:r w:rsidR="00D84F13">
        <w:rPr>
          <w:rFonts w:ascii="Verdana" w:hAnsi="Verdana" w:cs="Verdana"/>
          <w:color w:val="auto"/>
          <w:sz w:val="26"/>
          <w:szCs w:val="26"/>
          <w:lang w:val="en-GB" w:bidi="ar-SA"/>
        </w:rPr>
        <w:t xml:space="preserve"> device</w:t>
      </w:r>
      <w:r w:rsidR="00550EE0">
        <w:rPr>
          <w:rFonts w:ascii="Verdana" w:hAnsi="Verdana" w:cs="Verdana"/>
          <w:color w:val="auto"/>
          <w:sz w:val="26"/>
          <w:szCs w:val="26"/>
          <w:lang w:val="en-GB" w:bidi="ar-SA"/>
        </w:rPr>
        <w:t>s</w:t>
      </w:r>
      <w:r w:rsidR="00D84F13">
        <w:rPr>
          <w:rFonts w:ascii="Verdana" w:hAnsi="Verdana" w:cs="Verdana"/>
          <w:color w:val="auto"/>
          <w:sz w:val="26"/>
          <w:szCs w:val="26"/>
          <w:lang w:val="en-GB" w:bidi="ar-SA"/>
        </w:rPr>
        <w:t xml:space="preserve"> </w:t>
      </w:r>
      <w:r>
        <w:rPr>
          <w:rFonts w:ascii="Verdana" w:hAnsi="Verdana" w:cs="Verdana"/>
          <w:color w:val="auto"/>
          <w:sz w:val="26"/>
          <w:szCs w:val="26"/>
          <w:lang w:val="en-GB" w:bidi="ar-SA"/>
        </w:rPr>
        <w:t>for a given token and a given user.</w:t>
      </w:r>
    </w:p>
    <w:p w14:paraId="027561D3" w14:textId="77777777" w:rsidR="00152B54" w:rsidRPr="00B51B78" w:rsidRDefault="00152B54" w:rsidP="00152B54">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HTTP Method</w:t>
      </w:r>
    </w:p>
    <w:p w14:paraId="6C3688D5" w14:textId="77777777" w:rsidR="00152B54" w:rsidRPr="00B51B78" w:rsidRDefault="00152B54" w:rsidP="00152B54">
      <w:pPr>
        <w:widowControl w:val="0"/>
        <w:autoSpaceDE w:val="0"/>
        <w:autoSpaceDN w:val="0"/>
        <w:adjustRightInd w:val="0"/>
        <w:spacing w:after="0" w:line="240" w:lineRule="auto"/>
        <w:rPr>
          <w:rFonts w:ascii="Verdana" w:hAnsi="Verdana" w:cs="Verdana"/>
          <w:color w:val="auto"/>
          <w:sz w:val="24"/>
          <w:szCs w:val="24"/>
          <w:lang w:val="en-GB" w:bidi="ar-SA"/>
        </w:rPr>
      </w:pPr>
      <w:r>
        <w:rPr>
          <w:rFonts w:ascii="Verdana" w:hAnsi="Verdana" w:cs="Verdana"/>
          <w:color w:val="auto"/>
          <w:sz w:val="24"/>
          <w:szCs w:val="24"/>
          <w:lang w:val="en-GB" w:bidi="ar-SA"/>
        </w:rPr>
        <w:t>GET</w:t>
      </w:r>
    </w:p>
    <w:p w14:paraId="032C4188" w14:textId="77777777" w:rsidR="00152B54" w:rsidRDefault="00152B54" w:rsidP="00152B54">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URI Structure</w:t>
      </w:r>
    </w:p>
    <w:p w14:paraId="53DAA30C" w14:textId="04EFEA9A" w:rsidR="00152B54" w:rsidRDefault="00152B54" w:rsidP="00152B54">
      <w:pPr>
        <w:widowControl w:val="0"/>
        <w:autoSpaceDE w:val="0"/>
        <w:autoSpaceDN w:val="0"/>
        <w:adjustRightInd w:val="0"/>
        <w:spacing w:after="0" w:line="240" w:lineRule="auto"/>
        <w:rPr>
          <w:rFonts w:ascii="Verdana" w:hAnsi="Verdana" w:cs="Verdana"/>
          <w:color w:val="auto"/>
          <w:sz w:val="26"/>
          <w:szCs w:val="26"/>
          <w:lang w:val="en-GB" w:bidi="ar-SA"/>
        </w:rPr>
      </w:pPr>
      <w:r>
        <w:rPr>
          <w:rFonts w:ascii="Courier" w:hAnsi="Courier" w:cs="Courier"/>
          <w:color w:val="auto"/>
          <w:sz w:val="26"/>
          <w:szCs w:val="26"/>
          <w:lang w:val="en-GB" w:bidi="ar-SA"/>
        </w:rPr>
        <w:t>/</w:t>
      </w:r>
      <w:r>
        <w:rPr>
          <w:rFonts w:ascii="Courier" w:hAnsi="Courier" w:cs="Courier"/>
          <w:i/>
          <w:iCs/>
          <w:color w:val="auto"/>
          <w:sz w:val="26"/>
          <w:szCs w:val="26"/>
          <w:lang w:val="en-GB" w:bidi="ar-SA"/>
        </w:rPr>
        <w:t>{userId}</w:t>
      </w:r>
      <w:r w:rsidR="00D84F13">
        <w:rPr>
          <w:rFonts w:ascii="Courier" w:hAnsi="Courier" w:cs="Courier"/>
          <w:i/>
          <w:iCs/>
          <w:color w:val="auto"/>
          <w:sz w:val="26"/>
          <w:szCs w:val="26"/>
          <w:lang w:val="en-GB" w:bidi="ar-SA"/>
        </w:rPr>
        <w:t>/device</w:t>
      </w:r>
    </w:p>
    <w:p w14:paraId="05ADD663" w14:textId="77777777" w:rsidR="00152B54" w:rsidRDefault="00152B54" w:rsidP="00152B54">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Authentication</w:t>
      </w:r>
    </w:p>
    <w:p w14:paraId="790641F8" w14:textId="185BF79B" w:rsidR="00152B54" w:rsidRDefault="00152B54" w:rsidP="00152B54">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This call requires authentication.</w:t>
      </w:r>
    </w:p>
    <w:p w14:paraId="001DB52B" w14:textId="77777777" w:rsidR="00152B54" w:rsidRDefault="00152B54" w:rsidP="00152B54">
      <w:pPr>
        <w:rPr>
          <w:rFonts w:cstheme="minorHAnsi"/>
          <w:sz w:val="28"/>
          <w:szCs w:val="28"/>
        </w:rPr>
      </w:pPr>
      <w:r>
        <w:rPr>
          <w:rFonts w:ascii="Verdana" w:hAnsi="Verdana" w:cs="Verdana"/>
          <w:b/>
          <w:bCs/>
          <w:color w:val="auto"/>
          <w:sz w:val="28"/>
          <w:szCs w:val="28"/>
          <w:lang w:val="en-GB" w:bidi="ar-SA"/>
        </w:rPr>
        <w:t>Request Headers</w:t>
      </w:r>
    </w:p>
    <w:tbl>
      <w:tblPr>
        <w:tblStyle w:val="TableGrid"/>
        <w:tblW w:w="0" w:type="auto"/>
        <w:tblLook w:val="04A0" w:firstRow="1" w:lastRow="0" w:firstColumn="1" w:lastColumn="0" w:noHBand="0" w:noVBand="1"/>
      </w:tblPr>
      <w:tblGrid>
        <w:gridCol w:w="2245"/>
        <w:gridCol w:w="3529"/>
        <w:gridCol w:w="3963"/>
      </w:tblGrid>
      <w:tr w:rsidR="00152B54" w14:paraId="24BB7FDF" w14:textId="77777777" w:rsidTr="00D84F13">
        <w:tc>
          <w:tcPr>
            <w:tcW w:w="2245" w:type="dxa"/>
          </w:tcPr>
          <w:p w14:paraId="0EBBDFA8" w14:textId="77777777" w:rsidR="00152B54" w:rsidRPr="00B51B78" w:rsidRDefault="00152B54" w:rsidP="009F4ABE">
            <w:pPr>
              <w:rPr>
                <w:rFonts w:cstheme="minorHAnsi"/>
                <w:b/>
                <w:sz w:val="28"/>
                <w:szCs w:val="28"/>
              </w:rPr>
            </w:pPr>
            <w:r w:rsidRPr="00B51B78">
              <w:rPr>
                <w:rFonts w:cstheme="minorHAnsi"/>
                <w:b/>
                <w:sz w:val="28"/>
                <w:szCs w:val="28"/>
              </w:rPr>
              <w:t>HeaderName</w:t>
            </w:r>
          </w:p>
        </w:tc>
        <w:tc>
          <w:tcPr>
            <w:tcW w:w="3529" w:type="dxa"/>
          </w:tcPr>
          <w:p w14:paraId="587FE9E0" w14:textId="77777777" w:rsidR="00152B54" w:rsidRPr="00B51B78" w:rsidRDefault="00152B54" w:rsidP="009F4ABE">
            <w:pPr>
              <w:rPr>
                <w:rFonts w:cstheme="minorHAnsi"/>
                <w:b/>
                <w:sz w:val="28"/>
                <w:szCs w:val="28"/>
              </w:rPr>
            </w:pPr>
            <w:r w:rsidRPr="00B51B78">
              <w:rPr>
                <w:rFonts w:cstheme="minorHAnsi"/>
                <w:b/>
                <w:sz w:val="28"/>
                <w:szCs w:val="28"/>
              </w:rPr>
              <w:t>type</w:t>
            </w:r>
          </w:p>
        </w:tc>
        <w:tc>
          <w:tcPr>
            <w:tcW w:w="3963" w:type="dxa"/>
          </w:tcPr>
          <w:p w14:paraId="3E3C2746" w14:textId="77777777" w:rsidR="00152B54" w:rsidRPr="00B51B78" w:rsidRDefault="00152B54" w:rsidP="009F4ABE">
            <w:pPr>
              <w:rPr>
                <w:rFonts w:cstheme="minorHAnsi"/>
                <w:b/>
                <w:sz w:val="28"/>
                <w:szCs w:val="28"/>
              </w:rPr>
            </w:pPr>
            <w:r w:rsidRPr="00B51B78">
              <w:rPr>
                <w:rFonts w:cstheme="minorHAnsi"/>
                <w:b/>
                <w:sz w:val="28"/>
                <w:szCs w:val="28"/>
              </w:rPr>
              <w:t>Description</w:t>
            </w:r>
          </w:p>
        </w:tc>
      </w:tr>
      <w:tr w:rsidR="00152B54" w14:paraId="1DD88039" w14:textId="77777777" w:rsidTr="00D84F13">
        <w:tc>
          <w:tcPr>
            <w:tcW w:w="2245" w:type="dxa"/>
          </w:tcPr>
          <w:p w14:paraId="482566E0" w14:textId="77777777" w:rsidR="00152B54" w:rsidRDefault="00152B54" w:rsidP="009F4ABE">
            <w:pPr>
              <w:rPr>
                <w:rFonts w:cstheme="minorHAnsi"/>
                <w:sz w:val="28"/>
                <w:szCs w:val="28"/>
              </w:rPr>
            </w:pPr>
            <w:r>
              <w:rPr>
                <w:rFonts w:ascii="Courier" w:hAnsi="Courier" w:cs="Courier"/>
                <w:color w:val="auto"/>
                <w:sz w:val="26"/>
                <w:szCs w:val="26"/>
                <w:lang w:val="en-GB" w:bidi="ar-SA"/>
              </w:rPr>
              <w:t>Accept</w:t>
            </w:r>
          </w:p>
        </w:tc>
        <w:tc>
          <w:tcPr>
            <w:tcW w:w="3529" w:type="dxa"/>
          </w:tcPr>
          <w:p w14:paraId="5DE8898C" w14:textId="77777777" w:rsidR="00152B54" w:rsidRDefault="00152B54" w:rsidP="009F4ABE">
            <w:pPr>
              <w:rPr>
                <w:rFonts w:cstheme="minorHAnsi"/>
                <w:sz w:val="28"/>
                <w:szCs w:val="28"/>
              </w:rPr>
            </w:pPr>
            <w:r>
              <w:rPr>
                <w:rFonts w:cstheme="minorHAnsi"/>
                <w:sz w:val="28"/>
                <w:szCs w:val="28"/>
              </w:rPr>
              <w:t>String</w:t>
            </w:r>
          </w:p>
        </w:tc>
        <w:tc>
          <w:tcPr>
            <w:tcW w:w="3963" w:type="dxa"/>
          </w:tcPr>
          <w:p w14:paraId="3CF1A876" w14:textId="77777777" w:rsidR="00152B54" w:rsidRDefault="00152B54" w:rsidP="009F4ABE">
            <w:pPr>
              <w:rPr>
                <w:rFonts w:cstheme="minorHAnsi"/>
                <w:sz w:val="28"/>
                <w:szCs w:val="28"/>
              </w:rPr>
            </w:pPr>
            <w:r>
              <w:rPr>
                <w:rFonts w:ascii="Courier" w:hAnsi="Courier" w:cs="Courier"/>
                <w:color w:val="auto"/>
                <w:sz w:val="26"/>
                <w:szCs w:val="26"/>
                <w:lang w:val="en-GB" w:bidi="ar-SA"/>
              </w:rPr>
              <w:t>application/json</w:t>
            </w:r>
            <w:r>
              <w:rPr>
                <w:rFonts w:ascii="Verdana" w:hAnsi="Verdana" w:cs="Verdana"/>
                <w:color w:val="auto"/>
                <w:sz w:val="26"/>
                <w:szCs w:val="26"/>
                <w:lang w:val="en-GB" w:bidi="ar-SA"/>
              </w:rPr>
              <w:t xml:space="preserve"> (default)</w:t>
            </w:r>
          </w:p>
        </w:tc>
      </w:tr>
      <w:tr w:rsidR="00D84F13" w14:paraId="00D17139" w14:textId="77777777" w:rsidTr="00D84F13">
        <w:tc>
          <w:tcPr>
            <w:tcW w:w="2245" w:type="dxa"/>
          </w:tcPr>
          <w:p w14:paraId="1886A344" w14:textId="3C55959F" w:rsidR="00D84F13" w:rsidRDefault="00D84F13" w:rsidP="009F4ABE">
            <w:pPr>
              <w:rPr>
                <w:rFonts w:ascii="Courier" w:hAnsi="Courier" w:cs="Courier"/>
                <w:color w:val="auto"/>
                <w:sz w:val="26"/>
                <w:szCs w:val="26"/>
                <w:lang w:val="en-GB" w:bidi="ar-SA"/>
              </w:rPr>
            </w:pPr>
            <w:r>
              <w:rPr>
                <w:rFonts w:ascii="Courier" w:hAnsi="Courier" w:cs="Courier"/>
                <w:color w:val="auto"/>
                <w:sz w:val="26"/>
                <w:szCs w:val="26"/>
                <w:lang w:val="en-GB" w:bidi="ar-SA"/>
              </w:rPr>
              <w:t>Content-Type</w:t>
            </w:r>
          </w:p>
        </w:tc>
        <w:tc>
          <w:tcPr>
            <w:tcW w:w="3529" w:type="dxa"/>
          </w:tcPr>
          <w:p w14:paraId="0032296B" w14:textId="3A59B727" w:rsidR="00D84F13" w:rsidRDefault="00D84F13" w:rsidP="009F4ABE">
            <w:pPr>
              <w:rPr>
                <w:rFonts w:cstheme="minorHAnsi"/>
                <w:sz w:val="28"/>
                <w:szCs w:val="28"/>
              </w:rPr>
            </w:pPr>
            <w:r>
              <w:rPr>
                <w:rFonts w:cstheme="minorHAnsi"/>
                <w:sz w:val="28"/>
                <w:szCs w:val="28"/>
              </w:rPr>
              <w:t>String</w:t>
            </w:r>
          </w:p>
        </w:tc>
        <w:tc>
          <w:tcPr>
            <w:tcW w:w="3963" w:type="dxa"/>
          </w:tcPr>
          <w:p w14:paraId="1F6BACD0" w14:textId="1ED41B1A" w:rsidR="00D84F13" w:rsidRDefault="00D84F13" w:rsidP="009F4ABE">
            <w:pPr>
              <w:rPr>
                <w:rFonts w:ascii="Courier" w:hAnsi="Courier" w:cs="Courier"/>
                <w:color w:val="auto"/>
                <w:sz w:val="26"/>
                <w:szCs w:val="26"/>
                <w:lang w:val="en-GB" w:bidi="ar-SA"/>
              </w:rPr>
            </w:pPr>
            <w:r>
              <w:rPr>
                <w:rFonts w:ascii="Verdana" w:hAnsi="Verdana" w:cs="Verdana"/>
                <w:color w:val="auto"/>
                <w:sz w:val="26"/>
                <w:szCs w:val="26"/>
                <w:lang w:val="en-GB" w:bidi="ar-SA"/>
              </w:rPr>
              <w:t xml:space="preserve">Specifies the content type of the request body. It must be set to </w:t>
            </w:r>
            <w:r>
              <w:rPr>
                <w:rFonts w:ascii="Courier" w:hAnsi="Courier" w:cs="Courier"/>
                <w:color w:val="auto"/>
                <w:sz w:val="26"/>
                <w:szCs w:val="26"/>
                <w:lang w:val="en-GB" w:bidi="ar-SA"/>
              </w:rPr>
              <w:t>application/x-www-form-urlencoded</w:t>
            </w:r>
          </w:p>
        </w:tc>
      </w:tr>
      <w:tr w:rsidR="00D84F13" w14:paraId="03BAE599" w14:textId="77777777" w:rsidTr="00D84F13">
        <w:tc>
          <w:tcPr>
            <w:tcW w:w="2245" w:type="dxa"/>
          </w:tcPr>
          <w:p w14:paraId="5A8FD660" w14:textId="2C6F59EC" w:rsidR="00D84F13" w:rsidRDefault="00D84F13" w:rsidP="009F4ABE">
            <w:pPr>
              <w:rPr>
                <w:rFonts w:ascii="Courier" w:hAnsi="Courier" w:cs="Courier"/>
                <w:color w:val="auto"/>
                <w:sz w:val="26"/>
                <w:szCs w:val="26"/>
                <w:lang w:val="en-GB" w:bidi="ar-SA"/>
              </w:rPr>
            </w:pPr>
            <w:r>
              <w:rPr>
                <w:rFonts w:ascii="Courier" w:hAnsi="Courier" w:cs="Courier"/>
                <w:color w:val="auto"/>
                <w:sz w:val="26"/>
                <w:szCs w:val="26"/>
                <w:lang w:val="en-GB" w:bidi="ar-SA"/>
              </w:rPr>
              <w:t>Authorization</w:t>
            </w:r>
          </w:p>
        </w:tc>
        <w:tc>
          <w:tcPr>
            <w:tcW w:w="3529" w:type="dxa"/>
          </w:tcPr>
          <w:p w14:paraId="5B2005A7" w14:textId="46D98395" w:rsidR="00D84F13" w:rsidRDefault="00D84F13" w:rsidP="009F4ABE">
            <w:pPr>
              <w:rPr>
                <w:rFonts w:cstheme="minorHAnsi"/>
                <w:sz w:val="28"/>
                <w:szCs w:val="28"/>
              </w:rPr>
            </w:pPr>
            <w:r>
              <w:rPr>
                <w:rFonts w:cstheme="minorHAnsi"/>
                <w:sz w:val="28"/>
                <w:szCs w:val="28"/>
              </w:rPr>
              <w:t>String</w:t>
            </w:r>
          </w:p>
        </w:tc>
        <w:tc>
          <w:tcPr>
            <w:tcW w:w="3963" w:type="dxa"/>
          </w:tcPr>
          <w:p w14:paraId="7685BD45" w14:textId="2199C498" w:rsidR="00D84F13" w:rsidRDefault="00D84F13" w:rsidP="009F4ABE">
            <w:pPr>
              <w:rPr>
                <w:rFonts w:ascii="Courier" w:hAnsi="Courier" w:cs="Courier"/>
                <w:color w:val="auto"/>
                <w:sz w:val="26"/>
                <w:szCs w:val="26"/>
                <w:lang w:val="en-GB" w:bidi="ar-SA"/>
              </w:rPr>
            </w:pPr>
            <w:r>
              <w:rPr>
                <w:rFonts w:ascii="Verdana" w:hAnsi="Verdana" w:cs="Verdana"/>
                <w:color w:val="auto"/>
                <w:sz w:val="26"/>
                <w:szCs w:val="26"/>
                <w:lang w:val="en-GB" w:bidi="ar-SA"/>
              </w:rPr>
              <w:t>User token</w:t>
            </w:r>
          </w:p>
        </w:tc>
      </w:tr>
    </w:tbl>
    <w:p w14:paraId="15BBDDE1" w14:textId="77777777" w:rsidR="00152B54" w:rsidRDefault="00152B54" w:rsidP="00152B54">
      <w:pPr>
        <w:rPr>
          <w:rFonts w:cstheme="minorHAnsi"/>
          <w:sz w:val="28"/>
          <w:szCs w:val="28"/>
        </w:rPr>
      </w:pPr>
    </w:p>
    <w:p w14:paraId="633BCC0A" w14:textId="77777777" w:rsidR="00152B54" w:rsidRDefault="00152B54" w:rsidP="00152B54">
      <w:pPr>
        <w:rPr>
          <w:rFonts w:cstheme="minorHAnsi"/>
          <w:sz w:val="28"/>
          <w:szCs w:val="28"/>
        </w:rPr>
      </w:pPr>
      <w:r>
        <w:rPr>
          <w:rFonts w:ascii="Verdana" w:hAnsi="Verdana" w:cs="Verdana"/>
          <w:b/>
          <w:bCs/>
          <w:color w:val="auto"/>
          <w:sz w:val="28"/>
          <w:szCs w:val="28"/>
          <w:lang w:val="en-GB" w:bidi="ar-SA"/>
        </w:rPr>
        <w:t>Request Parameters</w:t>
      </w:r>
    </w:p>
    <w:tbl>
      <w:tblPr>
        <w:tblStyle w:val="TableGrid"/>
        <w:tblW w:w="0" w:type="auto"/>
        <w:tblLook w:val="04A0" w:firstRow="1" w:lastRow="0" w:firstColumn="1" w:lastColumn="0" w:noHBand="0" w:noVBand="1"/>
      </w:tblPr>
      <w:tblGrid>
        <w:gridCol w:w="2245"/>
        <w:gridCol w:w="3538"/>
        <w:gridCol w:w="3954"/>
      </w:tblGrid>
      <w:tr w:rsidR="00152B54" w14:paraId="2FC017F1" w14:textId="77777777" w:rsidTr="009F4ABE">
        <w:tc>
          <w:tcPr>
            <w:tcW w:w="2245" w:type="dxa"/>
          </w:tcPr>
          <w:p w14:paraId="080F8A88" w14:textId="77777777" w:rsidR="00152B54" w:rsidRPr="00B51B78" w:rsidRDefault="00152B54" w:rsidP="009F4ABE">
            <w:pPr>
              <w:rPr>
                <w:rFonts w:cstheme="minorHAnsi"/>
                <w:b/>
                <w:sz w:val="28"/>
                <w:szCs w:val="28"/>
              </w:rPr>
            </w:pPr>
            <w:r>
              <w:rPr>
                <w:rFonts w:cstheme="minorHAnsi"/>
                <w:b/>
                <w:sz w:val="28"/>
                <w:szCs w:val="28"/>
              </w:rPr>
              <w:t>Parameter Name</w:t>
            </w:r>
          </w:p>
        </w:tc>
        <w:tc>
          <w:tcPr>
            <w:tcW w:w="3538" w:type="dxa"/>
          </w:tcPr>
          <w:p w14:paraId="5742304A" w14:textId="77777777" w:rsidR="00152B54" w:rsidRPr="00B51B78" w:rsidRDefault="00152B54" w:rsidP="009F4ABE">
            <w:pPr>
              <w:rPr>
                <w:rFonts w:cstheme="minorHAnsi"/>
                <w:b/>
                <w:sz w:val="28"/>
                <w:szCs w:val="28"/>
              </w:rPr>
            </w:pPr>
            <w:r w:rsidRPr="00B51B78">
              <w:rPr>
                <w:rFonts w:cstheme="minorHAnsi"/>
                <w:b/>
                <w:sz w:val="28"/>
                <w:szCs w:val="28"/>
              </w:rPr>
              <w:t>type</w:t>
            </w:r>
          </w:p>
        </w:tc>
        <w:tc>
          <w:tcPr>
            <w:tcW w:w="3954" w:type="dxa"/>
          </w:tcPr>
          <w:p w14:paraId="21435928" w14:textId="77777777" w:rsidR="00152B54" w:rsidRPr="00B51B78" w:rsidRDefault="00152B54" w:rsidP="009F4ABE">
            <w:pPr>
              <w:rPr>
                <w:rFonts w:cstheme="minorHAnsi"/>
                <w:b/>
                <w:sz w:val="28"/>
                <w:szCs w:val="28"/>
              </w:rPr>
            </w:pPr>
            <w:r w:rsidRPr="00B51B78">
              <w:rPr>
                <w:rFonts w:cstheme="minorHAnsi"/>
                <w:b/>
                <w:sz w:val="28"/>
                <w:szCs w:val="28"/>
              </w:rPr>
              <w:t>Description</w:t>
            </w:r>
          </w:p>
        </w:tc>
      </w:tr>
      <w:tr w:rsidR="00152B54" w14:paraId="73D3FDE5" w14:textId="77777777" w:rsidTr="009F4ABE">
        <w:tc>
          <w:tcPr>
            <w:tcW w:w="2245" w:type="dxa"/>
          </w:tcPr>
          <w:p w14:paraId="3531649A" w14:textId="77777777" w:rsidR="00152B54" w:rsidRDefault="00152B54" w:rsidP="009F4ABE">
            <w:pPr>
              <w:rPr>
                <w:rFonts w:ascii="Courier" w:hAnsi="Courier" w:cs="Courier"/>
                <w:color w:val="auto"/>
                <w:sz w:val="26"/>
                <w:szCs w:val="26"/>
                <w:lang w:val="en-GB" w:bidi="ar-SA"/>
              </w:rPr>
            </w:pPr>
          </w:p>
        </w:tc>
        <w:tc>
          <w:tcPr>
            <w:tcW w:w="3538" w:type="dxa"/>
          </w:tcPr>
          <w:p w14:paraId="42ED4A8D" w14:textId="77777777" w:rsidR="00152B54" w:rsidRDefault="00152B54" w:rsidP="009F4ABE">
            <w:pPr>
              <w:rPr>
                <w:rFonts w:cstheme="minorHAnsi"/>
                <w:sz w:val="28"/>
                <w:szCs w:val="28"/>
              </w:rPr>
            </w:pPr>
          </w:p>
        </w:tc>
        <w:tc>
          <w:tcPr>
            <w:tcW w:w="3954" w:type="dxa"/>
          </w:tcPr>
          <w:p w14:paraId="2451DE90" w14:textId="77777777" w:rsidR="00152B54" w:rsidRDefault="00152B54" w:rsidP="009F4ABE">
            <w:pPr>
              <w:rPr>
                <w:rFonts w:ascii="Verdana" w:hAnsi="Verdana" w:cs="Verdana"/>
                <w:color w:val="auto"/>
                <w:sz w:val="26"/>
                <w:szCs w:val="26"/>
                <w:lang w:val="en-GB" w:bidi="ar-SA"/>
              </w:rPr>
            </w:pPr>
          </w:p>
        </w:tc>
      </w:tr>
    </w:tbl>
    <w:p w14:paraId="26C03440" w14:textId="77777777" w:rsidR="00152B54" w:rsidRDefault="00152B54" w:rsidP="00152B54">
      <w:pPr>
        <w:rPr>
          <w:rFonts w:cstheme="minorHAnsi"/>
          <w:sz w:val="28"/>
          <w:szCs w:val="28"/>
        </w:rPr>
      </w:pPr>
    </w:p>
    <w:p w14:paraId="36A1510B" w14:textId="77777777" w:rsidR="00152B54" w:rsidRDefault="00152B54" w:rsidP="00152B54">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Response Codes</w:t>
      </w:r>
    </w:p>
    <w:p w14:paraId="65AEEC02" w14:textId="77777777" w:rsidR="00152B54" w:rsidRDefault="00152B54" w:rsidP="00152B54">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Successful responses return the following status codes:</w:t>
      </w:r>
    </w:p>
    <w:p w14:paraId="02A100D7" w14:textId="77777777" w:rsidR="00152B54" w:rsidRDefault="00152B54" w:rsidP="00152B54">
      <w:pPr>
        <w:widowControl w:val="0"/>
        <w:autoSpaceDE w:val="0"/>
        <w:autoSpaceDN w:val="0"/>
        <w:adjustRightInd w:val="0"/>
        <w:spacing w:after="0" w:line="240" w:lineRule="auto"/>
        <w:rPr>
          <w:rFonts w:ascii="Verdana" w:hAnsi="Verdana" w:cs="Verdana"/>
          <w:color w:val="auto"/>
          <w:sz w:val="26"/>
          <w:szCs w:val="26"/>
          <w:lang w:val="en-GB" w:bidi="ar-SA"/>
        </w:rPr>
      </w:pPr>
      <w:r>
        <w:rPr>
          <w:rFonts w:ascii="Courier" w:hAnsi="Courier" w:cs="Courier"/>
          <w:color w:val="auto"/>
          <w:sz w:val="26"/>
          <w:szCs w:val="26"/>
          <w:lang w:val="en-GB" w:bidi="ar-SA"/>
        </w:rPr>
        <w:t>200</w:t>
      </w:r>
    </w:p>
    <w:p w14:paraId="75A9F219" w14:textId="77777777" w:rsidR="00152B54" w:rsidRDefault="00152B54" w:rsidP="00152B54">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Failed operations return the following status codes:</w:t>
      </w:r>
    </w:p>
    <w:p w14:paraId="13B9998E" w14:textId="77777777" w:rsidR="00152B54" w:rsidRDefault="00152B54" w:rsidP="00152B54">
      <w:pPr>
        <w:rPr>
          <w:rFonts w:ascii="Courier" w:hAnsi="Courier" w:cs="Courier"/>
          <w:color w:val="auto"/>
          <w:sz w:val="26"/>
          <w:szCs w:val="26"/>
          <w:lang w:val="en-GB" w:bidi="ar-SA"/>
        </w:rPr>
      </w:pPr>
      <w:r>
        <w:rPr>
          <w:rFonts w:ascii="Courier" w:hAnsi="Courier" w:cs="Courier"/>
          <w:color w:val="auto"/>
          <w:sz w:val="26"/>
          <w:szCs w:val="26"/>
          <w:lang w:val="en-GB" w:bidi="ar-SA"/>
        </w:rPr>
        <w:t>400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401</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406</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502</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503</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504</w:t>
      </w:r>
    </w:p>
    <w:p w14:paraId="5244995A" w14:textId="77777777" w:rsidR="00152B54" w:rsidRDefault="00152B54" w:rsidP="00152B54">
      <w:pPr>
        <w:rPr>
          <w:rFonts w:ascii="Courier" w:hAnsi="Courier" w:cs="Courier"/>
          <w:color w:val="auto"/>
          <w:sz w:val="26"/>
          <w:szCs w:val="26"/>
          <w:lang w:val="en-GB" w:bidi="ar-SA"/>
        </w:rPr>
      </w:pPr>
    </w:p>
    <w:p w14:paraId="7AA5EF6C" w14:textId="77777777" w:rsidR="002F1C9A" w:rsidRDefault="002F1C9A" w:rsidP="002F1C9A">
      <w:pPr>
        <w:rPr>
          <w:rFonts w:ascii="Verdana" w:hAnsi="Verdana" w:cs="Verdana"/>
          <w:b/>
          <w:bCs/>
          <w:color w:val="auto"/>
          <w:sz w:val="28"/>
          <w:szCs w:val="28"/>
          <w:lang w:val="en-GB" w:bidi="ar-SA"/>
        </w:rPr>
      </w:pPr>
      <w:r>
        <w:rPr>
          <w:rFonts w:ascii="Verdana" w:hAnsi="Verdana" w:cs="Verdana"/>
          <w:b/>
          <w:bCs/>
          <w:color w:val="auto"/>
          <w:sz w:val="28"/>
          <w:szCs w:val="28"/>
          <w:lang w:val="en-GB" w:bidi="ar-SA"/>
        </w:rPr>
        <w:t>Response Document</w:t>
      </w:r>
    </w:p>
    <w:tbl>
      <w:tblPr>
        <w:tblStyle w:val="TableGrid"/>
        <w:tblW w:w="0" w:type="auto"/>
        <w:tblLook w:val="04A0" w:firstRow="1" w:lastRow="0" w:firstColumn="1" w:lastColumn="0" w:noHBand="0" w:noVBand="1"/>
      </w:tblPr>
      <w:tblGrid>
        <w:gridCol w:w="2245"/>
        <w:gridCol w:w="3540"/>
        <w:gridCol w:w="3952"/>
      </w:tblGrid>
      <w:tr w:rsidR="002F1C9A" w14:paraId="5695AB3A" w14:textId="77777777" w:rsidTr="008E4B44">
        <w:tc>
          <w:tcPr>
            <w:tcW w:w="2245" w:type="dxa"/>
          </w:tcPr>
          <w:p w14:paraId="4ADF0BE1" w14:textId="77777777" w:rsidR="002F1C9A" w:rsidRDefault="002F1C9A" w:rsidP="008E4B44">
            <w:pPr>
              <w:rPr>
                <w:rFonts w:cstheme="minorHAnsi"/>
                <w:sz w:val="28"/>
                <w:szCs w:val="28"/>
              </w:rPr>
            </w:pPr>
            <w:r>
              <w:rPr>
                <w:rFonts w:cstheme="minorHAnsi"/>
                <w:sz w:val="28"/>
                <w:szCs w:val="28"/>
              </w:rPr>
              <w:t>Id</w:t>
            </w:r>
          </w:p>
        </w:tc>
        <w:tc>
          <w:tcPr>
            <w:tcW w:w="3540" w:type="dxa"/>
          </w:tcPr>
          <w:p w14:paraId="69D78423" w14:textId="77777777" w:rsidR="002F1C9A" w:rsidRDefault="002F1C9A" w:rsidP="008E4B44">
            <w:pPr>
              <w:rPr>
                <w:rFonts w:cstheme="minorHAnsi"/>
                <w:sz w:val="28"/>
                <w:szCs w:val="28"/>
              </w:rPr>
            </w:pPr>
            <w:r>
              <w:rPr>
                <w:rFonts w:cstheme="minorHAnsi"/>
                <w:sz w:val="28"/>
                <w:szCs w:val="28"/>
              </w:rPr>
              <w:t>String</w:t>
            </w:r>
          </w:p>
        </w:tc>
        <w:tc>
          <w:tcPr>
            <w:tcW w:w="3952" w:type="dxa"/>
          </w:tcPr>
          <w:p w14:paraId="0BF524E9" w14:textId="77777777" w:rsidR="002F1C9A" w:rsidRDefault="002F1C9A" w:rsidP="008E4B44">
            <w:pPr>
              <w:rPr>
                <w:rFonts w:cstheme="minorHAnsi"/>
                <w:sz w:val="28"/>
                <w:szCs w:val="28"/>
              </w:rPr>
            </w:pPr>
            <w:r>
              <w:rPr>
                <w:rFonts w:cstheme="minorHAnsi"/>
                <w:sz w:val="28"/>
                <w:szCs w:val="28"/>
              </w:rPr>
              <w:t>Unique device id</w:t>
            </w:r>
          </w:p>
        </w:tc>
      </w:tr>
      <w:tr w:rsidR="002F1C9A" w14:paraId="64C7CD0F" w14:textId="77777777" w:rsidTr="008E4B44">
        <w:tc>
          <w:tcPr>
            <w:tcW w:w="2245" w:type="dxa"/>
          </w:tcPr>
          <w:p w14:paraId="46D6ACD5" w14:textId="77777777" w:rsidR="002F1C9A" w:rsidRDefault="002F1C9A" w:rsidP="008E4B44">
            <w:pPr>
              <w:rPr>
                <w:rFonts w:cstheme="minorHAnsi"/>
                <w:sz w:val="28"/>
                <w:szCs w:val="28"/>
              </w:rPr>
            </w:pPr>
            <w:r>
              <w:rPr>
                <w:rFonts w:cstheme="minorHAnsi"/>
                <w:sz w:val="28"/>
                <w:szCs w:val="28"/>
              </w:rPr>
              <w:t>name</w:t>
            </w:r>
          </w:p>
        </w:tc>
        <w:tc>
          <w:tcPr>
            <w:tcW w:w="3540" w:type="dxa"/>
          </w:tcPr>
          <w:p w14:paraId="34B13C46" w14:textId="77777777" w:rsidR="002F1C9A" w:rsidRDefault="002F1C9A" w:rsidP="008E4B44">
            <w:pPr>
              <w:rPr>
                <w:rFonts w:cstheme="minorHAnsi"/>
                <w:sz w:val="28"/>
                <w:szCs w:val="28"/>
              </w:rPr>
            </w:pPr>
            <w:r>
              <w:rPr>
                <w:rFonts w:cstheme="minorHAnsi"/>
                <w:sz w:val="28"/>
                <w:szCs w:val="28"/>
              </w:rPr>
              <w:t>String</w:t>
            </w:r>
          </w:p>
        </w:tc>
        <w:tc>
          <w:tcPr>
            <w:tcW w:w="3952" w:type="dxa"/>
          </w:tcPr>
          <w:p w14:paraId="0E621B8E" w14:textId="77777777" w:rsidR="002F1C9A" w:rsidRDefault="002F1C9A" w:rsidP="008E4B44">
            <w:pPr>
              <w:rPr>
                <w:rFonts w:cstheme="minorHAnsi"/>
                <w:sz w:val="28"/>
                <w:szCs w:val="28"/>
              </w:rPr>
            </w:pPr>
            <w:r>
              <w:rPr>
                <w:rFonts w:cstheme="minorHAnsi"/>
                <w:sz w:val="28"/>
                <w:szCs w:val="28"/>
              </w:rPr>
              <w:t>device name</w:t>
            </w:r>
          </w:p>
        </w:tc>
      </w:tr>
      <w:tr w:rsidR="002F1C9A" w14:paraId="1CDE5C86" w14:textId="77777777" w:rsidTr="008E4B44">
        <w:tc>
          <w:tcPr>
            <w:tcW w:w="2245" w:type="dxa"/>
          </w:tcPr>
          <w:p w14:paraId="6012944F" w14:textId="77777777" w:rsidR="002F1C9A" w:rsidRDefault="002F1C9A" w:rsidP="008E4B44">
            <w:pPr>
              <w:rPr>
                <w:rFonts w:cstheme="minorHAnsi"/>
                <w:sz w:val="28"/>
                <w:szCs w:val="28"/>
              </w:rPr>
            </w:pPr>
            <w:r>
              <w:rPr>
                <w:rFonts w:cstheme="minorHAnsi"/>
                <w:sz w:val="28"/>
                <w:szCs w:val="28"/>
              </w:rPr>
              <w:t>displayName</w:t>
            </w:r>
          </w:p>
        </w:tc>
        <w:tc>
          <w:tcPr>
            <w:tcW w:w="3540" w:type="dxa"/>
          </w:tcPr>
          <w:p w14:paraId="43D08F10" w14:textId="77777777" w:rsidR="002F1C9A" w:rsidRDefault="002F1C9A" w:rsidP="008E4B44">
            <w:pPr>
              <w:rPr>
                <w:rFonts w:cstheme="minorHAnsi"/>
                <w:sz w:val="28"/>
                <w:szCs w:val="28"/>
              </w:rPr>
            </w:pPr>
            <w:r>
              <w:rPr>
                <w:rFonts w:cstheme="minorHAnsi"/>
                <w:sz w:val="28"/>
                <w:szCs w:val="28"/>
              </w:rPr>
              <w:t>String</w:t>
            </w:r>
          </w:p>
        </w:tc>
        <w:tc>
          <w:tcPr>
            <w:tcW w:w="3952" w:type="dxa"/>
          </w:tcPr>
          <w:p w14:paraId="330D3606" w14:textId="77777777" w:rsidR="002F1C9A" w:rsidRDefault="002F1C9A" w:rsidP="008E4B44">
            <w:pPr>
              <w:rPr>
                <w:rFonts w:cstheme="minorHAnsi"/>
                <w:sz w:val="28"/>
                <w:szCs w:val="28"/>
              </w:rPr>
            </w:pPr>
            <w:r>
              <w:rPr>
                <w:rFonts w:cstheme="minorHAnsi"/>
                <w:sz w:val="28"/>
                <w:szCs w:val="28"/>
              </w:rPr>
              <w:t>Device display name (by default equals to name)</w:t>
            </w:r>
          </w:p>
        </w:tc>
      </w:tr>
      <w:tr w:rsidR="002F1C9A" w14:paraId="60424066" w14:textId="77777777" w:rsidTr="008E4B44">
        <w:tc>
          <w:tcPr>
            <w:tcW w:w="2245" w:type="dxa"/>
          </w:tcPr>
          <w:p w14:paraId="19903A14" w14:textId="77777777" w:rsidR="002F1C9A" w:rsidRDefault="002F1C9A" w:rsidP="008E4B44">
            <w:pPr>
              <w:rPr>
                <w:rFonts w:cstheme="minorHAnsi"/>
                <w:sz w:val="28"/>
                <w:szCs w:val="28"/>
              </w:rPr>
            </w:pPr>
            <w:r>
              <w:rPr>
                <w:rFonts w:cstheme="minorHAnsi"/>
                <w:sz w:val="28"/>
                <w:szCs w:val="28"/>
              </w:rPr>
              <w:t>dateCreation</w:t>
            </w:r>
          </w:p>
        </w:tc>
        <w:tc>
          <w:tcPr>
            <w:tcW w:w="3540" w:type="dxa"/>
          </w:tcPr>
          <w:p w14:paraId="4D10C9FC" w14:textId="77777777" w:rsidR="002F1C9A" w:rsidRDefault="002F1C9A" w:rsidP="008E4B44">
            <w:pPr>
              <w:rPr>
                <w:rFonts w:cstheme="minorHAnsi"/>
                <w:sz w:val="28"/>
                <w:szCs w:val="28"/>
              </w:rPr>
            </w:pPr>
            <w:r>
              <w:rPr>
                <w:rFonts w:cstheme="minorHAnsi"/>
                <w:sz w:val="28"/>
                <w:szCs w:val="28"/>
              </w:rPr>
              <w:t>Date</w:t>
            </w:r>
          </w:p>
        </w:tc>
        <w:tc>
          <w:tcPr>
            <w:tcW w:w="3952" w:type="dxa"/>
          </w:tcPr>
          <w:p w14:paraId="1821B5A5" w14:textId="77777777" w:rsidR="002F1C9A" w:rsidRDefault="002F1C9A" w:rsidP="008E4B44">
            <w:pPr>
              <w:rPr>
                <w:rFonts w:cstheme="minorHAnsi"/>
                <w:sz w:val="28"/>
                <w:szCs w:val="28"/>
              </w:rPr>
            </w:pPr>
            <w:r>
              <w:rPr>
                <w:rFonts w:cstheme="minorHAnsi"/>
                <w:sz w:val="28"/>
                <w:szCs w:val="28"/>
              </w:rPr>
              <w:t>Date of the user creation</w:t>
            </w:r>
          </w:p>
        </w:tc>
      </w:tr>
      <w:tr w:rsidR="002F1C9A" w14:paraId="18B3299D" w14:textId="77777777" w:rsidTr="008E4B44">
        <w:tc>
          <w:tcPr>
            <w:tcW w:w="2245" w:type="dxa"/>
          </w:tcPr>
          <w:p w14:paraId="68AD7181" w14:textId="77777777" w:rsidR="002F1C9A" w:rsidRDefault="002F1C9A" w:rsidP="008E4B44">
            <w:pPr>
              <w:rPr>
                <w:rFonts w:cstheme="minorHAnsi"/>
                <w:sz w:val="28"/>
                <w:szCs w:val="28"/>
              </w:rPr>
            </w:pPr>
            <w:r>
              <w:rPr>
                <w:rFonts w:cstheme="minorHAnsi"/>
                <w:sz w:val="28"/>
                <w:szCs w:val="28"/>
              </w:rPr>
              <w:t>address</w:t>
            </w:r>
          </w:p>
        </w:tc>
        <w:tc>
          <w:tcPr>
            <w:tcW w:w="3540" w:type="dxa"/>
          </w:tcPr>
          <w:p w14:paraId="60E843A5" w14:textId="77777777" w:rsidR="002F1C9A" w:rsidRDefault="002F1C9A" w:rsidP="008E4B44">
            <w:pPr>
              <w:rPr>
                <w:rFonts w:cstheme="minorHAnsi"/>
                <w:sz w:val="28"/>
                <w:szCs w:val="28"/>
              </w:rPr>
            </w:pPr>
            <w:r>
              <w:rPr>
                <w:rFonts w:cstheme="minorHAnsi"/>
                <w:sz w:val="28"/>
                <w:szCs w:val="28"/>
              </w:rPr>
              <w:t>String</w:t>
            </w:r>
          </w:p>
        </w:tc>
        <w:tc>
          <w:tcPr>
            <w:tcW w:w="3952" w:type="dxa"/>
          </w:tcPr>
          <w:p w14:paraId="4977EC5B" w14:textId="77777777" w:rsidR="002F1C9A" w:rsidRDefault="002F1C9A" w:rsidP="008E4B44">
            <w:pPr>
              <w:rPr>
                <w:rFonts w:cstheme="minorHAnsi"/>
                <w:sz w:val="28"/>
                <w:szCs w:val="28"/>
              </w:rPr>
            </w:pPr>
            <w:r>
              <w:rPr>
                <w:rFonts w:cstheme="minorHAnsi"/>
                <w:sz w:val="28"/>
                <w:szCs w:val="28"/>
              </w:rPr>
              <w:t>Address of the device (usually MAC address)</w:t>
            </w:r>
          </w:p>
        </w:tc>
      </w:tr>
      <w:tr w:rsidR="002F1C9A" w14:paraId="3E1EAD32" w14:textId="77777777" w:rsidTr="008E4B44">
        <w:tc>
          <w:tcPr>
            <w:tcW w:w="2245" w:type="dxa"/>
          </w:tcPr>
          <w:p w14:paraId="2C503B9C" w14:textId="77777777" w:rsidR="002F1C9A" w:rsidRDefault="002F1C9A" w:rsidP="008E4B44">
            <w:pPr>
              <w:rPr>
                <w:rFonts w:cstheme="minorHAnsi"/>
                <w:sz w:val="28"/>
                <w:szCs w:val="28"/>
              </w:rPr>
            </w:pPr>
            <w:r>
              <w:rPr>
                <w:rFonts w:cstheme="minorHAnsi"/>
                <w:sz w:val="28"/>
                <w:szCs w:val="28"/>
              </w:rPr>
              <w:t>type</w:t>
            </w:r>
          </w:p>
        </w:tc>
        <w:tc>
          <w:tcPr>
            <w:tcW w:w="3540" w:type="dxa"/>
          </w:tcPr>
          <w:p w14:paraId="1D0BA5C4" w14:textId="77777777" w:rsidR="002F1C9A" w:rsidRDefault="002F1C9A" w:rsidP="008E4B44">
            <w:pPr>
              <w:rPr>
                <w:rFonts w:cstheme="minorHAnsi"/>
                <w:sz w:val="28"/>
                <w:szCs w:val="28"/>
              </w:rPr>
            </w:pPr>
            <w:r>
              <w:rPr>
                <w:rFonts w:cstheme="minorHAnsi"/>
                <w:sz w:val="28"/>
                <w:szCs w:val="28"/>
              </w:rPr>
              <w:t>String</w:t>
            </w:r>
          </w:p>
        </w:tc>
        <w:tc>
          <w:tcPr>
            <w:tcW w:w="3952" w:type="dxa"/>
          </w:tcPr>
          <w:p w14:paraId="62E31EBA" w14:textId="77777777" w:rsidR="002F1C9A" w:rsidRDefault="002F1C9A" w:rsidP="008E4B44">
            <w:pPr>
              <w:rPr>
                <w:rFonts w:cstheme="minorHAnsi"/>
                <w:sz w:val="28"/>
                <w:szCs w:val="28"/>
              </w:rPr>
            </w:pPr>
            <w:r>
              <w:rPr>
                <w:rFonts w:cstheme="minorHAnsi"/>
                <w:sz w:val="28"/>
                <w:szCs w:val="28"/>
              </w:rPr>
              <w:t>Type of the device (Android, Iphone…)</w:t>
            </w:r>
          </w:p>
        </w:tc>
      </w:tr>
      <w:tr w:rsidR="002F1C9A" w14:paraId="66B27E50" w14:textId="77777777" w:rsidTr="008E4B44">
        <w:tc>
          <w:tcPr>
            <w:tcW w:w="2245" w:type="dxa"/>
          </w:tcPr>
          <w:p w14:paraId="39E73905" w14:textId="77777777" w:rsidR="002F1C9A" w:rsidRDefault="002F1C9A" w:rsidP="008E4B44">
            <w:pPr>
              <w:rPr>
                <w:rFonts w:cstheme="minorHAnsi"/>
                <w:sz w:val="28"/>
                <w:szCs w:val="28"/>
              </w:rPr>
            </w:pPr>
            <w:r>
              <w:rPr>
                <w:rFonts w:cstheme="minorHAnsi"/>
                <w:sz w:val="28"/>
                <w:szCs w:val="28"/>
              </w:rPr>
              <w:t>key</w:t>
            </w:r>
          </w:p>
        </w:tc>
        <w:tc>
          <w:tcPr>
            <w:tcW w:w="3540" w:type="dxa"/>
          </w:tcPr>
          <w:p w14:paraId="76835732" w14:textId="77777777" w:rsidR="002F1C9A" w:rsidRDefault="002F1C9A" w:rsidP="008E4B44">
            <w:pPr>
              <w:rPr>
                <w:rFonts w:cstheme="minorHAnsi"/>
                <w:sz w:val="28"/>
                <w:szCs w:val="28"/>
              </w:rPr>
            </w:pPr>
            <w:r>
              <w:rPr>
                <w:rFonts w:cstheme="minorHAnsi"/>
                <w:sz w:val="28"/>
                <w:szCs w:val="28"/>
              </w:rPr>
              <w:t>String</w:t>
            </w:r>
          </w:p>
        </w:tc>
        <w:tc>
          <w:tcPr>
            <w:tcW w:w="3952" w:type="dxa"/>
          </w:tcPr>
          <w:p w14:paraId="27B505F6" w14:textId="77777777" w:rsidR="002F1C9A" w:rsidRDefault="002F1C9A" w:rsidP="008E4B44">
            <w:pPr>
              <w:rPr>
                <w:rFonts w:cstheme="minorHAnsi"/>
                <w:sz w:val="28"/>
                <w:szCs w:val="28"/>
              </w:rPr>
            </w:pPr>
            <w:r>
              <w:rPr>
                <w:rFonts w:cstheme="minorHAnsi"/>
                <w:sz w:val="28"/>
                <w:szCs w:val="28"/>
              </w:rPr>
              <w:t>Identified the device (firmware version…)</w:t>
            </w:r>
          </w:p>
        </w:tc>
      </w:tr>
      <w:tr w:rsidR="002F1C9A" w14:paraId="40F67A6C" w14:textId="77777777" w:rsidTr="008E4B44">
        <w:tc>
          <w:tcPr>
            <w:tcW w:w="2245" w:type="dxa"/>
          </w:tcPr>
          <w:p w14:paraId="68A4BBFF" w14:textId="77777777" w:rsidR="002F1C9A" w:rsidRDefault="002F1C9A" w:rsidP="008E4B44">
            <w:pPr>
              <w:rPr>
                <w:rFonts w:cstheme="minorHAnsi"/>
                <w:sz w:val="28"/>
                <w:szCs w:val="28"/>
              </w:rPr>
            </w:pPr>
            <w:r>
              <w:rPr>
                <w:rFonts w:cstheme="minorHAnsi"/>
                <w:sz w:val="28"/>
                <w:szCs w:val="28"/>
              </w:rPr>
              <w:t>status</w:t>
            </w:r>
          </w:p>
        </w:tc>
        <w:tc>
          <w:tcPr>
            <w:tcW w:w="3540" w:type="dxa"/>
          </w:tcPr>
          <w:p w14:paraId="12CD05EC" w14:textId="77777777" w:rsidR="002F1C9A" w:rsidRDefault="002F1C9A" w:rsidP="008E4B44">
            <w:pPr>
              <w:rPr>
                <w:rFonts w:cstheme="minorHAnsi"/>
                <w:sz w:val="28"/>
                <w:szCs w:val="28"/>
              </w:rPr>
            </w:pPr>
            <w:r>
              <w:rPr>
                <w:rFonts w:cstheme="minorHAnsi"/>
                <w:sz w:val="28"/>
                <w:szCs w:val="28"/>
              </w:rPr>
              <w:t>int</w:t>
            </w:r>
          </w:p>
        </w:tc>
        <w:tc>
          <w:tcPr>
            <w:tcW w:w="3952" w:type="dxa"/>
          </w:tcPr>
          <w:p w14:paraId="5E68F1DE" w14:textId="77777777" w:rsidR="002F1C9A" w:rsidRDefault="002F1C9A" w:rsidP="008E4B44">
            <w:pPr>
              <w:rPr>
                <w:rFonts w:cstheme="minorHAnsi"/>
                <w:sz w:val="28"/>
                <w:szCs w:val="28"/>
              </w:rPr>
            </w:pPr>
            <w:r>
              <w:rPr>
                <w:rFonts w:cstheme="minorHAnsi"/>
                <w:sz w:val="28"/>
                <w:szCs w:val="28"/>
              </w:rPr>
              <w:t>Status of the device</w:t>
            </w:r>
          </w:p>
          <w:p w14:paraId="7B13C842" w14:textId="311E5249" w:rsidR="002F1C9A" w:rsidRDefault="002F1C9A" w:rsidP="008E4B44">
            <w:pPr>
              <w:rPr>
                <w:rFonts w:cstheme="minorHAnsi"/>
                <w:sz w:val="28"/>
                <w:szCs w:val="28"/>
              </w:rPr>
            </w:pPr>
            <w:r>
              <w:rPr>
                <w:rFonts w:cstheme="minorHAnsi"/>
                <w:sz w:val="28"/>
                <w:szCs w:val="28"/>
              </w:rPr>
              <w:t>0 pending, 1 accepted, 2 deleting, 3 deleted,</w:t>
            </w:r>
            <w:r w:rsidR="00550EE0">
              <w:rPr>
                <w:rFonts w:cstheme="minorHAnsi"/>
                <w:sz w:val="28"/>
                <w:szCs w:val="28"/>
              </w:rPr>
              <w:t xml:space="preserve"> 4 active</w:t>
            </w:r>
            <w:r>
              <w:rPr>
                <w:rFonts w:cstheme="minorHAnsi"/>
                <w:sz w:val="28"/>
                <w:szCs w:val="28"/>
              </w:rPr>
              <w:t>…</w:t>
            </w:r>
          </w:p>
        </w:tc>
      </w:tr>
    </w:tbl>
    <w:p w14:paraId="4AC3512F" w14:textId="77777777" w:rsidR="002F1C9A" w:rsidRDefault="002F1C9A" w:rsidP="002F1C9A">
      <w:pPr>
        <w:rPr>
          <w:rFonts w:cstheme="minorHAnsi"/>
          <w:sz w:val="28"/>
          <w:szCs w:val="28"/>
        </w:rPr>
      </w:pPr>
    </w:p>
    <w:p w14:paraId="604D1271" w14:textId="77777777" w:rsidR="00D84F13" w:rsidRDefault="00D84F13" w:rsidP="00152B54">
      <w:pPr>
        <w:widowControl w:val="0"/>
        <w:autoSpaceDE w:val="0"/>
        <w:autoSpaceDN w:val="0"/>
        <w:adjustRightInd w:val="0"/>
        <w:spacing w:after="0" w:line="240" w:lineRule="auto"/>
        <w:rPr>
          <w:rFonts w:ascii="Verdana" w:hAnsi="Verdana" w:cs="Verdana"/>
          <w:b/>
          <w:bCs/>
          <w:color w:val="auto"/>
          <w:sz w:val="28"/>
          <w:szCs w:val="28"/>
          <w:lang w:val="en-GB" w:bidi="ar-SA"/>
        </w:rPr>
      </w:pPr>
    </w:p>
    <w:p w14:paraId="0471D4F0" w14:textId="77777777" w:rsidR="00152B54" w:rsidRDefault="00152B54" w:rsidP="00152B54">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Sample Request and Response</w:t>
      </w:r>
    </w:p>
    <w:p w14:paraId="1E02B2B6" w14:textId="3892077B"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GET http://api.example.com/</w:t>
      </w:r>
      <w:r w:rsidR="00D84F13">
        <w:rPr>
          <w:rFonts w:ascii="Courier" w:hAnsi="Courier" w:cs="Courier"/>
          <w:color w:val="auto"/>
          <w:sz w:val="26"/>
          <w:szCs w:val="26"/>
          <w:lang w:val="en-GB" w:bidi="ar-SA"/>
        </w:rPr>
        <w:t xml:space="preserve">2e9c8f2af42e46239bd3f3c03ee36d2f </w:t>
      </w:r>
      <w:r>
        <w:rPr>
          <w:rFonts w:ascii="Courier" w:hAnsi="Courier" w:cs="Courier"/>
          <w:color w:val="auto"/>
          <w:sz w:val="26"/>
          <w:szCs w:val="26"/>
          <w:lang w:val="en-GB" w:bidi="ar-SA"/>
        </w:rPr>
        <w:t>/</w:t>
      </w:r>
      <w:r w:rsidR="00D84F13">
        <w:rPr>
          <w:rFonts w:ascii="Courier" w:hAnsi="Courier" w:cs="Courier"/>
          <w:color w:val="auto"/>
          <w:sz w:val="26"/>
          <w:szCs w:val="26"/>
          <w:lang w:val="en-GB" w:bidi="ar-SA"/>
        </w:rPr>
        <w:t>device</w:t>
      </w:r>
      <w:r>
        <w:rPr>
          <w:rFonts w:ascii="Courier" w:hAnsi="Courier" w:cs="Courier"/>
          <w:color w:val="auto"/>
          <w:sz w:val="26"/>
          <w:szCs w:val="26"/>
          <w:lang w:val="en-GB" w:bidi="ar-SA"/>
        </w:rPr>
        <w:t xml:space="preserve"> </w:t>
      </w:r>
    </w:p>
    <w:p w14:paraId="688EBA72" w14:textId="77777777"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Connection: keep-alive</w:t>
      </w:r>
    </w:p>
    <w:p w14:paraId="46938872" w14:textId="77777777"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Accept: application/json</w:t>
      </w:r>
    </w:p>
    <w:p w14:paraId="64D61605" w14:textId="38839F28" w:rsidR="00D84F13" w:rsidRDefault="00D84F13" w:rsidP="00D84F13">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 xml:space="preserve">Authorization: </w:t>
      </w:r>
      <w:r w:rsidR="00A53686">
        <w:rPr>
          <w:rFonts w:ascii="Courier" w:hAnsi="Courier" w:cs="Courier"/>
          <w:color w:val="auto"/>
          <w:sz w:val="26"/>
          <w:szCs w:val="26"/>
          <w:lang w:val="en-GB" w:bidi="ar-SA"/>
        </w:rPr>
        <w:t>token=</w:t>
      </w:r>
      <w:r>
        <w:rPr>
          <w:rFonts w:ascii="Courier" w:hAnsi="Courier" w:cs="Courier"/>
          <w:color w:val="auto"/>
          <w:sz w:val="26"/>
          <w:szCs w:val="26"/>
          <w:lang w:val="en-GB" w:bidi="ar-SA"/>
        </w:rPr>
        <w:t>Res7qNaJh3wAbV5soMDXAPF7QwnOexO06NOqUS9MSyM6LmL</w:t>
      </w:r>
    </w:p>
    <w:p w14:paraId="180A7924" w14:textId="77777777" w:rsidR="00D84F13" w:rsidRDefault="00D84F13" w:rsidP="00152B54">
      <w:pPr>
        <w:widowControl w:val="0"/>
        <w:autoSpaceDE w:val="0"/>
        <w:autoSpaceDN w:val="0"/>
        <w:adjustRightInd w:val="0"/>
        <w:spacing w:after="0" w:line="240" w:lineRule="auto"/>
        <w:rPr>
          <w:rFonts w:ascii="Courier" w:hAnsi="Courier" w:cs="Courier"/>
          <w:color w:val="auto"/>
          <w:sz w:val="26"/>
          <w:szCs w:val="26"/>
          <w:lang w:val="en-GB" w:bidi="ar-SA"/>
        </w:rPr>
      </w:pPr>
    </w:p>
    <w:p w14:paraId="24E65FDF" w14:textId="77777777" w:rsidR="00152B54" w:rsidRDefault="00152B54" w:rsidP="00152B54">
      <w:pPr>
        <w:widowControl w:val="0"/>
        <w:autoSpaceDE w:val="0"/>
        <w:autoSpaceDN w:val="0"/>
        <w:adjustRightInd w:val="0"/>
        <w:spacing w:after="0" w:line="240" w:lineRule="auto"/>
        <w:rPr>
          <w:rFonts w:ascii="Verdana" w:hAnsi="Verdana" w:cs="Verdana"/>
          <w:color w:val="auto"/>
          <w:sz w:val="24"/>
          <w:szCs w:val="24"/>
          <w:lang w:val="en-GB" w:bidi="ar-SA"/>
        </w:rPr>
      </w:pPr>
    </w:p>
    <w:p w14:paraId="34F8BB6A" w14:textId="77777777" w:rsidR="00152B54" w:rsidRDefault="00152B54" w:rsidP="00152B54">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Example 4. Response</w:t>
      </w:r>
    </w:p>
    <w:p w14:paraId="453A9D56" w14:textId="77777777"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200 OK</w:t>
      </w:r>
    </w:p>
    <w:p w14:paraId="74B2BF2F" w14:textId="77777777"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Server: Apache-Coyote/1.1</w:t>
      </w:r>
    </w:p>
    <w:p w14:paraId="085D7134" w14:textId="77777777"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WWW-Authenticate: WRAP</w:t>
      </w:r>
    </w:p>
    <w:p w14:paraId="03CC8693" w14:textId="77777777"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Content-Type: application/json</w:t>
      </w:r>
    </w:p>
    <w:p w14:paraId="58536F19" w14:textId="77777777"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Content-Length: 363</w:t>
      </w:r>
    </w:p>
    <w:p w14:paraId="13D9E6AE" w14:textId="77777777"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Date: Mon, 27 Aug 2012 13:52:13 GMT</w:t>
      </w:r>
    </w:p>
    <w:p w14:paraId="29735776" w14:textId="77777777" w:rsidR="00152B54" w:rsidRDefault="00152B54" w:rsidP="00152B54">
      <w:pPr>
        <w:widowControl w:val="0"/>
        <w:autoSpaceDE w:val="0"/>
        <w:autoSpaceDN w:val="0"/>
        <w:adjustRightInd w:val="0"/>
        <w:spacing w:after="0" w:line="240" w:lineRule="auto"/>
        <w:rPr>
          <w:rFonts w:ascii="Courier" w:hAnsi="Courier" w:cs="Courier"/>
          <w:color w:val="auto"/>
          <w:sz w:val="26"/>
          <w:szCs w:val="26"/>
          <w:lang w:val="en-GB" w:bidi="ar-SA"/>
        </w:rPr>
      </w:pPr>
    </w:p>
    <w:p w14:paraId="25721A48" w14:textId="4D1A6304" w:rsidR="00550EE0" w:rsidRDefault="008E4B44" w:rsidP="00152B5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Can be a l</w:t>
      </w:r>
      <w:r w:rsidR="00550EE0">
        <w:rPr>
          <w:rFonts w:ascii="Courier" w:hAnsi="Courier" w:cs="Courier"/>
          <w:color w:val="auto"/>
          <w:sz w:val="26"/>
          <w:szCs w:val="26"/>
          <w:lang w:val="en-GB" w:bidi="ar-SA"/>
        </w:rPr>
        <w:t>ist of device entities</w:t>
      </w:r>
    </w:p>
    <w:p w14:paraId="02F75FF7" w14:textId="77777777" w:rsidR="00550EE0" w:rsidRDefault="00550EE0" w:rsidP="00152B54">
      <w:pPr>
        <w:widowControl w:val="0"/>
        <w:autoSpaceDE w:val="0"/>
        <w:autoSpaceDN w:val="0"/>
        <w:adjustRightInd w:val="0"/>
        <w:spacing w:after="0" w:line="240" w:lineRule="auto"/>
        <w:rPr>
          <w:rFonts w:ascii="Courier" w:hAnsi="Courier" w:cs="Courier"/>
          <w:color w:val="auto"/>
          <w:sz w:val="26"/>
          <w:szCs w:val="26"/>
          <w:lang w:val="en-GB" w:bidi="ar-SA"/>
        </w:rPr>
      </w:pPr>
    </w:p>
    <w:p w14:paraId="7FA89B60" w14:textId="77777777" w:rsidR="002F1C9A" w:rsidRDefault="002F1C9A" w:rsidP="002F1C9A">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w:t>
      </w:r>
    </w:p>
    <w:p w14:paraId="025DA292" w14:textId="77777777" w:rsidR="002F1C9A" w:rsidRDefault="002F1C9A" w:rsidP="002F1C9A">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"id":"</w:t>
      </w:r>
      <w:r w:rsidRPr="009343B2">
        <w:rPr>
          <w:rFonts w:ascii="Courier" w:hAnsi="Courier" w:cs="Courier"/>
          <w:color w:val="auto"/>
          <w:sz w:val="26"/>
          <w:szCs w:val="26"/>
          <w:lang w:val="en-GB" w:bidi="ar-SA"/>
        </w:rPr>
        <w:t xml:space="preserve"> </w:t>
      </w:r>
      <w:r>
        <w:rPr>
          <w:rFonts w:ascii="Courier" w:hAnsi="Courier" w:cs="Courier"/>
          <w:color w:val="auto"/>
          <w:sz w:val="26"/>
          <w:szCs w:val="26"/>
          <w:lang w:val="en-GB" w:bidi="ar-SA"/>
        </w:rPr>
        <w:t>de727efa36a74ba68b88e769ae19d52a"</w:t>
      </w:r>
    </w:p>
    <w:p w14:paraId="5D3275B5" w14:textId="77777777" w:rsidR="002F1C9A" w:rsidRDefault="002F1C9A" w:rsidP="002F1C9A">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,"creation_date":"017-06-08T13:54:06.630Z"</w:t>
      </w:r>
    </w:p>
    <w:p w14:paraId="73DA8336" w14:textId="77777777" w:rsidR="002F1C9A" w:rsidRDefault="002F1C9A" w:rsidP="002F1C9A">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lastRenderedPageBreak/>
        <w:t xml:space="preserve">    ,"name":"Nexus"</w:t>
      </w:r>
    </w:p>
    <w:p w14:paraId="20E89306" w14:textId="77777777" w:rsidR="002F1C9A" w:rsidRDefault="002F1C9A" w:rsidP="002F1C9A">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 xml:space="preserve">    ,"displayName":"Nexus"</w:t>
      </w:r>
    </w:p>
    <w:p w14:paraId="155D0FF2" w14:textId="77777777" w:rsidR="002F1C9A" w:rsidRDefault="002F1C9A" w:rsidP="002F1C9A">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 xml:space="preserve">    ,"</w:t>
      </w:r>
      <w:r>
        <w:rPr>
          <w:rFonts w:cstheme="minorHAnsi"/>
          <w:sz w:val="28"/>
          <w:szCs w:val="28"/>
        </w:rPr>
        <w:t>address</w:t>
      </w:r>
      <w:r>
        <w:rPr>
          <w:rFonts w:ascii="Courier" w:hAnsi="Courier" w:cs="Courier"/>
          <w:color w:val="auto"/>
          <w:sz w:val="26"/>
          <w:szCs w:val="26"/>
          <w:lang w:val="en-GB" w:bidi="ar-SA"/>
        </w:rPr>
        <w:t>":"00x00:00:58"</w:t>
      </w:r>
    </w:p>
    <w:p w14:paraId="2E396452" w14:textId="77777777" w:rsidR="002F1C9A" w:rsidRDefault="002F1C9A" w:rsidP="002F1C9A">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type</w:t>
      </w:r>
      <w:r>
        <w:rPr>
          <w:rFonts w:ascii="Courier" w:hAnsi="Courier" w:cs="Courier"/>
          <w:color w:val="auto"/>
          <w:sz w:val="26"/>
          <w:szCs w:val="26"/>
          <w:lang w:val="en-GB" w:bidi="ar-SA"/>
        </w:rPr>
        <w:t>":"Android"</w:t>
      </w:r>
    </w:p>
    <w:p w14:paraId="6ACA7A79" w14:textId="77777777" w:rsidR="002F1C9A" w:rsidRDefault="002F1C9A" w:rsidP="002F1C9A">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key</w:t>
      </w:r>
      <w:r>
        <w:rPr>
          <w:rFonts w:ascii="Courier" w:hAnsi="Courier" w:cs="Courier"/>
          <w:color w:val="auto"/>
          <w:sz w:val="26"/>
          <w:szCs w:val="26"/>
          <w:lang w:val="en-GB" w:bidi="ar-SA"/>
        </w:rPr>
        <w:t>":"</w:t>
      </w:r>
      <w:r>
        <w:rPr>
          <w:rFonts w:ascii="Verdana" w:hAnsi="Verdana" w:cs="Verdana"/>
          <w:color w:val="auto"/>
          <w:sz w:val="24"/>
          <w:szCs w:val="24"/>
          <w:lang w:val="en-GB" w:bidi="ar-SA"/>
        </w:rPr>
        <w:t>g</w:t>
      </w:r>
      <w:r w:rsidRPr="009343B2">
        <w:rPr>
          <w:rFonts w:ascii="Verdana" w:hAnsi="Verdana" w:cs="Verdana"/>
          <w:color w:val="auto"/>
          <w:sz w:val="24"/>
          <w:szCs w:val="24"/>
          <w:lang w:val="en-GB" w:bidi="ar-SA"/>
        </w:rPr>
        <w:t>oogle_nexus_android_7_0</w:t>
      </w:r>
      <w:r>
        <w:rPr>
          <w:rFonts w:ascii="Courier" w:hAnsi="Courier" w:cs="Courier"/>
          <w:color w:val="auto"/>
          <w:sz w:val="26"/>
          <w:szCs w:val="26"/>
          <w:lang w:val="en-GB" w:bidi="ar-SA"/>
        </w:rPr>
        <w:t>"</w:t>
      </w:r>
    </w:p>
    <w:p w14:paraId="74C9683E" w14:textId="6C229E8E" w:rsidR="002F1C9A" w:rsidRDefault="002F1C9A" w:rsidP="002F1C9A">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status</w:t>
      </w:r>
      <w:r w:rsidR="00550EE0">
        <w:rPr>
          <w:rFonts w:ascii="Courier" w:hAnsi="Courier" w:cs="Courier"/>
          <w:color w:val="auto"/>
          <w:sz w:val="26"/>
          <w:szCs w:val="26"/>
          <w:lang w:val="en-GB" w:bidi="ar-SA"/>
        </w:rPr>
        <w:t>":4</w:t>
      </w:r>
      <w:r>
        <w:rPr>
          <w:rFonts w:ascii="Courier" w:hAnsi="Courier" w:cs="Courier"/>
          <w:color w:val="auto"/>
          <w:sz w:val="26"/>
          <w:szCs w:val="26"/>
          <w:lang w:val="en-GB" w:bidi="ar-SA"/>
        </w:rPr>
        <w:t>"</w:t>
      </w:r>
    </w:p>
    <w:p w14:paraId="6DB10F20" w14:textId="77777777" w:rsidR="002F1C9A" w:rsidRDefault="002F1C9A" w:rsidP="002F1C9A">
      <w:pPr>
        <w:widowControl w:val="0"/>
        <w:autoSpaceDE w:val="0"/>
        <w:autoSpaceDN w:val="0"/>
        <w:adjustRightInd w:val="0"/>
        <w:spacing w:after="0" w:line="240" w:lineRule="auto"/>
        <w:ind w:firstLine="720"/>
        <w:rPr>
          <w:rFonts w:ascii="Courier" w:hAnsi="Courier" w:cs="Courier"/>
          <w:color w:val="auto"/>
          <w:sz w:val="26"/>
          <w:szCs w:val="26"/>
          <w:lang w:val="en-GB" w:bidi="ar-SA"/>
        </w:rPr>
      </w:pPr>
    </w:p>
    <w:p w14:paraId="00842657" w14:textId="1E44981C" w:rsidR="00152B54" w:rsidRDefault="002F1C9A" w:rsidP="00F60047">
      <w:pPr>
        <w:rPr>
          <w:rFonts w:cstheme="minorHAnsi"/>
          <w:sz w:val="28"/>
          <w:szCs w:val="28"/>
        </w:rPr>
      </w:pPr>
      <w:r>
        <w:rPr>
          <w:rFonts w:ascii="Courier" w:hAnsi="Courier" w:cs="Courier"/>
          <w:color w:val="auto"/>
          <w:sz w:val="26"/>
          <w:szCs w:val="26"/>
          <w:lang w:val="en-GB" w:bidi="ar-SA"/>
        </w:rPr>
        <w:t>}</w:t>
      </w:r>
    </w:p>
    <w:p w14:paraId="23EACB58" w14:textId="4EF93859" w:rsidR="00167668" w:rsidRDefault="00167668" w:rsidP="00167668">
      <w:pPr>
        <w:pStyle w:val="Heading4"/>
      </w:pPr>
      <w:r>
        <w:t>Delete Device:</w:t>
      </w:r>
    </w:p>
    <w:p w14:paraId="73E166D5" w14:textId="2932FEC1" w:rsidR="00E7266F" w:rsidRPr="00E7266F" w:rsidRDefault="00E7266F" w:rsidP="00E7266F">
      <w:r w:rsidRPr="00E7266F">
        <w:rPr>
          <w:rFonts w:ascii="Verdana" w:hAnsi="Verdana" w:cs="Verdana"/>
          <w:b/>
          <w:color w:val="auto"/>
          <w:sz w:val="26"/>
          <w:szCs w:val="26"/>
          <w:lang w:val="en-GB" w:bidi="ar-SA"/>
        </w:rPr>
        <w:t>Will be done later</w:t>
      </w:r>
    </w:p>
    <w:p w14:paraId="4065441B" w14:textId="77777777" w:rsidR="00550EE0" w:rsidRPr="00B51B78" w:rsidRDefault="00550EE0" w:rsidP="00550EE0">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Description</w:t>
      </w:r>
    </w:p>
    <w:p w14:paraId="07F2A2CB" w14:textId="2079CCBF" w:rsidR="00550EE0" w:rsidRDefault="00550EE0" w:rsidP="00550EE0">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Deletes a device.</w:t>
      </w:r>
    </w:p>
    <w:p w14:paraId="025BF734" w14:textId="77777777" w:rsidR="00550EE0" w:rsidRPr="00B51B78" w:rsidRDefault="00550EE0" w:rsidP="00550EE0">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HTTP Method</w:t>
      </w:r>
    </w:p>
    <w:p w14:paraId="1D2734E0" w14:textId="77777777" w:rsidR="00550EE0" w:rsidRPr="00B51B78" w:rsidRDefault="00550EE0" w:rsidP="00550EE0">
      <w:pPr>
        <w:widowControl w:val="0"/>
        <w:autoSpaceDE w:val="0"/>
        <w:autoSpaceDN w:val="0"/>
        <w:adjustRightInd w:val="0"/>
        <w:spacing w:after="0" w:line="240" w:lineRule="auto"/>
        <w:rPr>
          <w:rFonts w:ascii="Verdana" w:hAnsi="Verdana" w:cs="Verdana"/>
          <w:color w:val="auto"/>
          <w:sz w:val="24"/>
          <w:szCs w:val="24"/>
          <w:lang w:val="en-GB" w:bidi="ar-SA"/>
        </w:rPr>
      </w:pPr>
      <w:r>
        <w:rPr>
          <w:rFonts w:ascii="Verdana" w:hAnsi="Verdana" w:cs="Verdana"/>
          <w:color w:val="auto"/>
          <w:sz w:val="24"/>
          <w:szCs w:val="24"/>
          <w:lang w:val="en-GB" w:bidi="ar-SA"/>
        </w:rPr>
        <w:t>DELETE</w:t>
      </w:r>
    </w:p>
    <w:p w14:paraId="04242496" w14:textId="77777777" w:rsidR="00550EE0" w:rsidRDefault="00550EE0" w:rsidP="00550EE0">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URI Structure</w:t>
      </w:r>
    </w:p>
    <w:p w14:paraId="799C433D" w14:textId="3ACDA3A1" w:rsidR="00550EE0" w:rsidRDefault="00550EE0" w:rsidP="00550EE0">
      <w:pPr>
        <w:widowControl w:val="0"/>
        <w:autoSpaceDE w:val="0"/>
        <w:autoSpaceDN w:val="0"/>
        <w:adjustRightInd w:val="0"/>
        <w:spacing w:after="0" w:line="240" w:lineRule="auto"/>
        <w:rPr>
          <w:rFonts w:ascii="Verdana" w:hAnsi="Verdana" w:cs="Verdana"/>
          <w:color w:val="auto"/>
          <w:sz w:val="26"/>
          <w:szCs w:val="26"/>
          <w:lang w:val="en-GB" w:bidi="ar-SA"/>
        </w:rPr>
      </w:pPr>
      <w:r>
        <w:rPr>
          <w:rFonts w:ascii="Courier" w:hAnsi="Courier" w:cs="Courier"/>
          <w:color w:val="auto"/>
          <w:sz w:val="26"/>
          <w:szCs w:val="26"/>
          <w:lang w:val="en-GB" w:bidi="ar-SA"/>
        </w:rPr>
        <w:t>/</w:t>
      </w:r>
      <w:r>
        <w:rPr>
          <w:rFonts w:ascii="Courier" w:hAnsi="Courier" w:cs="Courier"/>
          <w:i/>
          <w:iCs/>
          <w:color w:val="auto"/>
          <w:sz w:val="26"/>
          <w:szCs w:val="26"/>
          <w:lang w:val="en-GB" w:bidi="ar-SA"/>
        </w:rPr>
        <w:t>{userId}/device</w:t>
      </w:r>
    </w:p>
    <w:p w14:paraId="7ACC7690" w14:textId="77777777" w:rsidR="00550EE0" w:rsidRDefault="00550EE0" w:rsidP="00550EE0">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Authentication</w:t>
      </w:r>
    </w:p>
    <w:p w14:paraId="10ED78D0" w14:textId="77777777" w:rsidR="00550EE0" w:rsidRDefault="00550EE0" w:rsidP="00550EE0">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This call requires authentication.</w:t>
      </w:r>
    </w:p>
    <w:p w14:paraId="014078D7" w14:textId="77777777" w:rsidR="00550EE0" w:rsidRDefault="00550EE0" w:rsidP="00550EE0">
      <w:pPr>
        <w:rPr>
          <w:rFonts w:cstheme="minorHAnsi"/>
          <w:sz w:val="28"/>
          <w:szCs w:val="28"/>
        </w:rPr>
      </w:pPr>
      <w:r>
        <w:rPr>
          <w:rFonts w:ascii="Verdana" w:hAnsi="Verdana" w:cs="Verdana"/>
          <w:b/>
          <w:bCs/>
          <w:color w:val="auto"/>
          <w:sz w:val="28"/>
          <w:szCs w:val="28"/>
          <w:lang w:val="en-GB" w:bidi="ar-SA"/>
        </w:rPr>
        <w:t>Request Headers</w:t>
      </w:r>
    </w:p>
    <w:tbl>
      <w:tblPr>
        <w:tblStyle w:val="TableGrid"/>
        <w:tblW w:w="0" w:type="auto"/>
        <w:tblLook w:val="04A0" w:firstRow="1" w:lastRow="0" w:firstColumn="1" w:lastColumn="0" w:noHBand="0" w:noVBand="1"/>
      </w:tblPr>
      <w:tblGrid>
        <w:gridCol w:w="2245"/>
        <w:gridCol w:w="3529"/>
        <w:gridCol w:w="3963"/>
      </w:tblGrid>
      <w:tr w:rsidR="00550EE0" w14:paraId="0CE7F0D5" w14:textId="77777777" w:rsidTr="008E4B44">
        <w:tc>
          <w:tcPr>
            <w:tcW w:w="2177" w:type="dxa"/>
          </w:tcPr>
          <w:p w14:paraId="21688934" w14:textId="77777777" w:rsidR="00550EE0" w:rsidRPr="00B51B78" w:rsidRDefault="00550EE0" w:rsidP="008E4B44">
            <w:pPr>
              <w:rPr>
                <w:rFonts w:cstheme="minorHAnsi"/>
                <w:b/>
                <w:sz w:val="28"/>
                <w:szCs w:val="28"/>
              </w:rPr>
            </w:pPr>
            <w:r w:rsidRPr="00B51B78">
              <w:rPr>
                <w:rFonts w:cstheme="minorHAnsi"/>
                <w:b/>
                <w:sz w:val="28"/>
                <w:szCs w:val="28"/>
              </w:rPr>
              <w:t>HeaderName</w:t>
            </w:r>
          </w:p>
        </w:tc>
        <w:tc>
          <w:tcPr>
            <w:tcW w:w="3575" w:type="dxa"/>
          </w:tcPr>
          <w:p w14:paraId="4264531A" w14:textId="77777777" w:rsidR="00550EE0" w:rsidRPr="00B51B78" w:rsidRDefault="00550EE0" w:rsidP="008E4B44">
            <w:pPr>
              <w:rPr>
                <w:rFonts w:cstheme="minorHAnsi"/>
                <w:b/>
                <w:sz w:val="28"/>
                <w:szCs w:val="28"/>
              </w:rPr>
            </w:pPr>
            <w:r w:rsidRPr="00B51B78">
              <w:rPr>
                <w:rFonts w:cstheme="minorHAnsi"/>
                <w:b/>
                <w:sz w:val="28"/>
                <w:szCs w:val="28"/>
              </w:rPr>
              <w:t>type</w:t>
            </w:r>
          </w:p>
        </w:tc>
        <w:tc>
          <w:tcPr>
            <w:tcW w:w="3985" w:type="dxa"/>
          </w:tcPr>
          <w:p w14:paraId="1DD4EF2A" w14:textId="77777777" w:rsidR="00550EE0" w:rsidRPr="00B51B78" w:rsidRDefault="00550EE0" w:rsidP="008E4B44">
            <w:pPr>
              <w:rPr>
                <w:rFonts w:cstheme="minorHAnsi"/>
                <w:b/>
                <w:sz w:val="28"/>
                <w:szCs w:val="28"/>
              </w:rPr>
            </w:pPr>
            <w:r w:rsidRPr="00B51B78">
              <w:rPr>
                <w:rFonts w:cstheme="minorHAnsi"/>
                <w:b/>
                <w:sz w:val="28"/>
                <w:szCs w:val="28"/>
              </w:rPr>
              <w:t>Description</w:t>
            </w:r>
          </w:p>
        </w:tc>
      </w:tr>
      <w:tr w:rsidR="00550EE0" w14:paraId="63364F50" w14:textId="77777777" w:rsidTr="008E4B44">
        <w:tc>
          <w:tcPr>
            <w:tcW w:w="2177" w:type="dxa"/>
          </w:tcPr>
          <w:p w14:paraId="390ED54D" w14:textId="77777777" w:rsidR="00550EE0" w:rsidRDefault="00550EE0" w:rsidP="008E4B44">
            <w:pPr>
              <w:rPr>
                <w:rFonts w:cstheme="minorHAnsi"/>
                <w:sz w:val="28"/>
                <w:szCs w:val="28"/>
              </w:rPr>
            </w:pPr>
            <w:r>
              <w:rPr>
                <w:rFonts w:ascii="Courier" w:hAnsi="Courier" w:cs="Courier"/>
                <w:color w:val="auto"/>
                <w:sz w:val="26"/>
                <w:szCs w:val="26"/>
                <w:lang w:val="en-GB" w:bidi="ar-SA"/>
              </w:rPr>
              <w:t>Accept</w:t>
            </w:r>
          </w:p>
        </w:tc>
        <w:tc>
          <w:tcPr>
            <w:tcW w:w="3575" w:type="dxa"/>
          </w:tcPr>
          <w:p w14:paraId="0919AE1D" w14:textId="77777777" w:rsidR="00550EE0" w:rsidRDefault="00550EE0" w:rsidP="008E4B44">
            <w:pPr>
              <w:rPr>
                <w:rFonts w:cstheme="minorHAnsi"/>
                <w:sz w:val="28"/>
                <w:szCs w:val="28"/>
              </w:rPr>
            </w:pPr>
            <w:r>
              <w:rPr>
                <w:rFonts w:cstheme="minorHAnsi"/>
                <w:sz w:val="28"/>
                <w:szCs w:val="28"/>
              </w:rPr>
              <w:t>String</w:t>
            </w:r>
          </w:p>
        </w:tc>
        <w:tc>
          <w:tcPr>
            <w:tcW w:w="3985" w:type="dxa"/>
          </w:tcPr>
          <w:p w14:paraId="3939386C" w14:textId="77777777" w:rsidR="00550EE0" w:rsidRDefault="00550EE0" w:rsidP="008E4B44">
            <w:pPr>
              <w:rPr>
                <w:rFonts w:cstheme="minorHAnsi"/>
                <w:sz w:val="28"/>
                <w:szCs w:val="28"/>
              </w:rPr>
            </w:pPr>
            <w:r>
              <w:rPr>
                <w:rFonts w:ascii="Courier" w:hAnsi="Courier" w:cs="Courier"/>
                <w:color w:val="auto"/>
                <w:sz w:val="26"/>
                <w:szCs w:val="26"/>
                <w:lang w:val="en-GB" w:bidi="ar-SA"/>
              </w:rPr>
              <w:t>application/json</w:t>
            </w:r>
            <w:r>
              <w:rPr>
                <w:rFonts w:ascii="Verdana" w:hAnsi="Verdana" w:cs="Verdana"/>
                <w:color w:val="auto"/>
                <w:sz w:val="26"/>
                <w:szCs w:val="26"/>
                <w:lang w:val="en-GB" w:bidi="ar-SA"/>
              </w:rPr>
              <w:t xml:space="preserve"> (default)</w:t>
            </w:r>
          </w:p>
        </w:tc>
      </w:tr>
      <w:tr w:rsidR="00550EE0" w14:paraId="51C0D1C2" w14:textId="77777777" w:rsidTr="008E4B44">
        <w:tc>
          <w:tcPr>
            <w:tcW w:w="2177" w:type="dxa"/>
          </w:tcPr>
          <w:p w14:paraId="358DA63A" w14:textId="77777777" w:rsidR="00550EE0" w:rsidRDefault="00550EE0" w:rsidP="008E4B44">
            <w:pPr>
              <w:rPr>
                <w:rFonts w:ascii="Courier" w:hAnsi="Courier" w:cs="Courier"/>
                <w:color w:val="auto"/>
                <w:sz w:val="26"/>
                <w:szCs w:val="26"/>
                <w:lang w:val="en-GB" w:bidi="ar-SA"/>
              </w:rPr>
            </w:pPr>
            <w:r>
              <w:rPr>
                <w:rFonts w:ascii="Courier" w:hAnsi="Courier" w:cs="Courier"/>
                <w:color w:val="auto"/>
                <w:sz w:val="26"/>
                <w:szCs w:val="26"/>
                <w:lang w:val="en-GB" w:bidi="ar-SA"/>
              </w:rPr>
              <w:t>Authorization</w:t>
            </w:r>
          </w:p>
        </w:tc>
        <w:tc>
          <w:tcPr>
            <w:tcW w:w="3575" w:type="dxa"/>
          </w:tcPr>
          <w:p w14:paraId="162EC3B5" w14:textId="77777777" w:rsidR="00550EE0" w:rsidRDefault="00550EE0" w:rsidP="008E4B44">
            <w:pPr>
              <w:rPr>
                <w:rFonts w:cstheme="minorHAnsi"/>
                <w:sz w:val="28"/>
                <w:szCs w:val="28"/>
              </w:rPr>
            </w:pPr>
            <w:r>
              <w:rPr>
                <w:rFonts w:cstheme="minorHAnsi"/>
                <w:sz w:val="28"/>
                <w:szCs w:val="28"/>
              </w:rPr>
              <w:t>String</w:t>
            </w:r>
          </w:p>
        </w:tc>
        <w:tc>
          <w:tcPr>
            <w:tcW w:w="3985" w:type="dxa"/>
          </w:tcPr>
          <w:p w14:paraId="1B16B8EB" w14:textId="77777777" w:rsidR="00550EE0" w:rsidRDefault="00550EE0" w:rsidP="008E4B44">
            <w:pPr>
              <w:rPr>
                <w:rFonts w:ascii="Courier" w:hAnsi="Courier" w:cs="Courier"/>
                <w:color w:val="auto"/>
                <w:sz w:val="26"/>
                <w:szCs w:val="26"/>
                <w:lang w:val="en-GB" w:bidi="ar-SA"/>
              </w:rPr>
            </w:pPr>
            <w:r>
              <w:rPr>
                <w:rFonts w:ascii="Verdana" w:hAnsi="Verdana" w:cs="Verdana"/>
                <w:color w:val="auto"/>
                <w:sz w:val="26"/>
                <w:szCs w:val="26"/>
                <w:lang w:val="en-GB" w:bidi="ar-SA"/>
              </w:rPr>
              <w:t>User token</w:t>
            </w:r>
          </w:p>
        </w:tc>
      </w:tr>
    </w:tbl>
    <w:p w14:paraId="6D3BD6C4" w14:textId="77777777" w:rsidR="00550EE0" w:rsidRDefault="00550EE0" w:rsidP="00550EE0">
      <w:pPr>
        <w:rPr>
          <w:rFonts w:cstheme="minorHAnsi"/>
          <w:sz w:val="28"/>
          <w:szCs w:val="28"/>
        </w:rPr>
      </w:pPr>
    </w:p>
    <w:p w14:paraId="2BAB0E7F" w14:textId="77777777" w:rsidR="00550EE0" w:rsidRDefault="00550EE0" w:rsidP="00550EE0">
      <w:pPr>
        <w:rPr>
          <w:rFonts w:cstheme="minorHAnsi"/>
          <w:sz w:val="28"/>
          <w:szCs w:val="28"/>
        </w:rPr>
      </w:pPr>
      <w:r>
        <w:rPr>
          <w:rFonts w:ascii="Verdana" w:hAnsi="Verdana" w:cs="Verdana"/>
          <w:b/>
          <w:bCs/>
          <w:color w:val="auto"/>
          <w:sz w:val="28"/>
          <w:szCs w:val="28"/>
          <w:lang w:val="en-GB" w:bidi="ar-SA"/>
        </w:rPr>
        <w:t>Request Parameters</w:t>
      </w:r>
    </w:p>
    <w:tbl>
      <w:tblPr>
        <w:tblStyle w:val="TableGrid"/>
        <w:tblW w:w="0" w:type="auto"/>
        <w:tblLook w:val="04A0" w:firstRow="1" w:lastRow="0" w:firstColumn="1" w:lastColumn="0" w:noHBand="0" w:noVBand="1"/>
      </w:tblPr>
      <w:tblGrid>
        <w:gridCol w:w="2245"/>
        <w:gridCol w:w="3538"/>
        <w:gridCol w:w="3954"/>
      </w:tblGrid>
      <w:tr w:rsidR="00550EE0" w14:paraId="19D4BE2D" w14:textId="77777777" w:rsidTr="008E4B44">
        <w:tc>
          <w:tcPr>
            <w:tcW w:w="2245" w:type="dxa"/>
          </w:tcPr>
          <w:p w14:paraId="5C57EA30" w14:textId="77777777" w:rsidR="00550EE0" w:rsidRPr="00B51B78" w:rsidRDefault="00550EE0" w:rsidP="008E4B44">
            <w:pPr>
              <w:rPr>
                <w:rFonts w:cstheme="minorHAnsi"/>
                <w:b/>
                <w:sz w:val="28"/>
                <w:szCs w:val="28"/>
              </w:rPr>
            </w:pPr>
            <w:r>
              <w:rPr>
                <w:rFonts w:cstheme="minorHAnsi"/>
                <w:b/>
                <w:sz w:val="28"/>
                <w:szCs w:val="28"/>
              </w:rPr>
              <w:t>Parameter Name</w:t>
            </w:r>
          </w:p>
        </w:tc>
        <w:tc>
          <w:tcPr>
            <w:tcW w:w="3538" w:type="dxa"/>
          </w:tcPr>
          <w:p w14:paraId="33C01B4A" w14:textId="77777777" w:rsidR="00550EE0" w:rsidRPr="00B51B78" w:rsidRDefault="00550EE0" w:rsidP="008E4B44">
            <w:pPr>
              <w:rPr>
                <w:rFonts w:cstheme="minorHAnsi"/>
                <w:b/>
                <w:sz w:val="28"/>
                <w:szCs w:val="28"/>
              </w:rPr>
            </w:pPr>
            <w:r w:rsidRPr="00B51B78">
              <w:rPr>
                <w:rFonts w:cstheme="minorHAnsi"/>
                <w:b/>
                <w:sz w:val="28"/>
                <w:szCs w:val="28"/>
              </w:rPr>
              <w:t>type</w:t>
            </w:r>
          </w:p>
        </w:tc>
        <w:tc>
          <w:tcPr>
            <w:tcW w:w="3954" w:type="dxa"/>
          </w:tcPr>
          <w:p w14:paraId="6BE3B647" w14:textId="77777777" w:rsidR="00550EE0" w:rsidRPr="00B51B78" w:rsidRDefault="00550EE0" w:rsidP="008E4B44">
            <w:pPr>
              <w:rPr>
                <w:rFonts w:cstheme="minorHAnsi"/>
                <w:b/>
                <w:sz w:val="28"/>
                <w:szCs w:val="28"/>
              </w:rPr>
            </w:pPr>
            <w:r w:rsidRPr="00B51B78">
              <w:rPr>
                <w:rFonts w:cstheme="minorHAnsi"/>
                <w:b/>
                <w:sz w:val="28"/>
                <w:szCs w:val="28"/>
              </w:rPr>
              <w:t>Description</w:t>
            </w:r>
          </w:p>
        </w:tc>
      </w:tr>
      <w:tr w:rsidR="00550EE0" w14:paraId="26696124" w14:textId="77777777" w:rsidTr="008E4B44">
        <w:tc>
          <w:tcPr>
            <w:tcW w:w="2245" w:type="dxa"/>
          </w:tcPr>
          <w:p w14:paraId="11908BE8" w14:textId="77777777" w:rsidR="00550EE0" w:rsidRDefault="00550EE0" w:rsidP="008E4B44">
            <w:pPr>
              <w:rPr>
                <w:rFonts w:cstheme="minorHAnsi"/>
                <w:sz w:val="28"/>
                <w:szCs w:val="28"/>
              </w:rPr>
            </w:pPr>
            <w:r>
              <w:rPr>
                <w:rFonts w:ascii="Courier" w:hAnsi="Courier" w:cs="Courier"/>
                <w:i/>
                <w:iCs/>
                <w:color w:val="auto"/>
                <w:sz w:val="26"/>
                <w:szCs w:val="26"/>
                <w:lang w:val="en-GB" w:bidi="ar-SA"/>
              </w:rPr>
              <w:t>id</w:t>
            </w:r>
          </w:p>
        </w:tc>
        <w:tc>
          <w:tcPr>
            <w:tcW w:w="3538" w:type="dxa"/>
          </w:tcPr>
          <w:p w14:paraId="715408AA" w14:textId="77777777" w:rsidR="00550EE0" w:rsidRDefault="00550EE0" w:rsidP="008E4B44">
            <w:pPr>
              <w:rPr>
                <w:rFonts w:cstheme="minorHAnsi"/>
                <w:sz w:val="28"/>
                <w:szCs w:val="28"/>
              </w:rPr>
            </w:pPr>
            <w:r>
              <w:rPr>
                <w:rFonts w:cstheme="minorHAnsi"/>
                <w:sz w:val="28"/>
                <w:szCs w:val="28"/>
              </w:rPr>
              <w:t>String (optionnal)</w:t>
            </w:r>
          </w:p>
        </w:tc>
        <w:tc>
          <w:tcPr>
            <w:tcW w:w="3954" w:type="dxa"/>
          </w:tcPr>
          <w:p w14:paraId="3FDD433D" w14:textId="0EC0B192" w:rsidR="00550EE0" w:rsidRDefault="00550EE0" w:rsidP="008E4B44">
            <w:pPr>
              <w:rPr>
                <w:rFonts w:cstheme="minorHAnsi"/>
                <w:sz w:val="28"/>
                <w:szCs w:val="28"/>
              </w:rPr>
            </w:pPr>
            <w:r>
              <w:rPr>
                <w:rFonts w:ascii="Verdana" w:hAnsi="Verdana" w:cs="Verdana"/>
                <w:color w:val="auto"/>
                <w:sz w:val="26"/>
                <w:szCs w:val="26"/>
                <w:lang w:val="en-GB" w:bidi="ar-SA"/>
              </w:rPr>
              <w:t>device id to delete, if not specified, delete all message</w:t>
            </w:r>
          </w:p>
        </w:tc>
      </w:tr>
      <w:tr w:rsidR="00550EE0" w14:paraId="2F4DFDA0" w14:textId="77777777" w:rsidTr="008E4B44">
        <w:tc>
          <w:tcPr>
            <w:tcW w:w="2245" w:type="dxa"/>
          </w:tcPr>
          <w:p w14:paraId="33C05DB9" w14:textId="77777777" w:rsidR="00550EE0" w:rsidRDefault="00550EE0" w:rsidP="008E4B44">
            <w:pPr>
              <w:rPr>
                <w:rFonts w:ascii="Courier" w:hAnsi="Courier" w:cs="Courier"/>
                <w:color w:val="auto"/>
                <w:sz w:val="26"/>
                <w:szCs w:val="26"/>
                <w:lang w:val="en-GB" w:bidi="ar-SA"/>
              </w:rPr>
            </w:pPr>
          </w:p>
        </w:tc>
        <w:tc>
          <w:tcPr>
            <w:tcW w:w="3538" w:type="dxa"/>
          </w:tcPr>
          <w:p w14:paraId="75D84C29" w14:textId="77777777" w:rsidR="00550EE0" w:rsidRDefault="00550EE0" w:rsidP="008E4B44">
            <w:pPr>
              <w:rPr>
                <w:rFonts w:cstheme="minorHAnsi"/>
                <w:sz w:val="28"/>
                <w:szCs w:val="28"/>
              </w:rPr>
            </w:pPr>
          </w:p>
        </w:tc>
        <w:tc>
          <w:tcPr>
            <w:tcW w:w="3954" w:type="dxa"/>
          </w:tcPr>
          <w:p w14:paraId="05EEA574" w14:textId="77777777" w:rsidR="00550EE0" w:rsidRDefault="00550EE0" w:rsidP="008E4B44">
            <w:pPr>
              <w:rPr>
                <w:rFonts w:ascii="Verdana" w:hAnsi="Verdana" w:cs="Verdana"/>
                <w:color w:val="auto"/>
                <w:sz w:val="26"/>
                <w:szCs w:val="26"/>
                <w:lang w:val="en-GB" w:bidi="ar-SA"/>
              </w:rPr>
            </w:pPr>
          </w:p>
        </w:tc>
      </w:tr>
    </w:tbl>
    <w:p w14:paraId="5E07BC96" w14:textId="77777777" w:rsidR="00550EE0" w:rsidRDefault="00550EE0" w:rsidP="00550EE0">
      <w:pPr>
        <w:rPr>
          <w:rFonts w:cstheme="minorHAnsi"/>
          <w:sz w:val="28"/>
          <w:szCs w:val="28"/>
        </w:rPr>
      </w:pPr>
    </w:p>
    <w:p w14:paraId="69DAC20C" w14:textId="77777777" w:rsidR="00550EE0" w:rsidRDefault="00550EE0" w:rsidP="00550EE0">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Response Codes</w:t>
      </w:r>
    </w:p>
    <w:p w14:paraId="0853345C" w14:textId="77777777" w:rsidR="00550EE0" w:rsidRDefault="00550EE0" w:rsidP="00550EE0">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Successful responses return the following status codes:</w:t>
      </w:r>
    </w:p>
    <w:p w14:paraId="7B0C5368" w14:textId="77777777" w:rsidR="00550EE0" w:rsidRDefault="00550EE0" w:rsidP="00550EE0">
      <w:pPr>
        <w:widowControl w:val="0"/>
        <w:autoSpaceDE w:val="0"/>
        <w:autoSpaceDN w:val="0"/>
        <w:adjustRightInd w:val="0"/>
        <w:spacing w:after="0" w:line="240" w:lineRule="auto"/>
        <w:rPr>
          <w:rFonts w:ascii="Verdana" w:hAnsi="Verdana" w:cs="Verdana"/>
          <w:color w:val="auto"/>
          <w:sz w:val="26"/>
          <w:szCs w:val="26"/>
          <w:lang w:val="en-GB" w:bidi="ar-SA"/>
        </w:rPr>
      </w:pPr>
      <w:r>
        <w:rPr>
          <w:rFonts w:ascii="Courier" w:hAnsi="Courier" w:cs="Courier"/>
          <w:color w:val="auto"/>
          <w:sz w:val="26"/>
          <w:szCs w:val="26"/>
          <w:lang w:val="en-GB" w:bidi="ar-SA"/>
        </w:rPr>
        <w:t>200</w:t>
      </w:r>
    </w:p>
    <w:p w14:paraId="22E8C082" w14:textId="77777777" w:rsidR="00550EE0" w:rsidRDefault="00550EE0" w:rsidP="00550EE0">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Failed operations return the following status codes:</w:t>
      </w:r>
    </w:p>
    <w:p w14:paraId="562DFB4A" w14:textId="77777777" w:rsidR="00550EE0" w:rsidRPr="00875372" w:rsidRDefault="00550EE0" w:rsidP="00550EE0">
      <w:pPr>
        <w:rPr>
          <w:rFonts w:ascii="Courier" w:hAnsi="Courier" w:cs="Courier"/>
          <w:color w:val="auto"/>
          <w:sz w:val="26"/>
          <w:szCs w:val="26"/>
          <w:lang w:val="en-GB" w:bidi="ar-SA"/>
        </w:rPr>
      </w:pPr>
      <w:r>
        <w:rPr>
          <w:rFonts w:ascii="Courier" w:hAnsi="Courier" w:cs="Courier"/>
          <w:color w:val="auto"/>
          <w:sz w:val="26"/>
          <w:szCs w:val="26"/>
          <w:lang w:val="en-GB" w:bidi="ar-SA"/>
        </w:rPr>
        <w:lastRenderedPageBreak/>
        <w:t>400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401</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406</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502</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503</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504</w:t>
      </w:r>
    </w:p>
    <w:p w14:paraId="3D0E2B56" w14:textId="77777777" w:rsidR="00550EE0" w:rsidRDefault="00550EE0" w:rsidP="00550EE0">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Sample Request and Response</w:t>
      </w:r>
    </w:p>
    <w:p w14:paraId="63A159D5" w14:textId="77777777" w:rsidR="00550EE0" w:rsidRDefault="00550EE0" w:rsidP="00550EE0">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 xml:space="preserve">DELETE </w:t>
      </w:r>
      <w:hyperlink r:id="rId7" w:history="1">
        <w:r w:rsidRPr="002E0A45">
          <w:rPr>
            <w:rStyle w:val="Hyperlink"/>
            <w:rFonts w:ascii="Courier" w:hAnsi="Courier" w:cs="Courier"/>
            <w:sz w:val="26"/>
            <w:szCs w:val="26"/>
            <w:lang w:val="en-GB" w:bidi="ar-SA"/>
          </w:rPr>
          <w:t>http://api.example.com/3dc671c0104e4c2794a6e06057d836fd/mesage?id=ADtlQ5HV5xGLkrP-6itUgA6jSKSwV0mLD7bx8JI76pxOGiSElb</w:t>
        </w:r>
      </w:hyperlink>
    </w:p>
    <w:p w14:paraId="4000272E" w14:textId="77777777" w:rsidR="00550EE0" w:rsidRDefault="00550EE0" w:rsidP="00550EE0">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Connection: keep-alive</w:t>
      </w:r>
    </w:p>
    <w:p w14:paraId="60EBF1A4" w14:textId="77777777" w:rsidR="00550EE0" w:rsidRDefault="00550EE0" w:rsidP="00550EE0">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Accept: application/json</w:t>
      </w:r>
    </w:p>
    <w:p w14:paraId="56A209ED" w14:textId="77777777" w:rsidR="00550EE0" w:rsidRDefault="00550EE0" w:rsidP="00550EE0">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Authorization: token=Res7qNaJh3wAbV5soMDXAPF7QwnOexO06NOqUS9MSyM6LmL</w:t>
      </w:r>
    </w:p>
    <w:p w14:paraId="2163B1C6" w14:textId="77777777" w:rsidR="00550EE0" w:rsidRDefault="00550EE0" w:rsidP="00550EE0">
      <w:pPr>
        <w:widowControl w:val="0"/>
        <w:autoSpaceDE w:val="0"/>
        <w:autoSpaceDN w:val="0"/>
        <w:adjustRightInd w:val="0"/>
        <w:spacing w:after="0" w:line="240" w:lineRule="auto"/>
        <w:rPr>
          <w:rFonts w:ascii="Courier" w:hAnsi="Courier" w:cs="Courier"/>
          <w:color w:val="auto"/>
          <w:sz w:val="26"/>
          <w:szCs w:val="26"/>
          <w:lang w:val="en-GB" w:bidi="ar-SA"/>
        </w:rPr>
      </w:pPr>
    </w:p>
    <w:p w14:paraId="08A7C942" w14:textId="77777777" w:rsidR="00550EE0" w:rsidRDefault="00550EE0" w:rsidP="00550EE0">
      <w:pPr>
        <w:widowControl w:val="0"/>
        <w:autoSpaceDE w:val="0"/>
        <w:autoSpaceDN w:val="0"/>
        <w:adjustRightInd w:val="0"/>
        <w:spacing w:after="0" w:line="240" w:lineRule="auto"/>
        <w:rPr>
          <w:rFonts w:ascii="Verdana" w:hAnsi="Verdana" w:cs="Verdana"/>
          <w:color w:val="auto"/>
          <w:sz w:val="24"/>
          <w:szCs w:val="24"/>
          <w:lang w:val="en-GB" w:bidi="ar-SA"/>
        </w:rPr>
      </w:pPr>
    </w:p>
    <w:p w14:paraId="27E091AA" w14:textId="77777777" w:rsidR="00550EE0" w:rsidRDefault="00550EE0" w:rsidP="00550EE0">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Example 4. Response</w:t>
      </w:r>
    </w:p>
    <w:p w14:paraId="6D40F26F" w14:textId="77777777" w:rsidR="00550EE0" w:rsidRDefault="00550EE0" w:rsidP="00550EE0">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 xml:space="preserve">204 No Content    </w:t>
      </w:r>
    </w:p>
    <w:p w14:paraId="14DAAB50" w14:textId="77777777" w:rsidR="00167668" w:rsidRDefault="00167668" w:rsidP="00F60047">
      <w:pPr>
        <w:rPr>
          <w:rFonts w:cstheme="minorHAnsi"/>
          <w:sz w:val="28"/>
          <w:szCs w:val="28"/>
        </w:rPr>
      </w:pPr>
    </w:p>
    <w:p w14:paraId="187548BA" w14:textId="77777777" w:rsidR="00152B54" w:rsidRDefault="00152B54" w:rsidP="00F60047">
      <w:pPr>
        <w:rPr>
          <w:rFonts w:cstheme="minorHAnsi"/>
          <w:sz w:val="28"/>
          <w:szCs w:val="28"/>
        </w:rPr>
      </w:pPr>
    </w:p>
    <w:p w14:paraId="03449294" w14:textId="44410A42" w:rsidR="00F60047" w:rsidRDefault="00F60047" w:rsidP="00B51B78">
      <w:pPr>
        <w:pStyle w:val="Heading3"/>
      </w:pPr>
      <w:bookmarkStart w:id="13" w:name="_Toc486338730"/>
      <w:r>
        <w:t>Messages:</w:t>
      </w:r>
      <w:bookmarkEnd w:id="13"/>
    </w:p>
    <w:p w14:paraId="205BF7F7" w14:textId="2099338F" w:rsidR="00F60047" w:rsidRDefault="00A2469D" w:rsidP="00F60047">
      <w:pPr>
        <w:rPr>
          <w:sz w:val="28"/>
          <w:szCs w:val="28"/>
        </w:rPr>
      </w:pPr>
      <w:r>
        <w:rPr>
          <w:sz w:val="28"/>
          <w:szCs w:val="28"/>
        </w:rPr>
        <w:t>Dans cette section, nous aborderons la notion de messages. On a vu qu’un utilisateur pouvait poster un message sur la plate-forme. Une liste de message créé par un utilisateur ou depuis un device pourra être récupérer. Enfin un message pourra être supprimé sur la platforme.</w:t>
      </w:r>
    </w:p>
    <w:p w14:paraId="0B679A5A" w14:textId="77777777" w:rsidR="00A2469D" w:rsidRDefault="00A2469D" w:rsidP="00F60047">
      <w:pPr>
        <w:rPr>
          <w:sz w:val="28"/>
          <w:szCs w:val="28"/>
        </w:rPr>
      </w:pPr>
    </w:p>
    <w:p w14:paraId="5DE116D3" w14:textId="553A5F71" w:rsidR="00030A3C" w:rsidRDefault="00030A3C" w:rsidP="00030A3C">
      <w:pPr>
        <w:pStyle w:val="Heading4"/>
      </w:pPr>
      <w:r>
        <w:t>Create message:</w:t>
      </w:r>
    </w:p>
    <w:p w14:paraId="1F3595F7" w14:textId="77777777" w:rsidR="00030A3C" w:rsidRPr="00B51B78" w:rsidRDefault="00030A3C" w:rsidP="00030A3C">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Description</w:t>
      </w:r>
    </w:p>
    <w:p w14:paraId="65C6DB20" w14:textId="6F1A0F45" w:rsidR="00030A3C" w:rsidRPr="00B51B78" w:rsidRDefault="00030A3C" w:rsidP="00030A3C">
      <w:pPr>
        <w:widowControl w:val="0"/>
        <w:autoSpaceDE w:val="0"/>
        <w:autoSpaceDN w:val="0"/>
        <w:adjustRightInd w:val="0"/>
        <w:spacing w:after="0" w:line="240" w:lineRule="auto"/>
        <w:rPr>
          <w:rFonts w:ascii="Verdana" w:hAnsi="Verdana" w:cs="Verdana"/>
          <w:color w:val="auto"/>
          <w:sz w:val="24"/>
          <w:szCs w:val="24"/>
          <w:lang w:val="en-GB" w:bidi="ar-SA"/>
        </w:rPr>
      </w:pPr>
      <w:r w:rsidRPr="00B51B78">
        <w:rPr>
          <w:rFonts w:ascii="Verdana" w:hAnsi="Verdana" w:cs="Verdana"/>
          <w:color w:val="auto"/>
          <w:sz w:val="24"/>
          <w:szCs w:val="24"/>
          <w:lang w:val="en-GB" w:bidi="ar-SA"/>
        </w:rPr>
        <w:t xml:space="preserve">Creates </w:t>
      </w:r>
      <w:r>
        <w:rPr>
          <w:rFonts w:ascii="Verdana" w:hAnsi="Verdana" w:cs="Verdana"/>
          <w:color w:val="auto"/>
          <w:sz w:val="24"/>
          <w:szCs w:val="24"/>
          <w:lang w:val="en-GB" w:bidi="ar-SA"/>
        </w:rPr>
        <w:t>a message</w:t>
      </w:r>
      <w:r w:rsidR="002F1C9A">
        <w:rPr>
          <w:rFonts w:ascii="Verdana" w:hAnsi="Verdana" w:cs="Verdana"/>
          <w:color w:val="auto"/>
          <w:sz w:val="24"/>
          <w:szCs w:val="24"/>
          <w:lang w:val="en-GB" w:bidi="ar-SA"/>
        </w:rPr>
        <w:t xml:space="preserve"> </w:t>
      </w:r>
      <w:r w:rsidRPr="00B51B78">
        <w:rPr>
          <w:rFonts w:ascii="Verdana" w:hAnsi="Verdana" w:cs="Verdana"/>
          <w:color w:val="auto"/>
          <w:sz w:val="24"/>
          <w:szCs w:val="24"/>
          <w:lang w:val="en-GB" w:bidi="ar-SA"/>
        </w:rPr>
        <w:t xml:space="preserve">for the user in the system and returns a </w:t>
      </w:r>
      <w:r>
        <w:rPr>
          <w:rFonts w:ascii="Verdana" w:hAnsi="Verdana" w:cs="Verdana"/>
          <w:color w:val="auto"/>
          <w:sz w:val="24"/>
          <w:szCs w:val="24"/>
          <w:lang w:val="en-GB" w:bidi="ar-SA"/>
        </w:rPr>
        <w:t>message id.</w:t>
      </w:r>
    </w:p>
    <w:p w14:paraId="18D155E2" w14:textId="77777777" w:rsidR="00030A3C" w:rsidRPr="00B51B78" w:rsidRDefault="00030A3C" w:rsidP="00030A3C">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HTTP Method</w:t>
      </w:r>
    </w:p>
    <w:p w14:paraId="31D89139" w14:textId="77777777" w:rsidR="00030A3C" w:rsidRPr="00B51B78" w:rsidRDefault="00030A3C" w:rsidP="00030A3C">
      <w:pPr>
        <w:widowControl w:val="0"/>
        <w:autoSpaceDE w:val="0"/>
        <w:autoSpaceDN w:val="0"/>
        <w:adjustRightInd w:val="0"/>
        <w:spacing w:after="0" w:line="240" w:lineRule="auto"/>
        <w:rPr>
          <w:rFonts w:ascii="Verdana" w:hAnsi="Verdana" w:cs="Verdana"/>
          <w:color w:val="auto"/>
          <w:sz w:val="24"/>
          <w:szCs w:val="24"/>
          <w:lang w:val="en-GB" w:bidi="ar-SA"/>
        </w:rPr>
      </w:pPr>
      <w:r w:rsidRPr="00B51B78">
        <w:rPr>
          <w:rFonts w:ascii="Verdana" w:hAnsi="Verdana" w:cs="Verdana"/>
          <w:color w:val="auto"/>
          <w:sz w:val="24"/>
          <w:szCs w:val="24"/>
          <w:lang w:val="en-GB" w:bidi="ar-SA"/>
        </w:rPr>
        <w:t>POST</w:t>
      </w:r>
    </w:p>
    <w:p w14:paraId="5C48148B" w14:textId="77777777" w:rsidR="00030A3C" w:rsidRPr="00B51B78" w:rsidRDefault="00030A3C" w:rsidP="00030A3C">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URI Structure</w:t>
      </w:r>
    </w:p>
    <w:p w14:paraId="5448F45B" w14:textId="6AB40CCD" w:rsidR="00030A3C" w:rsidRPr="00B51B78" w:rsidRDefault="00030A3C" w:rsidP="00030A3C">
      <w:pPr>
        <w:widowControl w:val="0"/>
        <w:autoSpaceDE w:val="0"/>
        <w:autoSpaceDN w:val="0"/>
        <w:adjustRightInd w:val="0"/>
        <w:spacing w:after="0" w:line="240" w:lineRule="auto"/>
        <w:rPr>
          <w:rFonts w:ascii="Verdana" w:hAnsi="Verdana" w:cs="Verdana"/>
          <w:color w:val="auto"/>
          <w:sz w:val="24"/>
          <w:szCs w:val="24"/>
          <w:lang w:val="en-GB" w:bidi="ar-SA"/>
        </w:rPr>
      </w:pPr>
      <w:r w:rsidRPr="00B51B78">
        <w:rPr>
          <w:rFonts w:ascii="Courier" w:hAnsi="Courier" w:cs="Courier"/>
          <w:color w:val="auto"/>
          <w:sz w:val="24"/>
          <w:szCs w:val="24"/>
          <w:lang w:val="en-GB" w:bidi="ar-SA"/>
        </w:rPr>
        <w:t>/</w:t>
      </w:r>
      <w:r>
        <w:rPr>
          <w:rFonts w:ascii="Courier" w:hAnsi="Courier" w:cs="Courier"/>
          <w:i/>
          <w:iCs/>
          <w:color w:val="auto"/>
          <w:sz w:val="26"/>
          <w:szCs w:val="26"/>
          <w:lang w:val="en-GB" w:bidi="ar-SA"/>
        </w:rPr>
        <w:t>{userId}</w:t>
      </w:r>
      <w:r w:rsidRPr="00B51B78">
        <w:rPr>
          <w:rFonts w:ascii="Courier" w:hAnsi="Courier" w:cs="Courier"/>
          <w:color w:val="auto"/>
          <w:sz w:val="24"/>
          <w:szCs w:val="24"/>
          <w:lang w:val="en-GB" w:bidi="ar-SA"/>
        </w:rPr>
        <w:t>/</w:t>
      </w:r>
      <w:r>
        <w:rPr>
          <w:rFonts w:ascii="Courier" w:hAnsi="Courier" w:cs="Courier"/>
          <w:color w:val="auto"/>
          <w:sz w:val="24"/>
          <w:szCs w:val="24"/>
          <w:lang w:val="en-GB" w:bidi="ar-SA"/>
        </w:rPr>
        <w:t>message</w:t>
      </w:r>
    </w:p>
    <w:p w14:paraId="0DD33B6D" w14:textId="77777777" w:rsidR="00030A3C" w:rsidRPr="00B51B78" w:rsidRDefault="00030A3C" w:rsidP="00030A3C">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Authentication</w:t>
      </w:r>
    </w:p>
    <w:p w14:paraId="7B9B7B71" w14:textId="1CBF0422" w:rsidR="00030A3C" w:rsidRPr="00B51B78" w:rsidRDefault="00030A3C" w:rsidP="00030A3C">
      <w:pPr>
        <w:widowControl w:val="0"/>
        <w:autoSpaceDE w:val="0"/>
        <w:autoSpaceDN w:val="0"/>
        <w:adjustRightInd w:val="0"/>
        <w:spacing w:after="0" w:line="240" w:lineRule="auto"/>
        <w:rPr>
          <w:rFonts w:ascii="Verdana" w:hAnsi="Verdana" w:cs="Verdana"/>
          <w:color w:val="auto"/>
          <w:sz w:val="24"/>
          <w:szCs w:val="24"/>
          <w:lang w:val="en-GB" w:bidi="ar-SA"/>
        </w:rPr>
      </w:pPr>
      <w:r w:rsidRPr="00B51B78">
        <w:rPr>
          <w:rFonts w:ascii="Verdana" w:hAnsi="Verdana" w:cs="Verdana"/>
          <w:color w:val="auto"/>
          <w:sz w:val="24"/>
          <w:szCs w:val="24"/>
          <w:lang w:val="en-GB" w:bidi="ar-SA"/>
        </w:rPr>
        <w:t>This call requires authentication.</w:t>
      </w:r>
    </w:p>
    <w:p w14:paraId="16DB9CC2" w14:textId="77777777" w:rsidR="00030A3C" w:rsidRDefault="00030A3C" w:rsidP="00030A3C">
      <w:pPr>
        <w:rPr>
          <w:rFonts w:cstheme="minorHAnsi"/>
          <w:sz w:val="28"/>
          <w:szCs w:val="28"/>
        </w:rPr>
      </w:pPr>
      <w:r>
        <w:rPr>
          <w:rFonts w:ascii="Verdana" w:hAnsi="Verdana" w:cs="Verdana"/>
          <w:b/>
          <w:bCs/>
          <w:color w:val="auto"/>
          <w:sz w:val="28"/>
          <w:szCs w:val="28"/>
          <w:lang w:val="en-GB" w:bidi="ar-SA"/>
        </w:rPr>
        <w:t>Request Headers</w:t>
      </w:r>
    </w:p>
    <w:tbl>
      <w:tblPr>
        <w:tblStyle w:val="TableGrid"/>
        <w:tblW w:w="0" w:type="auto"/>
        <w:tblLook w:val="04A0" w:firstRow="1" w:lastRow="0" w:firstColumn="1" w:lastColumn="0" w:noHBand="0" w:noVBand="1"/>
      </w:tblPr>
      <w:tblGrid>
        <w:gridCol w:w="2245"/>
        <w:gridCol w:w="3533"/>
        <w:gridCol w:w="3959"/>
      </w:tblGrid>
      <w:tr w:rsidR="00030A3C" w14:paraId="25A83C98" w14:textId="77777777" w:rsidTr="008E4B44">
        <w:tc>
          <w:tcPr>
            <w:tcW w:w="2177" w:type="dxa"/>
          </w:tcPr>
          <w:p w14:paraId="021977F3" w14:textId="77777777" w:rsidR="00030A3C" w:rsidRPr="00B51B78" w:rsidRDefault="00030A3C" w:rsidP="008E4B44">
            <w:pPr>
              <w:rPr>
                <w:rFonts w:cstheme="minorHAnsi"/>
                <w:b/>
                <w:sz w:val="28"/>
                <w:szCs w:val="28"/>
              </w:rPr>
            </w:pPr>
            <w:r w:rsidRPr="00B51B78">
              <w:rPr>
                <w:rFonts w:cstheme="minorHAnsi"/>
                <w:b/>
                <w:sz w:val="28"/>
                <w:szCs w:val="28"/>
              </w:rPr>
              <w:t>HeaderName</w:t>
            </w:r>
          </w:p>
        </w:tc>
        <w:tc>
          <w:tcPr>
            <w:tcW w:w="3575" w:type="dxa"/>
          </w:tcPr>
          <w:p w14:paraId="261B64F8" w14:textId="77777777" w:rsidR="00030A3C" w:rsidRPr="00B51B78" w:rsidRDefault="00030A3C" w:rsidP="008E4B44">
            <w:pPr>
              <w:rPr>
                <w:rFonts w:cstheme="minorHAnsi"/>
                <w:b/>
                <w:sz w:val="28"/>
                <w:szCs w:val="28"/>
              </w:rPr>
            </w:pPr>
            <w:r w:rsidRPr="00B51B78">
              <w:rPr>
                <w:rFonts w:cstheme="minorHAnsi"/>
                <w:b/>
                <w:sz w:val="28"/>
                <w:szCs w:val="28"/>
              </w:rPr>
              <w:t>type</w:t>
            </w:r>
          </w:p>
        </w:tc>
        <w:tc>
          <w:tcPr>
            <w:tcW w:w="3985" w:type="dxa"/>
          </w:tcPr>
          <w:p w14:paraId="03FD40B6" w14:textId="77777777" w:rsidR="00030A3C" w:rsidRPr="00B51B78" w:rsidRDefault="00030A3C" w:rsidP="008E4B44">
            <w:pPr>
              <w:rPr>
                <w:rFonts w:cstheme="minorHAnsi"/>
                <w:b/>
                <w:sz w:val="28"/>
                <w:szCs w:val="28"/>
              </w:rPr>
            </w:pPr>
            <w:r w:rsidRPr="00B51B78">
              <w:rPr>
                <w:rFonts w:cstheme="minorHAnsi"/>
                <w:b/>
                <w:sz w:val="28"/>
                <w:szCs w:val="28"/>
              </w:rPr>
              <w:t>Description</w:t>
            </w:r>
          </w:p>
        </w:tc>
      </w:tr>
      <w:tr w:rsidR="00030A3C" w14:paraId="55F9228D" w14:textId="77777777" w:rsidTr="008E4B44">
        <w:tc>
          <w:tcPr>
            <w:tcW w:w="2177" w:type="dxa"/>
          </w:tcPr>
          <w:p w14:paraId="422948B8" w14:textId="77777777" w:rsidR="00030A3C" w:rsidRDefault="00030A3C" w:rsidP="008E4B44">
            <w:pPr>
              <w:rPr>
                <w:rFonts w:cstheme="minorHAnsi"/>
                <w:sz w:val="28"/>
                <w:szCs w:val="28"/>
              </w:rPr>
            </w:pPr>
            <w:r>
              <w:rPr>
                <w:rFonts w:ascii="Courier" w:hAnsi="Courier" w:cs="Courier"/>
                <w:color w:val="auto"/>
                <w:sz w:val="26"/>
                <w:szCs w:val="26"/>
                <w:lang w:val="en-GB" w:bidi="ar-SA"/>
              </w:rPr>
              <w:t>Accept</w:t>
            </w:r>
          </w:p>
        </w:tc>
        <w:tc>
          <w:tcPr>
            <w:tcW w:w="3575" w:type="dxa"/>
          </w:tcPr>
          <w:p w14:paraId="44D788D8" w14:textId="77777777" w:rsidR="00030A3C" w:rsidRDefault="00030A3C" w:rsidP="008E4B44">
            <w:pPr>
              <w:rPr>
                <w:rFonts w:cstheme="minorHAnsi"/>
                <w:sz w:val="28"/>
                <w:szCs w:val="28"/>
              </w:rPr>
            </w:pPr>
            <w:r>
              <w:rPr>
                <w:rFonts w:cstheme="minorHAnsi"/>
                <w:sz w:val="28"/>
                <w:szCs w:val="28"/>
              </w:rPr>
              <w:t>String</w:t>
            </w:r>
          </w:p>
        </w:tc>
        <w:tc>
          <w:tcPr>
            <w:tcW w:w="3985" w:type="dxa"/>
          </w:tcPr>
          <w:p w14:paraId="1BA9A3AF" w14:textId="77777777" w:rsidR="00030A3C" w:rsidRDefault="00030A3C" w:rsidP="008E4B44">
            <w:pPr>
              <w:rPr>
                <w:rFonts w:cstheme="minorHAnsi"/>
                <w:sz w:val="28"/>
                <w:szCs w:val="28"/>
              </w:rPr>
            </w:pPr>
            <w:r>
              <w:rPr>
                <w:rFonts w:ascii="Courier" w:hAnsi="Courier" w:cs="Courier"/>
                <w:color w:val="auto"/>
                <w:sz w:val="26"/>
                <w:szCs w:val="26"/>
                <w:lang w:val="en-GB" w:bidi="ar-SA"/>
              </w:rPr>
              <w:t>application/json</w:t>
            </w:r>
            <w:r>
              <w:rPr>
                <w:rFonts w:ascii="Verdana" w:hAnsi="Verdana" w:cs="Verdana"/>
                <w:color w:val="auto"/>
                <w:sz w:val="26"/>
                <w:szCs w:val="26"/>
                <w:lang w:val="en-GB" w:bidi="ar-SA"/>
              </w:rPr>
              <w:t xml:space="preserve"> (default)</w:t>
            </w:r>
          </w:p>
        </w:tc>
      </w:tr>
      <w:tr w:rsidR="00030A3C" w14:paraId="49CB24EE" w14:textId="77777777" w:rsidTr="008E4B44">
        <w:trPr>
          <w:trHeight w:val="1289"/>
        </w:trPr>
        <w:tc>
          <w:tcPr>
            <w:tcW w:w="2177" w:type="dxa"/>
          </w:tcPr>
          <w:p w14:paraId="51AF5AFB" w14:textId="77777777" w:rsidR="00030A3C" w:rsidRDefault="00030A3C" w:rsidP="008E4B44">
            <w:pPr>
              <w:rPr>
                <w:rFonts w:ascii="Courier" w:hAnsi="Courier" w:cs="Courier"/>
                <w:color w:val="auto"/>
                <w:sz w:val="26"/>
                <w:szCs w:val="26"/>
                <w:lang w:val="en-GB" w:bidi="ar-SA"/>
              </w:rPr>
            </w:pPr>
            <w:r>
              <w:rPr>
                <w:rFonts w:ascii="Courier" w:hAnsi="Courier" w:cs="Courier"/>
                <w:color w:val="auto"/>
                <w:sz w:val="26"/>
                <w:szCs w:val="26"/>
                <w:lang w:val="en-GB" w:bidi="ar-SA"/>
              </w:rPr>
              <w:lastRenderedPageBreak/>
              <w:t>Content-Type</w:t>
            </w:r>
          </w:p>
        </w:tc>
        <w:tc>
          <w:tcPr>
            <w:tcW w:w="3575" w:type="dxa"/>
          </w:tcPr>
          <w:p w14:paraId="4F422E44" w14:textId="77777777" w:rsidR="00030A3C" w:rsidRDefault="00030A3C" w:rsidP="008E4B44">
            <w:pPr>
              <w:rPr>
                <w:rFonts w:cstheme="minorHAnsi"/>
                <w:sz w:val="28"/>
                <w:szCs w:val="28"/>
              </w:rPr>
            </w:pPr>
            <w:r>
              <w:rPr>
                <w:rFonts w:cstheme="minorHAnsi"/>
                <w:sz w:val="28"/>
                <w:szCs w:val="28"/>
              </w:rPr>
              <w:t>String</w:t>
            </w:r>
          </w:p>
        </w:tc>
        <w:tc>
          <w:tcPr>
            <w:tcW w:w="3985" w:type="dxa"/>
          </w:tcPr>
          <w:p w14:paraId="38F5D3CD" w14:textId="77777777" w:rsidR="00030A3C" w:rsidRDefault="00030A3C" w:rsidP="008E4B44">
            <w:pPr>
              <w:rPr>
                <w:rFonts w:cstheme="minorHAnsi"/>
                <w:sz w:val="28"/>
                <w:szCs w:val="28"/>
              </w:rPr>
            </w:pPr>
            <w:r>
              <w:rPr>
                <w:rFonts w:ascii="Verdana" w:hAnsi="Verdana" w:cs="Verdana"/>
                <w:color w:val="auto"/>
                <w:sz w:val="26"/>
                <w:szCs w:val="26"/>
                <w:lang w:val="en-GB" w:bidi="ar-SA"/>
              </w:rPr>
              <w:t xml:space="preserve">Specifies the content type of the request body. It must be set to </w:t>
            </w:r>
            <w:r>
              <w:rPr>
                <w:rFonts w:ascii="Courier" w:hAnsi="Courier" w:cs="Courier"/>
                <w:color w:val="auto"/>
                <w:sz w:val="26"/>
                <w:szCs w:val="26"/>
                <w:lang w:val="en-GB" w:bidi="ar-SA"/>
              </w:rPr>
              <w:t>application/x-www-form-urlencoded</w:t>
            </w:r>
          </w:p>
        </w:tc>
      </w:tr>
      <w:tr w:rsidR="00030A3C" w14:paraId="6A6874A4" w14:textId="77777777" w:rsidTr="008E4B44">
        <w:tc>
          <w:tcPr>
            <w:tcW w:w="2177" w:type="dxa"/>
          </w:tcPr>
          <w:p w14:paraId="1154A6EA" w14:textId="77777777" w:rsidR="00030A3C" w:rsidRDefault="00030A3C" w:rsidP="008E4B44">
            <w:pPr>
              <w:rPr>
                <w:rFonts w:ascii="Courier" w:hAnsi="Courier" w:cs="Courier"/>
                <w:color w:val="auto"/>
                <w:sz w:val="26"/>
                <w:szCs w:val="26"/>
                <w:lang w:val="en-GB" w:bidi="ar-SA"/>
              </w:rPr>
            </w:pPr>
            <w:r>
              <w:rPr>
                <w:rFonts w:ascii="Courier" w:hAnsi="Courier" w:cs="Courier"/>
                <w:color w:val="auto"/>
                <w:sz w:val="26"/>
                <w:szCs w:val="26"/>
                <w:lang w:val="en-GB" w:bidi="ar-SA"/>
              </w:rPr>
              <w:t>Authorization</w:t>
            </w:r>
          </w:p>
        </w:tc>
        <w:tc>
          <w:tcPr>
            <w:tcW w:w="3575" w:type="dxa"/>
          </w:tcPr>
          <w:p w14:paraId="77941A6C" w14:textId="77777777" w:rsidR="00030A3C" w:rsidRDefault="00030A3C" w:rsidP="008E4B44">
            <w:pPr>
              <w:rPr>
                <w:rFonts w:cstheme="minorHAnsi"/>
                <w:sz w:val="28"/>
                <w:szCs w:val="28"/>
              </w:rPr>
            </w:pPr>
            <w:r>
              <w:rPr>
                <w:rFonts w:cstheme="minorHAnsi"/>
                <w:sz w:val="28"/>
                <w:szCs w:val="28"/>
              </w:rPr>
              <w:t>String</w:t>
            </w:r>
          </w:p>
        </w:tc>
        <w:tc>
          <w:tcPr>
            <w:tcW w:w="3985" w:type="dxa"/>
          </w:tcPr>
          <w:p w14:paraId="07C6A304" w14:textId="77777777" w:rsidR="00030A3C" w:rsidRDefault="00030A3C" w:rsidP="008E4B44">
            <w:pPr>
              <w:rPr>
                <w:rFonts w:ascii="Verdana" w:hAnsi="Verdana" w:cs="Verdana"/>
                <w:color w:val="auto"/>
                <w:sz w:val="26"/>
                <w:szCs w:val="26"/>
                <w:lang w:val="en-GB" w:bidi="ar-SA"/>
              </w:rPr>
            </w:pPr>
            <w:r>
              <w:rPr>
                <w:rFonts w:ascii="Verdana" w:hAnsi="Verdana" w:cs="Verdana"/>
                <w:color w:val="auto"/>
                <w:sz w:val="26"/>
                <w:szCs w:val="26"/>
                <w:lang w:val="en-GB" w:bidi="ar-SA"/>
              </w:rPr>
              <w:t>User token</w:t>
            </w:r>
          </w:p>
        </w:tc>
      </w:tr>
      <w:tr w:rsidR="00030A3C" w14:paraId="095126BB" w14:textId="77777777" w:rsidTr="008E4B44">
        <w:tc>
          <w:tcPr>
            <w:tcW w:w="2177" w:type="dxa"/>
          </w:tcPr>
          <w:p w14:paraId="444FAD84" w14:textId="77777777" w:rsidR="00030A3C" w:rsidRDefault="00030A3C" w:rsidP="008E4B44">
            <w:pPr>
              <w:rPr>
                <w:rFonts w:ascii="Courier" w:hAnsi="Courier" w:cs="Courier"/>
                <w:color w:val="auto"/>
                <w:sz w:val="26"/>
                <w:szCs w:val="26"/>
                <w:lang w:val="en-GB" w:bidi="ar-SA"/>
              </w:rPr>
            </w:pPr>
            <w:r>
              <w:rPr>
                <w:rFonts w:ascii="Courier" w:hAnsi="Courier" w:cs="Courier"/>
                <w:color w:val="auto"/>
                <w:sz w:val="26"/>
                <w:szCs w:val="26"/>
                <w:lang w:val="en-GB" w:bidi="ar-SA"/>
              </w:rPr>
              <w:t>X-Application-Identifier</w:t>
            </w:r>
          </w:p>
        </w:tc>
        <w:tc>
          <w:tcPr>
            <w:tcW w:w="3575" w:type="dxa"/>
          </w:tcPr>
          <w:p w14:paraId="3FC0770C" w14:textId="77777777" w:rsidR="00030A3C" w:rsidRDefault="00030A3C" w:rsidP="008E4B44">
            <w:pPr>
              <w:rPr>
                <w:rFonts w:cstheme="minorHAnsi"/>
                <w:sz w:val="28"/>
                <w:szCs w:val="28"/>
              </w:rPr>
            </w:pPr>
            <w:r>
              <w:rPr>
                <w:rFonts w:cstheme="minorHAnsi"/>
                <w:sz w:val="28"/>
                <w:szCs w:val="28"/>
              </w:rPr>
              <w:t>String (Optional)</w:t>
            </w:r>
          </w:p>
        </w:tc>
        <w:tc>
          <w:tcPr>
            <w:tcW w:w="3985" w:type="dxa"/>
          </w:tcPr>
          <w:p w14:paraId="55A3D5E2" w14:textId="77777777" w:rsidR="00030A3C" w:rsidRDefault="00030A3C" w:rsidP="008E4B44">
            <w:pPr>
              <w:rPr>
                <w:rFonts w:ascii="Verdana" w:hAnsi="Verdana" w:cs="Verdana"/>
                <w:color w:val="auto"/>
                <w:sz w:val="26"/>
                <w:szCs w:val="26"/>
                <w:lang w:val="en-GB" w:bidi="ar-SA"/>
              </w:rPr>
            </w:pPr>
            <w:r>
              <w:rPr>
                <w:rFonts w:ascii="Verdana" w:hAnsi="Verdana" w:cs="Verdana"/>
                <w:color w:val="auto"/>
                <w:sz w:val="26"/>
                <w:szCs w:val="26"/>
                <w:lang w:val="en-GB" w:bidi="ar-SA"/>
              </w:rPr>
              <w:t>Identification of the application</w:t>
            </w:r>
          </w:p>
        </w:tc>
      </w:tr>
    </w:tbl>
    <w:p w14:paraId="09478F6E" w14:textId="77777777" w:rsidR="00030A3C" w:rsidRDefault="00030A3C" w:rsidP="00030A3C">
      <w:pPr>
        <w:rPr>
          <w:rFonts w:cstheme="minorHAnsi"/>
          <w:sz w:val="28"/>
          <w:szCs w:val="28"/>
        </w:rPr>
      </w:pPr>
    </w:p>
    <w:p w14:paraId="47DFB16F" w14:textId="77777777" w:rsidR="00C54E11" w:rsidRDefault="00C54E11" w:rsidP="00C54E11">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Request Body Format</w:t>
      </w:r>
    </w:p>
    <w:p w14:paraId="05804A7F" w14:textId="4B524C1D" w:rsidR="00C54E11" w:rsidRDefault="00C54E11" w:rsidP="00C54E11">
      <w:pPr>
        <w:rPr>
          <w:rFonts w:cstheme="minorHAnsi"/>
          <w:sz w:val="28"/>
          <w:szCs w:val="28"/>
        </w:rPr>
      </w:pPr>
      <w:r>
        <w:rPr>
          <w:rFonts w:ascii="Verdana" w:hAnsi="Verdana" w:cs="Verdana"/>
          <w:color w:val="auto"/>
          <w:sz w:val="26"/>
          <w:szCs w:val="26"/>
          <w:lang w:val="en-GB" w:bidi="ar-SA"/>
        </w:rPr>
        <w:t>Calls to this API must include an object of type Message in the request body.</w:t>
      </w:r>
    </w:p>
    <w:p w14:paraId="627DCF74" w14:textId="43DDD4C5" w:rsidR="00030A3C" w:rsidRDefault="00030A3C" w:rsidP="002F1C9A">
      <w:pPr>
        <w:rPr>
          <w:rFonts w:ascii="Verdana" w:hAnsi="Verdana" w:cs="Verdana"/>
          <w:b/>
          <w:bCs/>
          <w:color w:val="auto"/>
          <w:sz w:val="28"/>
          <w:szCs w:val="28"/>
          <w:lang w:val="en-GB" w:bidi="ar-SA"/>
        </w:rPr>
      </w:pPr>
      <w:r>
        <w:rPr>
          <w:rFonts w:ascii="Verdana" w:hAnsi="Verdana" w:cs="Verdana"/>
          <w:b/>
          <w:bCs/>
          <w:color w:val="auto"/>
          <w:sz w:val="28"/>
          <w:szCs w:val="28"/>
          <w:lang w:val="en-GB" w:bidi="ar-SA"/>
        </w:rPr>
        <w:t>Request Parameters</w:t>
      </w:r>
    </w:p>
    <w:p w14:paraId="7F10B587" w14:textId="77777777" w:rsidR="002F1C9A" w:rsidRDefault="002F1C9A" w:rsidP="002F1C9A">
      <w:pPr>
        <w:rPr>
          <w:rFonts w:cstheme="minorHAnsi"/>
          <w:sz w:val="28"/>
          <w:szCs w:val="28"/>
        </w:rPr>
      </w:pPr>
    </w:p>
    <w:tbl>
      <w:tblPr>
        <w:tblStyle w:val="TableGrid"/>
        <w:tblW w:w="0" w:type="auto"/>
        <w:tblLook w:val="04A0" w:firstRow="1" w:lastRow="0" w:firstColumn="1" w:lastColumn="0" w:noHBand="0" w:noVBand="1"/>
      </w:tblPr>
      <w:tblGrid>
        <w:gridCol w:w="2177"/>
        <w:gridCol w:w="3575"/>
        <w:gridCol w:w="3985"/>
      </w:tblGrid>
      <w:tr w:rsidR="002F1C9A" w14:paraId="435D389D" w14:textId="77777777" w:rsidTr="008E4B44">
        <w:tc>
          <w:tcPr>
            <w:tcW w:w="2177" w:type="dxa"/>
          </w:tcPr>
          <w:p w14:paraId="3F10EBFC" w14:textId="77777777" w:rsidR="002F1C9A" w:rsidRPr="00B51B78" w:rsidRDefault="002F1C9A" w:rsidP="008E4B44">
            <w:pPr>
              <w:rPr>
                <w:rFonts w:cstheme="minorHAnsi"/>
                <w:b/>
                <w:sz w:val="28"/>
                <w:szCs w:val="28"/>
              </w:rPr>
            </w:pPr>
            <w:r w:rsidRPr="00B51B78">
              <w:rPr>
                <w:rFonts w:cstheme="minorHAnsi"/>
                <w:b/>
                <w:sz w:val="28"/>
                <w:szCs w:val="28"/>
              </w:rPr>
              <w:t>Field</w:t>
            </w:r>
          </w:p>
        </w:tc>
        <w:tc>
          <w:tcPr>
            <w:tcW w:w="3575" w:type="dxa"/>
          </w:tcPr>
          <w:p w14:paraId="073A0AC7" w14:textId="77777777" w:rsidR="002F1C9A" w:rsidRPr="00B51B78" w:rsidRDefault="002F1C9A" w:rsidP="008E4B44">
            <w:pPr>
              <w:rPr>
                <w:rFonts w:cstheme="minorHAnsi"/>
                <w:b/>
                <w:sz w:val="28"/>
                <w:szCs w:val="28"/>
              </w:rPr>
            </w:pPr>
            <w:r w:rsidRPr="00B51B78">
              <w:rPr>
                <w:rFonts w:cstheme="minorHAnsi"/>
                <w:b/>
                <w:sz w:val="28"/>
                <w:szCs w:val="28"/>
              </w:rPr>
              <w:t>type</w:t>
            </w:r>
          </w:p>
        </w:tc>
        <w:tc>
          <w:tcPr>
            <w:tcW w:w="3985" w:type="dxa"/>
          </w:tcPr>
          <w:p w14:paraId="58BC1ACE" w14:textId="77777777" w:rsidR="002F1C9A" w:rsidRPr="00B51B78" w:rsidRDefault="002F1C9A" w:rsidP="008E4B44">
            <w:pPr>
              <w:rPr>
                <w:rFonts w:cstheme="minorHAnsi"/>
                <w:b/>
                <w:sz w:val="28"/>
                <w:szCs w:val="28"/>
              </w:rPr>
            </w:pPr>
            <w:r w:rsidRPr="00B51B78">
              <w:rPr>
                <w:rFonts w:cstheme="minorHAnsi"/>
                <w:b/>
                <w:sz w:val="28"/>
                <w:szCs w:val="28"/>
              </w:rPr>
              <w:t>Description</w:t>
            </w:r>
          </w:p>
        </w:tc>
      </w:tr>
      <w:tr w:rsidR="002F1C9A" w14:paraId="6448899F" w14:textId="77777777" w:rsidTr="008E4B44">
        <w:tc>
          <w:tcPr>
            <w:tcW w:w="2177" w:type="dxa"/>
          </w:tcPr>
          <w:p w14:paraId="2ED61FC4" w14:textId="77777777" w:rsidR="002F1C9A" w:rsidRDefault="002F1C9A" w:rsidP="008E4B44">
            <w:pPr>
              <w:rPr>
                <w:rFonts w:cstheme="minorHAnsi"/>
                <w:sz w:val="28"/>
                <w:szCs w:val="28"/>
              </w:rPr>
            </w:pPr>
            <w:r>
              <w:rPr>
                <w:rFonts w:cstheme="minorHAnsi"/>
                <w:sz w:val="28"/>
                <w:szCs w:val="28"/>
              </w:rPr>
              <w:t>from</w:t>
            </w:r>
          </w:p>
        </w:tc>
        <w:tc>
          <w:tcPr>
            <w:tcW w:w="3575" w:type="dxa"/>
          </w:tcPr>
          <w:p w14:paraId="678D5FDE" w14:textId="77777777" w:rsidR="002F1C9A" w:rsidRDefault="002F1C9A" w:rsidP="008E4B44">
            <w:pPr>
              <w:rPr>
                <w:rFonts w:cstheme="minorHAnsi"/>
                <w:sz w:val="28"/>
                <w:szCs w:val="28"/>
              </w:rPr>
            </w:pPr>
            <w:r>
              <w:rPr>
                <w:rFonts w:cstheme="minorHAnsi"/>
                <w:sz w:val="28"/>
                <w:szCs w:val="28"/>
              </w:rPr>
              <w:t>String</w:t>
            </w:r>
          </w:p>
        </w:tc>
        <w:tc>
          <w:tcPr>
            <w:tcW w:w="3985" w:type="dxa"/>
          </w:tcPr>
          <w:p w14:paraId="35A3B44C" w14:textId="77777777" w:rsidR="002F1C9A" w:rsidRDefault="002F1C9A" w:rsidP="008E4B44">
            <w:pPr>
              <w:rPr>
                <w:rFonts w:cstheme="minorHAnsi"/>
                <w:sz w:val="28"/>
                <w:szCs w:val="28"/>
              </w:rPr>
            </w:pPr>
            <w:r>
              <w:rPr>
                <w:rFonts w:cstheme="minorHAnsi"/>
                <w:sz w:val="28"/>
                <w:szCs w:val="28"/>
              </w:rPr>
              <w:t>The creator of the message</w:t>
            </w:r>
          </w:p>
        </w:tc>
      </w:tr>
      <w:tr w:rsidR="005532E6" w14:paraId="0856EEE1" w14:textId="77777777" w:rsidTr="008E4B44">
        <w:tc>
          <w:tcPr>
            <w:tcW w:w="2177" w:type="dxa"/>
          </w:tcPr>
          <w:p w14:paraId="1E323FF7" w14:textId="32FE55D1" w:rsidR="005532E6" w:rsidRDefault="005532E6" w:rsidP="008E4B44">
            <w:pPr>
              <w:rPr>
                <w:rFonts w:cstheme="minorHAnsi"/>
                <w:sz w:val="28"/>
                <w:szCs w:val="28"/>
              </w:rPr>
            </w:pPr>
            <w:r>
              <w:rPr>
                <w:rFonts w:cstheme="minorHAnsi"/>
                <w:sz w:val="28"/>
                <w:szCs w:val="28"/>
              </w:rPr>
              <w:t>dateExpiration</w:t>
            </w:r>
          </w:p>
        </w:tc>
        <w:tc>
          <w:tcPr>
            <w:tcW w:w="3575" w:type="dxa"/>
          </w:tcPr>
          <w:p w14:paraId="08CC97E3" w14:textId="305475CC" w:rsidR="005532E6" w:rsidRDefault="005532E6" w:rsidP="008E4B44">
            <w:pPr>
              <w:rPr>
                <w:rFonts w:cstheme="minorHAnsi"/>
                <w:sz w:val="28"/>
                <w:szCs w:val="28"/>
              </w:rPr>
            </w:pPr>
            <w:r>
              <w:rPr>
                <w:rFonts w:cstheme="minorHAnsi"/>
                <w:sz w:val="28"/>
                <w:szCs w:val="28"/>
              </w:rPr>
              <w:t>Date (optional)</w:t>
            </w:r>
          </w:p>
        </w:tc>
        <w:tc>
          <w:tcPr>
            <w:tcW w:w="3985" w:type="dxa"/>
          </w:tcPr>
          <w:p w14:paraId="2BEB98F0" w14:textId="027FAF64" w:rsidR="005532E6" w:rsidRDefault="005532E6" w:rsidP="008E4B44">
            <w:pPr>
              <w:rPr>
                <w:rFonts w:cstheme="minorHAnsi"/>
                <w:sz w:val="28"/>
                <w:szCs w:val="28"/>
              </w:rPr>
            </w:pPr>
            <w:r>
              <w:rPr>
                <w:rFonts w:cstheme="minorHAnsi"/>
                <w:sz w:val="28"/>
                <w:szCs w:val="28"/>
              </w:rPr>
              <w:t>Expiration date of the message.</w:t>
            </w:r>
          </w:p>
        </w:tc>
      </w:tr>
      <w:tr w:rsidR="002F1C9A" w14:paraId="0EC4B05A" w14:textId="77777777" w:rsidTr="008E4B44">
        <w:trPr>
          <w:trHeight w:val="395"/>
        </w:trPr>
        <w:tc>
          <w:tcPr>
            <w:tcW w:w="2177" w:type="dxa"/>
          </w:tcPr>
          <w:p w14:paraId="1BAE9BC0" w14:textId="77777777" w:rsidR="002F1C9A" w:rsidRDefault="002F1C9A" w:rsidP="008E4B44">
            <w:pPr>
              <w:rPr>
                <w:rFonts w:cstheme="minorHAnsi"/>
                <w:sz w:val="28"/>
                <w:szCs w:val="28"/>
              </w:rPr>
            </w:pPr>
            <w:r>
              <w:rPr>
                <w:rFonts w:cstheme="minorHAnsi"/>
                <w:sz w:val="28"/>
                <w:szCs w:val="28"/>
              </w:rPr>
              <w:t>category</w:t>
            </w:r>
          </w:p>
        </w:tc>
        <w:tc>
          <w:tcPr>
            <w:tcW w:w="3575" w:type="dxa"/>
          </w:tcPr>
          <w:p w14:paraId="1499C588" w14:textId="22CE2277" w:rsidR="002F1C9A" w:rsidRDefault="002F1C9A" w:rsidP="008E4B44">
            <w:pPr>
              <w:rPr>
                <w:rFonts w:cstheme="minorHAnsi"/>
                <w:sz w:val="28"/>
                <w:szCs w:val="28"/>
              </w:rPr>
            </w:pPr>
            <w:r>
              <w:rPr>
                <w:rFonts w:cstheme="minorHAnsi"/>
                <w:sz w:val="28"/>
                <w:szCs w:val="28"/>
              </w:rPr>
              <w:t>String (optional)</w:t>
            </w:r>
          </w:p>
        </w:tc>
        <w:tc>
          <w:tcPr>
            <w:tcW w:w="3985" w:type="dxa"/>
          </w:tcPr>
          <w:p w14:paraId="6A3BAF65" w14:textId="77777777" w:rsidR="002F1C9A" w:rsidRDefault="002F1C9A" w:rsidP="008E4B44">
            <w:pPr>
              <w:rPr>
                <w:rFonts w:cstheme="minorHAnsi"/>
                <w:sz w:val="28"/>
                <w:szCs w:val="28"/>
              </w:rPr>
            </w:pPr>
            <w:r>
              <w:rPr>
                <w:rFonts w:cstheme="minorHAnsi"/>
                <w:sz w:val="28"/>
                <w:szCs w:val="28"/>
              </w:rPr>
              <w:t>Category of the message</w:t>
            </w:r>
          </w:p>
        </w:tc>
      </w:tr>
      <w:tr w:rsidR="002F1C9A" w14:paraId="10BDB081" w14:textId="77777777" w:rsidTr="008E4B44">
        <w:tc>
          <w:tcPr>
            <w:tcW w:w="2177" w:type="dxa"/>
          </w:tcPr>
          <w:p w14:paraId="2AAE2D6F" w14:textId="77777777" w:rsidR="002F1C9A" w:rsidRDefault="002F1C9A" w:rsidP="008E4B44">
            <w:pPr>
              <w:rPr>
                <w:rFonts w:cstheme="minorHAnsi"/>
                <w:sz w:val="28"/>
                <w:szCs w:val="28"/>
              </w:rPr>
            </w:pPr>
            <w:r>
              <w:rPr>
                <w:rFonts w:cstheme="minorHAnsi"/>
                <w:sz w:val="28"/>
                <w:szCs w:val="28"/>
              </w:rPr>
              <w:t>subject</w:t>
            </w:r>
          </w:p>
        </w:tc>
        <w:tc>
          <w:tcPr>
            <w:tcW w:w="3575" w:type="dxa"/>
          </w:tcPr>
          <w:p w14:paraId="7711D2C3" w14:textId="77777777" w:rsidR="002F1C9A" w:rsidRDefault="002F1C9A" w:rsidP="008E4B44">
            <w:pPr>
              <w:rPr>
                <w:rFonts w:cstheme="minorHAnsi"/>
                <w:sz w:val="28"/>
                <w:szCs w:val="28"/>
              </w:rPr>
            </w:pPr>
            <w:r>
              <w:rPr>
                <w:rFonts w:cstheme="minorHAnsi"/>
                <w:sz w:val="28"/>
                <w:szCs w:val="28"/>
              </w:rPr>
              <w:t>String</w:t>
            </w:r>
          </w:p>
        </w:tc>
        <w:tc>
          <w:tcPr>
            <w:tcW w:w="3985" w:type="dxa"/>
          </w:tcPr>
          <w:p w14:paraId="01CF8212" w14:textId="77777777" w:rsidR="002F1C9A" w:rsidRDefault="002F1C9A" w:rsidP="008E4B44">
            <w:pPr>
              <w:rPr>
                <w:rFonts w:cstheme="minorHAnsi"/>
                <w:sz w:val="28"/>
                <w:szCs w:val="28"/>
              </w:rPr>
            </w:pPr>
            <w:r>
              <w:rPr>
                <w:rFonts w:cstheme="minorHAnsi"/>
                <w:sz w:val="28"/>
                <w:szCs w:val="28"/>
              </w:rPr>
              <w:t>Subject of the message</w:t>
            </w:r>
          </w:p>
        </w:tc>
      </w:tr>
      <w:tr w:rsidR="002F1C9A" w14:paraId="69AF9F93" w14:textId="77777777" w:rsidTr="008E4B44">
        <w:tc>
          <w:tcPr>
            <w:tcW w:w="2177" w:type="dxa"/>
          </w:tcPr>
          <w:p w14:paraId="5828EEAD" w14:textId="77777777" w:rsidR="002F1C9A" w:rsidRDefault="002F1C9A" w:rsidP="008E4B44">
            <w:pPr>
              <w:rPr>
                <w:rFonts w:cstheme="minorHAnsi"/>
                <w:sz w:val="28"/>
                <w:szCs w:val="28"/>
              </w:rPr>
            </w:pPr>
            <w:r>
              <w:rPr>
                <w:rFonts w:cstheme="minorHAnsi"/>
                <w:sz w:val="28"/>
                <w:szCs w:val="28"/>
              </w:rPr>
              <w:t>text</w:t>
            </w:r>
          </w:p>
        </w:tc>
        <w:tc>
          <w:tcPr>
            <w:tcW w:w="3575" w:type="dxa"/>
          </w:tcPr>
          <w:p w14:paraId="35593AF7" w14:textId="77777777" w:rsidR="002F1C9A" w:rsidRDefault="002F1C9A" w:rsidP="008E4B44">
            <w:pPr>
              <w:rPr>
                <w:rFonts w:cstheme="minorHAnsi"/>
                <w:sz w:val="28"/>
                <w:szCs w:val="28"/>
              </w:rPr>
            </w:pPr>
            <w:r>
              <w:rPr>
                <w:rFonts w:cstheme="minorHAnsi"/>
                <w:sz w:val="28"/>
                <w:szCs w:val="28"/>
              </w:rPr>
              <w:t>String</w:t>
            </w:r>
          </w:p>
        </w:tc>
        <w:tc>
          <w:tcPr>
            <w:tcW w:w="3985" w:type="dxa"/>
          </w:tcPr>
          <w:p w14:paraId="7FB57A18" w14:textId="77777777" w:rsidR="002F1C9A" w:rsidRDefault="002C3DF2" w:rsidP="008E4B44">
            <w:pPr>
              <w:rPr>
                <w:rFonts w:cstheme="minorHAnsi"/>
                <w:sz w:val="28"/>
                <w:szCs w:val="28"/>
              </w:rPr>
            </w:pPr>
            <w:r>
              <w:rPr>
                <w:rFonts w:cstheme="minorHAnsi"/>
                <w:sz w:val="28"/>
                <w:szCs w:val="28"/>
              </w:rPr>
              <w:t>Text</w:t>
            </w:r>
            <w:r w:rsidR="002F1C9A">
              <w:rPr>
                <w:rFonts w:cstheme="minorHAnsi"/>
                <w:sz w:val="28"/>
                <w:szCs w:val="28"/>
              </w:rPr>
              <w:t xml:space="preserve"> of the message</w:t>
            </w:r>
          </w:p>
          <w:p w14:paraId="3B37E096" w14:textId="7019EE24" w:rsidR="002C3DF2" w:rsidRPr="002C3DF2" w:rsidRDefault="002C3DF2" w:rsidP="008E4B44">
            <w:pPr>
              <w:rPr>
                <w:rFonts w:cstheme="minorHAnsi"/>
                <w:b/>
                <w:sz w:val="28"/>
                <w:szCs w:val="28"/>
              </w:rPr>
            </w:pPr>
            <w:r w:rsidRPr="002C3DF2">
              <w:rPr>
                <w:rFonts w:cstheme="minorHAnsi"/>
                <w:b/>
                <w:sz w:val="28"/>
                <w:szCs w:val="28"/>
              </w:rPr>
              <w:t>Will be sent as body in future version</w:t>
            </w:r>
          </w:p>
        </w:tc>
      </w:tr>
      <w:tr w:rsidR="002F1C9A" w14:paraId="1B6BB1F5" w14:textId="77777777" w:rsidTr="008E4B44">
        <w:trPr>
          <w:trHeight w:val="730"/>
        </w:trPr>
        <w:tc>
          <w:tcPr>
            <w:tcW w:w="2177" w:type="dxa"/>
          </w:tcPr>
          <w:p w14:paraId="1189B661" w14:textId="73605481" w:rsidR="002F1C9A" w:rsidRDefault="00AB5729" w:rsidP="008E4B44">
            <w:pPr>
              <w:rPr>
                <w:rFonts w:cstheme="minorHAnsi"/>
                <w:sz w:val="28"/>
                <w:szCs w:val="28"/>
              </w:rPr>
            </w:pPr>
            <w:r>
              <w:rPr>
                <w:rFonts w:cstheme="minorHAnsi"/>
                <w:sz w:val="28"/>
                <w:szCs w:val="28"/>
              </w:rPr>
              <w:t>d</w:t>
            </w:r>
            <w:r w:rsidR="002F1C9A">
              <w:rPr>
                <w:rFonts w:cstheme="minorHAnsi"/>
                <w:sz w:val="28"/>
                <w:szCs w:val="28"/>
              </w:rPr>
              <w:t>ata1</w:t>
            </w:r>
          </w:p>
        </w:tc>
        <w:tc>
          <w:tcPr>
            <w:tcW w:w="3575" w:type="dxa"/>
          </w:tcPr>
          <w:p w14:paraId="6B2650E5" w14:textId="190290CD" w:rsidR="002F1C9A" w:rsidRDefault="002F1C9A" w:rsidP="008E4B44">
            <w:pPr>
              <w:rPr>
                <w:rFonts w:cstheme="minorHAnsi"/>
                <w:sz w:val="28"/>
                <w:szCs w:val="28"/>
              </w:rPr>
            </w:pPr>
            <w:r>
              <w:rPr>
                <w:rFonts w:cstheme="minorHAnsi"/>
                <w:sz w:val="28"/>
                <w:szCs w:val="28"/>
              </w:rPr>
              <w:t>String (optional)</w:t>
            </w:r>
          </w:p>
        </w:tc>
        <w:tc>
          <w:tcPr>
            <w:tcW w:w="3985" w:type="dxa"/>
          </w:tcPr>
          <w:p w14:paraId="37FA6118" w14:textId="77777777" w:rsidR="002F1C9A" w:rsidRDefault="002F1C9A" w:rsidP="008E4B44">
            <w:pPr>
              <w:rPr>
                <w:rFonts w:cstheme="minorHAnsi"/>
                <w:sz w:val="28"/>
                <w:szCs w:val="28"/>
              </w:rPr>
            </w:pPr>
            <w:r>
              <w:rPr>
                <w:rFonts w:cstheme="minorHAnsi"/>
                <w:sz w:val="28"/>
                <w:szCs w:val="28"/>
              </w:rPr>
              <w:t>Id of data1 of the message (typically the id of a photo).</w:t>
            </w:r>
          </w:p>
        </w:tc>
      </w:tr>
      <w:tr w:rsidR="002F1C9A" w14:paraId="4C5C1740" w14:textId="77777777" w:rsidTr="008E4B44">
        <w:tc>
          <w:tcPr>
            <w:tcW w:w="2177" w:type="dxa"/>
          </w:tcPr>
          <w:p w14:paraId="0D96CE7C" w14:textId="77777777" w:rsidR="002F1C9A" w:rsidRDefault="002F1C9A" w:rsidP="008E4B44">
            <w:pPr>
              <w:rPr>
                <w:rFonts w:cstheme="minorHAnsi"/>
                <w:sz w:val="28"/>
                <w:szCs w:val="28"/>
              </w:rPr>
            </w:pPr>
            <w:r>
              <w:rPr>
                <w:rFonts w:cstheme="minorHAnsi"/>
                <w:sz w:val="28"/>
                <w:szCs w:val="28"/>
              </w:rPr>
              <w:t>deviceId</w:t>
            </w:r>
          </w:p>
        </w:tc>
        <w:tc>
          <w:tcPr>
            <w:tcW w:w="3575" w:type="dxa"/>
          </w:tcPr>
          <w:p w14:paraId="6D7C33A6" w14:textId="77777777" w:rsidR="002F1C9A" w:rsidRDefault="002F1C9A" w:rsidP="008E4B44">
            <w:pPr>
              <w:rPr>
                <w:rFonts w:cstheme="minorHAnsi"/>
                <w:sz w:val="28"/>
                <w:szCs w:val="28"/>
              </w:rPr>
            </w:pPr>
            <w:r>
              <w:rPr>
                <w:rFonts w:cstheme="minorHAnsi"/>
                <w:sz w:val="28"/>
                <w:szCs w:val="28"/>
              </w:rPr>
              <w:t>String</w:t>
            </w:r>
          </w:p>
        </w:tc>
        <w:tc>
          <w:tcPr>
            <w:tcW w:w="3985" w:type="dxa"/>
          </w:tcPr>
          <w:p w14:paraId="50D667E2" w14:textId="77777777" w:rsidR="002F1C9A" w:rsidRDefault="002F1C9A" w:rsidP="008E4B44">
            <w:pPr>
              <w:rPr>
                <w:rFonts w:cstheme="minorHAnsi"/>
                <w:sz w:val="28"/>
                <w:szCs w:val="28"/>
              </w:rPr>
            </w:pPr>
            <w:r>
              <w:rPr>
                <w:rFonts w:cstheme="minorHAnsi"/>
                <w:sz w:val="28"/>
                <w:szCs w:val="28"/>
              </w:rPr>
              <w:t>Device ID from where the message has been created</w:t>
            </w:r>
          </w:p>
        </w:tc>
      </w:tr>
      <w:tr w:rsidR="002F1C9A" w14:paraId="6E388EE3" w14:textId="77777777" w:rsidTr="008E4B44">
        <w:tc>
          <w:tcPr>
            <w:tcW w:w="2177" w:type="dxa"/>
          </w:tcPr>
          <w:p w14:paraId="03F4DD67" w14:textId="77777777" w:rsidR="002F1C9A" w:rsidRDefault="002F1C9A" w:rsidP="008E4B44">
            <w:pPr>
              <w:rPr>
                <w:rFonts w:cstheme="minorHAnsi"/>
                <w:sz w:val="28"/>
                <w:szCs w:val="28"/>
              </w:rPr>
            </w:pPr>
            <w:r>
              <w:rPr>
                <w:rFonts w:cstheme="minorHAnsi"/>
                <w:sz w:val="28"/>
                <w:szCs w:val="28"/>
              </w:rPr>
              <w:t>type</w:t>
            </w:r>
          </w:p>
        </w:tc>
        <w:tc>
          <w:tcPr>
            <w:tcW w:w="3575" w:type="dxa"/>
          </w:tcPr>
          <w:p w14:paraId="63DE6227" w14:textId="77777777" w:rsidR="002F1C9A" w:rsidRDefault="002F1C9A" w:rsidP="008E4B44">
            <w:pPr>
              <w:rPr>
                <w:rFonts w:cstheme="minorHAnsi"/>
                <w:sz w:val="28"/>
                <w:szCs w:val="28"/>
              </w:rPr>
            </w:pPr>
            <w:r>
              <w:rPr>
                <w:rFonts w:cstheme="minorHAnsi"/>
                <w:sz w:val="28"/>
                <w:szCs w:val="28"/>
              </w:rPr>
              <w:t>String</w:t>
            </w:r>
          </w:p>
        </w:tc>
        <w:tc>
          <w:tcPr>
            <w:tcW w:w="3985" w:type="dxa"/>
          </w:tcPr>
          <w:p w14:paraId="656852AC" w14:textId="77777777" w:rsidR="002F1C9A" w:rsidRDefault="002F1C9A" w:rsidP="008E4B44">
            <w:pPr>
              <w:rPr>
                <w:rFonts w:cstheme="minorHAnsi"/>
                <w:sz w:val="28"/>
                <w:szCs w:val="28"/>
              </w:rPr>
            </w:pPr>
            <w:r>
              <w:rPr>
                <w:rFonts w:cstheme="minorHAnsi"/>
                <w:sz w:val="28"/>
                <w:szCs w:val="28"/>
              </w:rPr>
              <w:t>Type of the message</w:t>
            </w:r>
          </w:p>
        </w:tc>
      </w:tr>
      <w:tr w:rsidR="002F1C9A" w14:paraId="0A31E150" w14:textId="77777777" w:rsidTr="008E4B44">
        <w:tc>
          <w:tcPr>
            <w:tcW w:w="2177" w:type="dxa"/>
          </w:tcPr>
          <w:p w14:paraId="0ACE84B7" w14:textId="77777777" w:rsidR="002F1C9A" w:rsidRDefault="002F1C9A" w:rsidP="008E4B44">
            <w:pPr>
              <w:rPr>
                <w:rFonts w:cstheme="minorHAnsi"/>
                <w:sz w:val="28"/>
                <w:szCs w:val="28"/>
              </w:rPr>
            </w:pPr>
            <w:r>
              <w:rPr>
                <w:rFonts w:cstheme="minorHAnsi"/>
                <w:sz w:val="28"/>
                <w:szCs w:val="28"/>
              </w:rPr>
              <w:t>status</w:t>
            </w:r>
          </w:p>
        </w:tc>
        <w:tc>
          <w:tcPr>
            <w:tcW w:w="3575" w:type="dxa"/>
          </w:tcPr>
          <w:p w14:paraId="2FC629D6" w14:textId="77777777" w:rsidR="002F1C9A" w:rsidRDefault="002F1C9A" w:rsidP="008E4B44">
            <w:pPr>
              <w:rPr>
                <w:rFonts w:cstheme="minorHAnsi"/>
                <w:sz w:val="28"/>
                <w:szCs w:val="28"/>
              </w:rPr>
            </w:pPr>
            <w:r>
              <w:rPr>
                <w:rFonts w:cstheme="minorHAnsi"/>
                <w:sz w:val="28"/>
                <w:szCs w:val="28"/>
              </w:rPr>
              <w:t>int</w:t>
            </w:r>
          </w:p>
        </w:tc>
        <w:tc>
          <w:tcPr>
            <w:tcW w:w="3985" w:type="dxa"/>
          </w:tcPr>
          <w:p w14:paraId="603FC9E9" w14:textId="77777777" w:rsidR="002F1C9A" w:rsidRDefault="002F1C9A" w:rsidP="008E4B44">
            <w:pPr>
              <w:rPr>
                <w:rFonts w:cstheme="minorHAnsi"/>
                <w:sz w:val="28"/>
                <w:szCs w:val="28"/>
              </w:rPr>
            </w:pPr>
            <w:r>
              <w:rPr>
                <w:rFonts w:cstheme="minorHAnsi"/>
                <w:sz w:val="28"/>
                <w:szCs w:val="28"/>
              </w:rPr>
              <w:t>Status of the message : 0 pending, 1 deleting, 2 3 deleted, posted…</w:t>
            </w:r>
          </w:p>
        </w:tc>
      </w:tr>
    </w:tbl>
    <w:p w14:paraId="3611F3FE" w14:textId="77777777" w:rsidR="002C3DF2" w:rsidRPr="002C3DF2" w:rsidRDefault="002C3DF2" w:rsidP="002F1C9A">
      <w:pPr>
        <w:rPr>
          <w:rFonts w:ascii="Verdana" w:hAnsi="Verdana" w:cs="Verdana"/>
          <w:bCs/>
          <w:color w:val="auto"/>
          <w:sz w:val="28"/>
          <w:szCs w:val="28"/>
          <w:lang w:val="en-GB" w:bidi="ar-SA"/>
        </w:rPr>
      </w:pPr>
    </w:p>
    <w:p w14:paraId="0F8C7713" w14:textId="77777777" w:rsidR="00030A3C" w:rsidRDefault="00030A3C" w:rsidP="00030A3C">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Response Codes</w:t>
      </w:r>
    </w:p>
    <w:p w14:paraId="1AC0D6E4" w14:textId="77777777" w:rsidR="00030A3C" w:rsidRDefault="00030A3C" w:rsidP="00030A3C">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Successful responses return the following status codes:</w:t>
      </w:r>
    </w:p>
    <w:p w14:paraId="7300AB23" w14:textId="77777777" w:rsidR="00030A3C" w:rsidRDefault="00030A3C" w:rsidP="00030A3C">
      <w:pPr>
        <w:widowControl w:val="0"/>
        <w:autoSpaceDE w:val="0"/>
        <w:autoSpaceDN w:val="0"/>
        <w:adjustRightInd w:val="0"/>
        <w:spacing w:after="0" w:line="240" w:lineRule="auto"/>
        <w:rPr>
          <w:rFonts w:ascii="Verdana" w:hAnsi="Verdana" w:cs="Verdana"/>
          <w:color w:val="auto"/>
          <w:sz w:val="26"/>
          <w:szCs w:val="26"/>
          <w:lang w:val="en-GB" w:bidi="ar-SA"/>
        </w:rPr>
      </w:pPr>
      <w:r>
        <w:rPr>
          <w:rFonts w:ascii="Courier" w:hAnsi="Courier" w:cs="Courier"/>
          <w:color w:val="auto"/>
          <w:sz w:val="26"/>
          <w:szCs w:val="26"/>
          <w:lang w:val="en-GB" w:bidi="ar-SA"/>
        </w:rPr>
        <w:t>200</w:t>
      </w:r>
    </w:p>
    <w:p w14:paraId="7BB25466" w14:textId="77777777" w:rsidR="00030A3C" w:rsidRDefault="00030A3C" w:rsidP="00030A3C">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lastRenderedPageBreak/>
        <w:t>Failed operations return the following status codes:</w:t>
      </w:r>
    </w:p>
    <w:p w14:paraId="035CC279" w14:textId="77777777" w:rsidR="00030A3C" w:rsidRDefault="00030A3C" w:rsidP="00030A3C">
      <w:pPr>
        <w:rPr>
          <w:rFonts w:ascii="Courier" w:hAnsi="Courier" w:cs="Courier"/>
          <w:color w:val="auto"/>
          <w:sz w:val="26"/>
          <w:szCs w:val="26"/>
          <w:lang w:val="en-GB" w:bidi="ar-SA"/>
        </w:rPr>
      </w:pPr>
      <w:r>
        <w:rPr>
          <w:rFonts w:ascii="Courier" w:hAnsi="Courier" w:cs="Courier"/>
          <w:color w:val="auto"/>
          <w:sz w:val="26"/>
          <w:szCs w:val="26"/>
          <w:lang w:val="en-GB" w:bidi="ar-SA"/>
        </w:rPr>
        <w:t>400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401</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406</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502</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503</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504</w:t>
      </w:r>
    </w:p>
    <w:p w14:paraId="189D4159" w14:textId="77777777" w:rsidR="00030A3C" w:rsidRDefault="00030A3C" w:rsidP="00030A3C">
      <w:pPr>
        <w:rPr>
          <w:rFonts w:ascii="Courier" w:hAnsi="Courier" w:cs="Courier"/>
          <w:color w:val="auto"/>
          <w:sz w:val="26"/>
          <w:szCs w:val="26"/>
          <w:lang w:val="en-GB" w:bidi="ar-SA"/>
        </w:rPr>
      </w:pPr>
    </w:p>
    <w:p w14:paraId="1B650779" w14:textId="1279D13B" w:rsidR="002F1C9A" w:rsidRDefault="00030A3C" w:rsidP="002F1C9A">
      <w:pPr>
        <w:rPr>
          <w:rFonts w:cstheme="minorHAnsi"/>
          <w:sz w:val="28"/>
          <w:szCs w:val="28"/>
        </w:rPr>
      </w:pPr>
      <w:r>
        <w:rPr>
          <w:rFonts w:ascii="Verdana" w:hAnsi="Verdana" w:cs="Verdana"/>
          <w:b/>
          <w:bCs/>
          <w:color w:val="auto"/>
          <w:sz w:val="28"/>
          <w:szCs w:val="28"/>
          <w:lang w:val="en-GB" w:bidi="ar-SA"/>
        </w:rPr>
        <w:t>Response Document</w:t>
      </w:r>
    </w:p>
    <w:tbl>
      <w:tblPr>
        <w:tblStyle w:val="TableGrid"/>
        <w:tblW w:w="0" w:type="auto"/>
        <w:tblLook w:val="04A0" w:firstRow="1" w:lastRow="0" w:firstColumn="1" w:lastColumn="0" w:noHBand="0" w:noVBand="1"/>
      </w:tblPr>
      <w:tblGrid>
        <w:gridCol w:w="2177"/>
        <w:gridCol w:w="3575"/>
        <w:gridCol w:w="3985"/>
      </w:tblGrid>
      <w:tr w:rsidR="002F1C9A" w14:paraId="153E1769" w14:textId="77777777" w:rsidTr="008E4B44">
        <w:tc>
          <w:tcPr>
            <w:tcW w:w="2177" w:type="dxa"/>
          </w:tcPr>
          <w:p w14:paraId="0DDC66F4" w14:textId="77777777" w:rsidR="002F1C9A" w:rsidRPr="00B51B78" w:rsidRDefault="002F1C9A" w:rsidP="008E4B44">
            <w:pPr>
              <w:rPr>
                <w:rFonts w:cstheme="minorHAnsi"/>
                <w:b/>
                <w:sz w:val="28"/>
                <w:szCs w:val="28"/>
              </w:rPr>
            </w:pPr>
            <w:r w:rsidRPr="00B51B78">
              <w:rPr>
                <w:rFonts w:cstheme="minorHAnsi"/>
                <w:b/>
                <w:sz w:val="28"/>
                <w:szCs w:val="28"/>
              </w:rPr>
              <w:t>Field</w:t>
            </w:r>
          </w:p>
        </w:tc>
        <w:tc>
          <w:tcPr>
            <w:tcW w:w="3575" w:type="dxa"/>
          </w:tcPr>
          <w:p w14:paraId="5B6668BE" w14:textId="77777777" w:rsidR="002F1C9A" w:rsidRPr="00B51B78" w:rsidRDefault="002F1C9A" w:rsidP="008E4B44">
            <w:pPr>
              <w:rPr>
                <w:rFonts w:cstheme="minorHAnsi"/>
                <w:b/>
                <w:sz w:val="28"/>
                <w:szCs w:val="28"/>
              </w:rPr>
            </w:pPr>
            <w:r w:rsidRPr="00B51B78">
              <w:rPr>
                <w:rFonts w:cstheme="minorHAnsi"/>
                <w:b/>
                <w:sz w:val="28"/>
                <w:szCs w:val="28"/>
              </w:rPr>
              <w:t>type</w:t>
            </w:r>
          </w:p>
        </w:tc>
        <w:tc>
          <w:tcPr>
            <w:tcW w:w="3985" w:type="dxa"/>
          </w:tcPr>
          <w:p w14:paraId="02CD3385" w14:textId="77777777" w:rsidR="002F1C9A" w:rsidRPr="00B51B78" w:rsidRDefault="002F1C9A" w:rsidP="008E4B44">
            <w:pPr>
              <w:rPr>
                <w:rFonts w:cstheme="minorHAnsi"/>
                <w:b/>
                <w:sz w:val="28"/>
                <w:szCs w:val="28"/>
              </w:rPr>
            </w:pPr>
            <w:r w:rsidRPr="00B51B78">
              <w:rPr>
                <w:rFonts w:cstheme="minorHAnsi"/>
                <w:b/>
                <w:sz w:val="28"/>
                <w:szCs w:val="28"/>
              </w:rPr>
              <w:t>Description</w:t>
            </w:r>
          </w:p>
        </w:tc>
      </w:tr>
      <w:tr w:rsidR="002F1C9A" w14:paraId="3E0B1841" w14:textId="77777777" w:rsidTr="008E4B44">
        <w:tc>
          <w:tcPr>
            <w:tcW w:w="2177" w:type="dxa"/>
          </w:tcPr>
          <w:p w14:paraId="0A14E36D" w14:textId="77777777" w:rsidR="002F1C9A" w:rsidRDefault="002F1C9A" w:rsidP="008E4B44">
            <w:pPr>
              <w:rPr>
                <w:rFonts w:cstheme="minorHAnsi"/>
                <w:sz w:val="28"/>
                <w:szCs w:val="28"/>
              </w:rPr>
            </w:pPr>
            <w:r>
              <w:rPr>
                <w:rFonts w:cstheme="minorHAnsi"/>
                <w:sz w:val="28"/>
                <w:szCs w:val="28"/>
              </w:rPr>
              <w:t>from</w:t>
            </w:r>
          </w:p>
        </w:tc>
        <w:tc>
          <w:tcPr>
            <w:tcW w:w="3575" w:type="dxa"/>
          </w:tcPr>
          <w:p w14:paraId="5E6593A1" w14:textId="77777777" w:rsidR="002F1C9A" w:rsidRDefault="002F1C9A" w:rsidP="008E4B44">
            <w:pPr>
              <w:rPr>
                <w:rFonts w:cstheme="minorHAnsi"/>
                <w:sz w:val="28"/>
                <w:szCs w:val="28"/>
              </w:rPr>
            </w:pPr>
            <w:r>
              <w:rPr>
                <w:rFonts w:cstheme="minorHAnsi"/>
                <w:sz w:val="28"/>
                <w:szCs w:val="28"/>
              </w:rPr>
              <w:t>String</w:t>
            </w:r>
          </w:p>
        </w:tc>
        <w:tc>
          <w:tcPr>
            <w:tcW w:w="3985" w:type="dxa"/>
          </w:tcPr>
          <w:p w14:paraId="79DD68D1" w14:textId="77777777" w:rsidR="002F1C9A" w:rsidRDefault="002F1C9A" w:rsidP="008E4B44">
            <w:pPr>
              <w:rPr>
                <w:rFonts w:cstheme="minorHAnsi"/>
                <w:sz w:val="28"/>
                <w:szCs w:val="28"/>
              </w:rPr>
            </w:pPr>
            <w:r>
              <w:rPr>
                <w:rFonts w:cstheme="minorHAnsi"/>
                <w:sz w:val="28"/>
                <w:szCs w:val="28"/>
              </w:rPr>
              <w:t>The creator of the message</w:t>
            </w:r>
          </w:p>
        </w:tc>
      </w:tr>
      <w:tr w:rsidR="002F1C9A" w14:paraId="0C6B82D3" w14:textId="77777777" w:rsidTr="008E4B44">
        <w:tc>
          <w:tcPr>
            <w:tcW w:w="2177" w:type="dxa"/>
          </w:tcPr>
          <w:p w14:paraId="4AAE590B" w14:textId="77777777" w:rsidR="002F1C9A" w:rsidRDefault="002F1C9A" w:rsidP="008E4B44">
            <w:pPr>
              <w:rPr>
                <w:rFonts w:cstheme="minorHAnsi"/>
                <w:sz w:val="28"/>
                <w:szCs w:val="28"/>
              </w:rPr>
            </w:pPr>
            <w:r>
              <w:rPr>
                <w:rFonts w:cstheme="minorHAnsi"/>
                <w:sz w:val="28"/>
                <w:szCs w:val="28"/>
              </w:rPr>
              <w:t>fromId</w:t>
            </w:r>
          </w:p>
        </w:tc>
        <w:tc>
          <w:tcPr>
            <w:tcW w:w="3575" w:type="dxa"/>
          </w:tcPr>
          <w:p w14:paraId="1D9AD643" w14:textId="77777777" w:rsidR="002F1C9A" w:rsidRDefault="002F1C9A" w:rsidP="008E4B44">
            <w:pPr>
              <w:rPr>
                <w:rFonts w:cstheme="minorHAnsi"/>
                <w:sz w:val="28"/>
                <w:szCs w:val="28"/>
              </w:rPr>
            </w:pPr>
            <w:r>
              <w:rPr>
                <w:rFonts w:cstheme="minorHAnsi"/>
                <w:sz w:val="28"/>
                <w:szCs w:val="28"/>
              </w:rPr>
              <w:t>String</w:t>
            </w:r>
          </w:p>
        </w:tc>
        <w:tc>
          <w:tcPr>
            <w:tcW w:w="3985" w:type="dxa"/>
          </w:tcPr>
          <w:p w14:paraId="581A84F5" w14:textId="77777777" w:rsidR="002F1C9A" w:rsidRDefault="002F1C9A" w:rsidP="008E4B44">
            <w:pPr>
              <w:rPr>
                <w:rFonts w:cstheme="minorHAnsi"/>
                <w:sz w:val="28"/>
                <w:szCs w:val="28"/>
              </w:rPr>
            </w:pPr>
            <w:r>
              <w:rPr>
                <w:rFonts w:cstheme="minorHAnsi"/>
                <w:sz w:val="28"/>
                <w:szCs w:val="28"/>
              </w:rPr>
              <w:t>User if of the creator of the message</w:t>
            </w:r>
          </w:p>
        </w:tc>
      </w:tr>
      <w:tr w:rsidR="002F1C9A" w14:paraId="1A97F415" w14:textId="77777777" w:rsidTr="008E4B44">
        <w:tc>
          <w:tcPr>
            <w:tcW w:w="2177" w:type="dxa"/>
          </w:tcPr>
          <w:p w14:paraId="138687A3" w14:textId="77777777" w:rsidR="002F1C9A" w:rsidRDefault="002F1C9A" w:rsidP="008E4B44">
            <w:pPr>
              <w:rPr>
                <w:rFonts w:cstheme="minorHAnsi"/>
                <w:sz w:val="28"/>
                <w:szCs w:val="28"/>
              </w:rPr>
            </w:pPr>
            <w:r>
              <w:rPr>
                <w:rFonts w:cstheme="minorHAnsi"/>
                <w:sz w:val="28"/>
                <w:szCs w:val="28"/>
              </w:rPr>
              <w:t>dateCreation</w:t>
            </w:r>
          </w:p>
        </w:tc>
        <w:tc>
          <w:tcPr>
            <w:tcW w:w="3575" w:type="dxa"/>
          </w:tcPr>
          <w:p w14:paraId="2B0E276C" w14:textId="77777777" w:rsidR="002F1C9A" w:rsidRDefault="002F1C9A" w:rsidP="008E4B44">
            <w:pPr>
              <w:rPr>
                <w:rFonts w:cstheme="minorHAnsi"/>
                <w:sz w:val="28"/>
                <w:szCs w:val="28"/>
              </w:rPr>
            </w:pPr>
            <w:r>
              <w:rPr>
                <w:rFonts w:cstheme="minorHAnsi"/>
                <w:sz w:val="28"/>
                <w:szCs w:val="28"/>
              </w:rPr>
              <w:t>Date</w:t>
            </w:r>
          </w:p>
        </w:tc>
        <w:tc>
          <w:tcPr>
            <w:tcW w:w="3985" w:type="dxa"/>
          </w:tcPr>
          <w:p w14:paraId="590B1E58" w14:textId="77777777" w:rsidR="002F1C9A" w:rsidRDefault="002F1C9A" w:rsidP="008E4B44">
            <w:pPr>
              <w:rPr>
                <w:rFonts w:cstheme="minorHAnsi"/>
                <w:sz w:val="28"/>
                <w:szCs w:val="28"/>
              </w:rPr>
            </w:pPr>
            <w:r>
              <w:rPr>
                <w:rFonts w:cstheme="minorHAnsi"/>
                <w:sz w:val="28"/>
                <w:szCs w:val="28"/>
              </w:rPr>
              <w:t>Date of the message creation</w:t>
            </w:r>
          </w:p>
        </w:tc>
      </w:tr>
      <w:tr w:rsidR="002F1C9A" w14:paraId="3B0B53BA" w14:textId="77777777" w:rsidTr="008E4B44">
        <w:tc>
          <w:tcPr>
            <w:tcW w:w="2177" w:type="dxa"/>
          </w:tcPr>
          <w:p w14:paraId="527B8280" w14:textId="77777777" w:rsidR="002F1C9A" w:rsidRDefault="002F1C9A" w:rsidP="008E4B44">
            <w:pPr>
              <w:rPr>
                <w:rFonts w:cstheme="minorHAnsi"/>
                <w:sz w:val="28"/>
                <w:szCs w:val="28"/>
              </w:rPr>
            </w:pPr>
            <w:r>
              <w:rPr>
                <w:rFonts w:cstheme="minorHAnsi"/>
                <w:sz w:val="28"/>
                <w:szCs w:val="28"/>
              </w:rPr>
              <w:t>dateExpiration</w:t>
            </w:r>
          </w:p>
        </w:tc>
        <w:tc>
          <w:tcPr>
            <w:tcW w:w="3575" w:type="dxa"/>
          </w:tcPr>
          <w:p w14:paraId="674A3D2B" w14:textId="77777777" w:rsidR="002F1C9A" w:rsidRDefault="002F1C9A" w:rsidP="008E4B44">
            <w:pPr>
              <w:rPr>
                <w:rFonts w:cstheme="minorHAnsi"/>
                <w:sz w:val="28"/>
                <w:szCs w:val="28"/>
              </w:rPr>
            </w:pPr>
            <w:r>
              <w:rPr>
                <w:rFonts w:cstheme="minorHAnsi"/>
                <w:sz w:val="28"/>
                <w:szCs w:val="28"/>
              </w:rPr>
              <w:t>Date</w:t>
            </w:r>
          </w:p>
        </w:tc>
        <w:tc>
          <w:tcPr>
            <w:tcW w:w="3985" w:type="dxa"/>
          </w:tcPr>
          <w:p w14:paraId="26197E34" w14:textId="77777777" w:rsidR="002F1C9A" w:rsidRDefault="002F1C9A" w:rsidP="008E4B44">
            <w:pPr>
              <w:rPr>
                <w:rFonts w:cstheme="minorHAnsi"/>
                <w:sz w:val="28"/>
                <w:szCs w:val="28"/>
              </w:rPr>
            </w:pPr>
            <w:r>
              <w:rPr>
                <w:rFonts w:cstheme="minorHAnsi"/>
                <w:sz w:val="28"/>
                <w:szCs w:val="28"/>
              </w:rPr>
              <w:t>Expiration date of the message.</w:t>
            </w:r>
          </w:p>
        </w:tc>
      </w:tr>
      <w:tr w:rsidR="002F1C9A" w14:paraId="36956816" w14:textId="77777777" w:rsidTr="008E4B44">
        <w:trPr>
          <w:trHeight w:val="395"/>
        </w:trPr>
        <w:tc>
          <w:tcPr>
            <w:tcW w:w="2177" w:type="dxa"/>
          </w:tcPr>
          <w:p w14:paraId="3C97E14F" w14:textId="77777777" w:rsidR="002F1C9A" w:rsidRDefault="002F1C9A" w:rsidP="008E4B44">
            <w:pPr>
              <w:rPr>
                <w:rFonts w:cstheme="minorHAnsi"/>
                <w:sz w:val="28"/>
                <w:szCs w:val="28"/>
              </w:rPr>
            </w:pPr>
            <w:r>
              <w:rPr>
                <w:rFonts w:cstheme="minorHAnsi"/>
                <w:sz w:val="28"/>
                <w:szCs w:val="28"/>
              </w:rPr>
              <w:t>category</w:t>
            </w:r>
          </w:p>
        </w:tc>
        <w:tc>
          <w:tcPr>
            <w:tcW w:w="3575" w:type="dxa"/>
          </w:tcPr>
          <w:p w14:paraId="29AB6C44" w14:textId="77777777" w:rsidR="002F1C9A" w:rsidRDefault="002F1C9A" w:rsidP="008E4B44">
            <w:pPr>
              <w:rPr>
                <w:rFonts w:cstheme="minorHAnsi"/>
                <w:sz w:val="28"/>
                <w:szCs w:val="28"/>
              </w:rPr>
            </w:pPr>
            <w:r>
              <w:rPr>
                <w:rFonts w:cstheme="minorHAnsi"/>
                <w:sz w:val="28"/>
                <w:szCs w:val="28"/>
              </w:rPr>
              <w:t>String</w:t>
            </w:r>
          </w:p>
        </w:tc>
        <w:tc>
          <w:tcPr>
            <w:tcW w:w="3985" w:type="dxa"/>
          </w:tcPr>
          <w:p w14:paraId="30653B01" w14:textId="77777777" w:rsidR="002F1C9A" w:rsidRDefault="002F1C9A" w:rsidP="008E4B44">
            <w:pPr>
              <w:rPr>
                <w:rFonts w:cstheme="minorHAnsi"/>
                <w:sz w:val="28"/>
                <w:szCs w:val="28"/>
              </w:rPr>
            </w:pPr>
            <w:r>
              <w:rPr>
                <w:rFonts w:cstheme="minorHAnsi"/>
                <w:sz w:val="28"/>
                <w:szCs w:val="28"/>
              </w:rPr>
              <w:t>Category of the message</w:t>
            </w:r>
          </w:p>
        </w:tc>
      </w:tr>
      <w:tr w:rsidR="002F1C9A" w14:paraId="3AE21819" w14:textId="77777777" w:rsidTr="008E4B44">
        <w:tc>
          <w:tcPr>
            <w:tcW w:w="2177" w:type="dxa"/>
          </w:tcPr>
          <w:p w14:paraId="1CC6DBDA" w14:textId="77777777" w:rsidR="002F1C9A" w:rsidRDefault="002F1C9A" w:rsidP="008E4B44">
            <w:pPr>
              <w:rPr>
                <w:rFonts w:cstheme="minorHAnsi"/>
                <w:sz w:val="28"/>
                <w:szCs w:val="28"/>
              </w:rPr>
            </w:pPr>
            <w:r>
              <w:rPr>
                <w:rFonts w:cstheme="minorHAnsi"/>
                <w:sz w:val="28"/>
                <w:szCs w:val="28"/>
              </w:rPr>
              <w:t>subject</w:t>
            </w:r>
          </w:p>
        </w:tc>
        <w:tc>
          <w:tcPr>
            <w:tcW w:w="3575" w:type="dxa"/>
          </w:tcPr>
          <w:p w14:paraId="13ECF518" w14:textId="77777777" w:rsidR="002F1C9A" w:rsidRDefault="002F1C9A" w:rsidP="008E4B44">
            <w:pPr>
              <w:rPr>
                <w:rFonts w:cstheme="minorHAnsi"/>
                <w:sz w:val="28"/>
                <w:szCs w:val="28"/>
              </w:rPr>
            </w:pPr>
            <w:r>
              <w:rPr>
                <w:rFonts w:cstheme="minorHAnsi"/>
                <w:sz w:val="28"/>
                <w:szCs w:val="28"/>
              </w:rPr>
              <w:t>String</w:t>
            </w:r>
          </w:p>
        </w:tc>
        <w:tc>
          <w:tcPr>
            <w:tcW w:w="3985" w:type="dxa"/>
          </w:tcPr>
          <w:p w14:paraId="0483445B" w14:textId="77777777" w:rsidR="002F1C9A" w:rsidRDefault="002F1C9A" w:rsidP="008E4B44">
            <w:pPr>
              <w:rPr>
                <w:rFonts w:cstheme="minorHAnsi"/>
                <w:sz w:val="28"/>
                <w:szCs w:val="28"/>
              </w:rPr>
            </w:pPr>
            <w:r>
              <w:rPr>
                <w:rFonts w:cstheme="minorHAnsi"/>
                <w:sz w:val="28"/>
                <w:szCs w:val="28"/>
              </w:rPr>
              <w:t>Subject of the message</w:t>
            </w:r>
          </w:p>
        </w:tc>
      </w:tr>
      <w:tr w:rsidR="002F1C9A" w14:paraId="42744D69" w14:textId="77777777" w:rsidTr="008E4B44">
        <w:tc>
          <w:tcPr>
            <w:tcW w:w="2177" w:type="dxa"/>
          </w:tcPr>
          <w:p w14:paraId="0EC34409" w14:textId="77777777" w:rsidR="002F1C9A" w:rsidRDefault="002F1C9A" w:rsidP="008E4B44">
            <w:pPr>
              <w:rPr>
                <w:rFonts w:cstheme="minorHAnsi"/>
                <w:sz w:val="28"/>
                <w:szCs w:val="28"/>
              </w:rPr>
            </w:pPr>
            <w:r>
              <w:rPr>
                <w:rFonts w:cstheme="minorHAnsi"/>
                <w:sz w:val="28"/>
                <w:szCs w:val="28"/>
              </w:rPr>
              <w:t>text</w:t>
            </w:r>
          </w:p>
        </w:tc>
        <w:tc>
          <w:tcPr>
            <w:tcW w:w="3575" w:type="dxa"/>
          </w:tcPr>
          <w:p w14:paraId="7415D5A6" w14:textId="77777777" w:rsidR="002F1C9A" w:rsidRDefault="002F1C9A" w:rsidP="008E4B44">
            <w:pPr>
              <w:rPr>
                <w:rFonts w:cstheme="minorHAnsi"/>
                <w:sz w:val="28"/>
                <w:szCs w:val="28"/>
              </w:rPr>
            </w:pPr>
            <w:r>
              <w:rPr>
                <w:rFonts w:cstheme="minorHAnsi"/>
                <w:sz w:val="28"/>
                <w:szCs w:val="28"/>
              </w:rPr>
              <w:t>String</w:t>
            </w:r>
          </w:p>
        </w:tc>
        <w:tc>
          <w:tcPr>
            <w:tcW w:w="3985" w:type="dxa"/>
          </w:tcPr>
          <w:p w14:paraId="04B22CFB" w14:textId="77777777" w:rsidR="002F1C9A" w:rsidRDefault="002F1C9A" w:rsidP="008E4B44">
            <w:pPr>
              <w:rPr>
                <w:rFonts w:cstheme="minorHAnsi"/>
                <w:sz w:val="28"/>
                <w:szCs w:val="28"/>
              </w:rPr>
            </w:pPr>
            <w:r>
              <w:rPr>
                <w:rFonts w:cstheme="minorHAnsi"/>
                <w:sz w:val="28"/>
                <w:szCs w:val="28"/>
              </w:rPr>
              <w:t>Texte of the message</w:t>
            </w:r>
          </w:p>
        </w:tc>
      </w:tr>
      <w:tr w:rsidR="002F1C9A" w14:paraId="3007645D" w14:textId="77777777" w:rsidTr="008E4B44">
        <w:trPr>
          <w:trHeight w:val="730"/>
        </w:trPr>
        <w:tc>
          <w:tcPr>
            <w:tcW w:w="2177" w:type="dxa"/>
          </w:tcPr>
          <w:p w14:paraId="02CA7FC7" w14:textId="77777777" w:rsidR="002F1C9A" w:rsidRDefault="002F1C9A" w:rsidP="008E4B44">
            <w:pPr>
              <w:rPr>
                <w:rFonts w:cstheme="minorHAnsi"/>
                <w:sz w:val="28"/>
                <w:szCs w:val="28"/>
              </w:rPr>
            </w:pPr>
            <w:r>
              <w:rPr>
                <w:rFonts w:cstheme="minorHAnsi"/>
                <w:sz w:val="28"/>
                <w:szCs w:val="28"/>
              </w:rPr>
              <w:t>Data1</w:t>
            </w:r>
          </w:p>
        </w:tc>
        <w:tc>
          <w:tcPr>
            <w:tcW w:w="3575" w:type="dxa"/>
          </w:tcPr>
          <w:p w14:paraId="2D94A579" w14:textId="77777777" w:rsidR="002F1C9A" w:rsidRDefault="002F1C9A" w:rsidP="008E4B44">
            <w:pPr>
              <w:rPr>
                <w:rFonts w:cstheme="minorHAnsi"/>
                <w:sz w:val="28"/>
                <w:szCs w:val="28"/>
              </w:rPr>
            </w:pPr>
            <w:r>
              <w:rPr>
                <w:rFonts w:cstheme="minorHAnsi"/>
                <w:sz w:val="28"/>
                <w:szCs w:val="28"/>
              </w:rPr>
              <w:t>String</w:t>
            </w:r>
          </w:p>
        </w:tc>
        <w:tc>
          <w:tcPr>
            <w:tcW w:w="3985" w:type="dxa"/>
          </w:tcPr>
          <w:p w14:paraId="3A9CE4EE" w14:textId="77777777" w:rsidR="002F1C9A" w:rsidRDefault="002F1C9A" w:rsidP="008E4B44">
            <w:pPr>
              <w:rPr>
                <w:rFonts w:cstheme="minorHAnsi"/>
                <w:sz w:val="28"/>
                <w:szCs w:val="28"/>
              </w:rPr>
            </w:pPr>
            <w:r>
              <w:rPr>
                <w:rFonts w:cstheme="minorHAnsi"/>
                <w:sz w:val="28"/>
                <w:szCs w:val="28"/>
              </w:rPr>
              <w:t>Id of data1 of the message (typically the id of a photo).</w:t>
            </w:r>
          </w:p>
        </w:tc>
      </w:tr>
      <w:tr w:rsidR="002F1C9A" w14:paraId="5E21D2F8" w14:textId="77777777" w:rsidTr="008E4B44">
        <w:tc>
          <w:tcPr>
            <w:tcW w:w="2177" w:type="dxa"/>
          </w:tcPr>
          <w:p w14:paraId="26A21ED3" w14:textId="77777777" w:rsidR="002F1C9A" w:rsidRDefault="002F1C9A" w:rsidP="008E4B44">
            <w:pPr>
              <w:rPr>
                <w:rFonts w:cstheme="minorHAnsi"/>
                <w:sz w:val="28"/>
                <w:szCs w:val="28"/>
              </w:rPr>
            </w:pPr>
            <w:r>
              <w:rPr>
                <w:rFonts w:cstheme="minorHAnsi"/>
                <w:sz w:val="28"/>
                <w:szCs w:val="28"/>
              </w:rPr>
              <w:t>deviceId</w:t>
            </w:r>
          </w:p>
        </w:tc>
        <w:tc>
          <w:tcPr>
            <w:tcW w:w="3575" w:type="dxa"/>
          </w:tcPr>
          <w:p w14:paraId="348552BB" w14:textId="77777777" w:rsidR="002F1C9A" w:rsidRDefault="002F1C9A" w:rsidP="008E4B44">
            <w:pPr>
              <w:rPr>
                <w:rFonts w:cstheme="minorHAnsi"/>
                <w:sz w:val="28"/>
                <w:szCs w:val="28"/>
              </w:rPr>
            </w:pPr>
            <w:r>
              <w:rPr>
                <w:rFonts w:cstheme="minorHAnsi"/>
                <w:sz w:val="28"/>
                <w:szCs w:val="28"/>
              </w:rPr>
              <w:t>String</w:t>
            </w:r>
          </w:p>
        </w:tc>
        <w:tc>
          <w:tcPr>
            <w:tcW w:w="3985" w:type="dxa"/>
          </w:tcPr>
          <w:p w14:paraId="79C38DBF" w14:textId="77777777" w:rsidR="002F1C9A" w:rsidRDefault="002F1C9A" w:rsidP="008E4B44">
            <w:pPr>
              <w:rPr>
                <w:rFonts w:cstheme="minorHAnsi"/>
                <w:sz w:val="28"/>
                <w:szCs w:val="28"/>
              </w:rPr>
            </w:pPr>
            <w:r>
              <w:rPr>
                <w:rFonts w:cstheme="minorHAnsi"/>
                <w:sz w:val="28"/>
                <w:szCs w:val="28"/>
              </w:rPr>
              <w:t>Device ID from where the message has been created</w:t>
            </w:r>
          </w:p>
        </w:tc>
      </w:tr>
      <w:tr w:rsidR="002F1C9A" w14:paraId="2D5BCA60" w14:textId="77777777" w:rsidTr="008E4B44">
        <w:tc>
          <w:tcPr>
            <w:tcW w:w="2177" w:type="dxa"/>
          </w:tcPr>
          <w:p w14:paraId="52A7543A" w14:textId="77777777" w:rsidR="002F1C9A" w:rsidRDefault="002F1C9A" w:rsidP="008E4B44">
            <w:pPr>
              <w:rPr>
                <w:rFonts w:cstheme="minorHAnsi"/>
                <w:sz w:val="28"/>
                <w:szCs w:val="28"/>
              </w:rPr>
            </w:pPr>
            <w:r>
              <w:rPr>
                <w:rFonts w:cstheme="minorHAnsi"/>
                <w:sz w:val="28"/>
                <w:szCs w:val="28"/>
              </w:rPr>
              <w:t>type</w:t>
            </w:r>
          </w:p>
        </w:tc>
        <w:tc>
          <w:tcPr>
            <w:tcW w:w="3575" w:type="dxa"/>
          </w:tcPr>
          <w:p w14:paraId="785710A1" w14:textId="77777777" w:rsidR="002F1C9A" w:rsidRDefault="002F1C9A" w:rsidP="008E4B44">
            <w:pPr>
              <w:rPr>
                <w:rFonts w:cstheme="minorHAnsi"/>
                <w:sz w:val="28"/>
                <w:szCs w:val="28"/>
              </w:rPr>
            </w:pPr>
            <w:r>
              <w:rPr>
                <w:rFonts w:cstheme="minorHAnsi"/>
                <w:sz w:val="28"/>
                <w:szCs w:val="28"/>
              </w:rPr>
              <w:t>String</w:t>
            </w:r>
          </w:p>
        </w:tc>
        <w:tc>
          <w:tcPr>
            <w:tcW w:w="3985" w:type="dxa"/>
          </w:tcPr>
          <w:p w14:paraId="3F25EF58" w14:textId="77777777" w:rsidR="002F1C9A" w:rsidRDefault="002F1C9A" w:rsidP="008E4B44">
            <w:pPr>
              <w:rPr>
                <w:rFonts w:cstheme="minorHAnsi"/>
                <w:sz w:val="28"/>
                <w:szCs w:val="28"/>
              </w:rPr>
            </w:pPr>
            <w:r>
              <w:rPr>
                <w:rFonts w:cstheme="minorHAnsi"/>
                <w:sz w:val="28"/>
                <w:szCs w:val="28"/>
              </w:rPr>
              <w:t>Type of the message</w:t>
            </w:r>
          </w:p>
        </w:tc>
      </w:tr>
      <w:tr w:rsidR="002F1C9A" w14:paraId="28FBE7EC" w14:textId="77777777" w:rsidTr="008E4B44">
        <w:tc>
          <w:tcPr>
            <w:tcW w:w="2177" w:type="dxa"/>
          </w:tcPr>
          <w:p w14:paraId="356FA2B0" w14:textId="77777777" w:rsidR="002F1C9A" w:rsidRDefault="002F1C9A" w:rsidP="008E4B44">
            <w:pPr>
              <w:rPr>
                <w:rFonts w:cstheme="minorHAnsi"/>
                <w:sz w:val="28"/>
                <w:szCs w:val="28"/>
              </w:rPr>
            </w:pPr>
            <w:r>
              <w:rPr>
                <w:rFonts w:cstheme="minorHAnsi"/>
                <w:sz w:val="28"/>
                <w:szCs w:val="28"/>
              </w:rPr>
              <w:t>status</w:t>
            </w:r>
          </w:p>
        </w:tc>
        <w:tc>
          <w:tcPr>
            <w:tcW w:w="3575" w:type="dxa"/>
          </w:tcPr>
          <w:p w14:paraId="16C0FD4D" w14:textId="77777777" w:rsidR="002F1C9A" w:rsidRDefault="002F1C9A" w:rsidP="008E4B44">
            <w:pPr>
              <w:rPr>
                <w:rFonts w:cstheme="minorHAnsi"/>
                <w:sz w:val="28"/>
                <w:szCs w:val="28"/>
              </w:rPr>
            </w:pPr>
            <w:r>
              <w:rPr>
                <w:rFonts w:cstheme="minorHAnsi"/>
                <w:sz w:val="28"/>
                <w:szCs w:val="28"/>
              </w:rPr>
              <w:t>int</w:t>
            </w:r>
          </w:p>
        </w:tc>
        <w:tc>
          <w:tcPr>
            <w:tcW w:w="3985" w:type="dxa"/>
          </w:tcPr>
          <w:p w14:paraId="04C231C4" w14:textId="1B3319DD" w:rsidR="002F1C9A" w:rsidRDefault="002F1C9A" w:rsidP="008E4B44">
            <w:pPr>
              <w:rPr>
                <w:rFonts w:cstheme="minorHAnsi"/>
                <w:sz w:val="28"/>
                <w:szCs w:val="28"/>
              </w:rPr>
            </w:pPr>
            <w:r>
              <w:rPr>
                <w:rFonts w:cstheme="minorHAnsi"/>
                <w:sz w:val="28"/>
                <w:szCs w:val="28"/>
              </w:rPr>
              <w:t xml:space="preserve">Status of the message : 0 pending, 1 deleting, </w:t>
            </w:r>
            <w:r w:rsidR="002C3DF2">
              <w:rPr>
                <w:rFonts w:cstheme="minorHAnsi"/>
                <w:sz w:val="28"/>
                <w:szCs w:val="28"/>
              </w:rPr>
              <w:t>2</w:t>
            </w:r>
            <w:r>
              <w:rPr>
                <w:rFonts w:cstheme="minorHAnsi"/>
                <w:sz w:val="28"/>
                <w:szCs w:val="28"/>
              </w:rPr>
              <w:t xml:space="preserve"> deleted, </w:t>
            </w:r>
            <w:r w:rsidR="002C3DF2">
              <w:rPr>
                <w:rFonts w:cstheme="minorHAnsi"/>
                <w:sz w:val="28"/>
                <w:szCs w:val="28"/>
              </w:rPr>
              <w:t xml:space="preserve">3 </w:t>
            </w:r>
            <w:r>
              <w:rPr>
                <w:rFonts w:cstheme="minorHAnsi"/>
                <w:sz w:val="28"/>
                <w:szCs w:val="28"/>
              </w:rPr>
              <w:t>posted…</w:t>
            </w:r>
          </w:p>
        </w:tc>
      </w:tr>
    </w:tbl>
    <w:p w14:paraId="62FD19A8" w14:textId="77777777" w:rsidR="002F1C9A" w:rsidRDefault="002F1C9A" w:rsidP="002F1C9A">
      <w:pPr>
        <w:rPr>
          <w:rFonts w:cstheme="minorHAnsi"/>
          <w:sz w:val="28"/>
          <w:szCs w:val="28"/>
        </w:rPr>
      </w:pPr>
    </w:p>
    <w:p w14:paraId="6463150F" w14:textId="77777777" w:rsidR="00030A3C" w:rsidRDefault="00030A3C" w:rsidP="00030A3C">
      <w:pPr>
        <w:rPr>
          <w:rFonts w:cstheme="minorHAnsi"/>
          <w:sz w:val="28"/>
          <w:szCs w:val="28"/>
        </w:rPr>
      </w:pPr>
    </w:p>
    <w:p w14:paraId="482BBAD0" w14:textId="77777777" w:rsidR="00030A3C" w:rsidRDefault="00030A3C" w:rsidP="00030A3C">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Sample Request and Response</w:t>
      </w:r>
    </w:p>
    <w:p w14:paraId="50AA99A6" w14:textId="77777777" w:rsidR="00030A3C" w:rsidRDefault="00030A3C" w:rsidP="00030A3C">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Example 1. Request</w:t>
      </w:r>
    </w:p>
    <w:p w14:paraId="3BD55836" w14:textId="0695FE9E"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POST http://api.example.com/2e9c8f2af42e46239bd3f3c03ee36d2f /</w:t>
      </w:r>
      <w:r w:rsidR="002F1C9A">
        <w:rPr>
          <w:rFonts w:ascii="Courier" w:hAnsi="Courier" w:cs="Courier"/>
          <w:color w:val="auto"/>
          <w:sz w:val="26"/>
          <w:szCs w:val="26"/>
          <w:lang w:val="en-GB" w:bidi="ar-SA"/>
        </w:rPr>
        <w:t>message</w:t>
      </w:r>
    </w:p>
    <w:p w14:paraId="02A5E078" w14:textId="77777777"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Connection: keep-alive</w:t>
      </w:r>
    </w:p>
    <w:p w14:paraId="30A10EB2" w14:textId="77777777"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Content-Type: application/x-www-form-urlencoded</w:t>
      </w:r>
    </w:p>
    <w:p w14:paraId="2DBD97DC" w14:textId="77777777"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Accept: application/json</w:t>
      </w:r>
    </w:p>
    <w:p w14:paraId="5D77B18E" w14:textId="2AA378D1"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 xml:space="preserve">Authorization: </w:t>
      </w:r>
      <w:r w:rsidR="00A53686">
        <w:rPr>
          <w:rFonts w:ascii="Courier" w:hAnsi="Courier" w:cs="Courier"/>
          <w:color w:val="auto"/>
          <w:sz w:val="26"/>
          <w:szCs w:val="26"/>
          <w:lang w:val="en-GB" w:bidi="ar-SA"/>
        </w:rPr>
        <w:t>token=</w:t>
      </w:r>
      <w:r>
        <w:rPr>
          <w:rFonts w:ascii="Courier" w:hAnsi="Courier" w:cs="Courier"/>
          <w:color w:val="auto"/>
          <w:sz w:val="26"/>
          <w:szCs w:val="26"/>
          <w:lang w:val="en-GB" w:bidi="ar-SA"/>
        </w:rPr>
        <w:t>Res7qNaJh3wAbV5soMDXAPF7QwnOexO06NOqUS9MSyM6LmL</w:t>
      </w:r>
    </w:p>
    <w:p w14:paraId="53E37E3C" w14:textId="77777777"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X-Application-Identifier: GoMatch 1.0</w:t>
      </w:r>
    </w:p>
    <w:p w14:paraId="596EA1FB" w14:textId="77777777"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Content-Length: 80</w:t>
      </w:r>
    </w:p>
    <w:p w14:paraId="04490064" w14:textId="77777777"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p>
    <w:p w14:paraId="5120D38B" w14:textId="25267C15" w:rsidR="00030A3C" w:rsidRDefault="002C3DF2" w:rsidP="00030A3C">
      <w:pPr>
        <w:widowControl w:val="0"/>
        <w:autoSpaceDE w:val="0"/>
        <w:autoSpaceDN w:val="0"/>
        <w:adjustRightInd w:val="0"/>
        <w:spacing w:after="0" w:line="240" w:lineRule="auto"/>
        <w:rPr>
          <w:rFonts w:ascii="Courier" w:hAnsi="Courier" w:cs="Courier"/>
          <w:color w:val="auto"/>
          <w:sz w:val="26"/>
          <w:szCs w:val="26"/>
          <w:lang w:val="en-GB" w:bidi="ar-SA"/>
        </w:rPr>
      </w:pPr>
      <w:r w:rsidRPr="002C3DF2">
        <w:rPr>
          <w:rFonts w:ascii="Courier" w:hAnsi="Courier" w:cs="Courier"/>
          <w:color w:val="auto"/>
          <w:sz w:val="26"/>
          <w:szCs w:val="26"/>
          <w:lang w:val="en-GB" w:bidi="ar-SA"/>
        </w:rPr>
        <w:t xml:space="preserve">from=nicolas.sabin@libertysurf.fr&amp;subject=Hello&amp;text="this is </w:t>
      </w:r>
      <w:r w:rsidRPr="002C3DF2">
        <w:rPr>
          <w:rFonts w:ascii="Courier" w:hAnsi="Courier" w:cs="Courier"/>
          <w:color w:val="auto"/>
          <w:sz w:val="26"/>
          <w:szCs w:val="26"/>
          <w:lang w:val="en-GB" w:bidi="ar-SA"/>
        </w:rPr>
        <w:lastRenderedPageBreak/>
        <w:t>the text""&amp;dateExpiration="017-06-08T13:54:06.630Z"&amp;category="Events"</w:t>
      </w:r>
    </w:p>
    <w:p w14:paraId="5072EE9F" w14:textId="77777777" w:rsidR="002C3DF2" w:rsidRDefault="002C3DF2" w:rsidP="00030A3C">
      <w:pPr>
        <w:widowControl w:val="0"/>
        <w:autoSpaceDE w:val="0"/>
        <w:autoSpaceDN w:val="0"/>
        <w:adjustRightInd w:val="0"/>
        <w:spacing w:after="0" w:line="240" w:lineRule="auto"/>
        <w:rPr>
          <w:rFonts w:ascii="Courier" w:hAnsi="Courier" w:cs="Courier"/>
          <w:color w:val="auto"/>
          <w:sz w:val="26"/>
          <w:szCs w:val="26"/>
          <w:lang w:val="en-GB" w:bidi="ar-SA"/>
        </w:rPr>
      </w:pPr>
    </w:p>
    <w:p w14:paraId="53828139" w14:textId="678596E0" w:rsidR="00030A3C" w:rsidRDefault="002C3DF2" w:rsidP="00030A3C">
      <w:pPr>
        <w:widowControl w:val="0"/>
        <w:autoSpaceDE w:val="0"/>
        <w:autoSpaceDN w:val="0"/>
        <w:adjustRightInd w:val="0"/>
        <w:spacing w:after="0" w:line="240" w:lineRule="auto"/>
        <w:rPr>
          <w:rFonts w:ascii="Verdana" w:hAnsi="Verdana" w:cs="Verdana"/>
          <w:color w:val="auto"/>
          <w:sz w:val="24"/>
          <w:szCs w:val="24"/>
          <w:lang w:val="en-GB" w:bidi="ar-SA"/>
        </w:rPr>
      </w:pPr>
      <w:r w:rsidRPr="002C3DF2">
        <w:rPr>
          <w:rFonts w:ascii="Verdana" w:hAnsi="Verdana" w:cs="Verdana"/>
          <w:color w:val="auto"/>
          <w:sz w:val="24"/>
          <w:szCs w:val="24"/>
          <w:lang w:val="en-GB" w:bidi="ar-SA"/>
        </w:rPr>
        <w:t>from%3Dnicolas.sabin%40libertysurf.fr%26subject%3DHello%26text%3D%22this%20is%20the%20text%22%22%26dateExpiration%3D%22017-06-08T13%3A54%3A06.630Z%22%26category%3D%22Events%22%0A</w:t>
      </w:r>
    </w:p>
    <w:p w14:paraId="0AFA0EAF" w14:textId="77777777" w:rsidR="002C3DF2" w:rsidRDefault="002C3DF2" w:rsidP="00030A3C">
      <w:pPr>
        <w:widowControl w:val="0"/>
        <w:autoSpaceDE w:val="0"/>
        <w:autoSpaceDN w:val="0"/>
        <w:adjustRightInd w:val="0"/>
        <w:spacing w:after="0" w:line="240" w:lineRule="auto"/>
        <w:rPr>
          <w:rFonts w:ascii="Verdana" w:hAnsi="Verdana" w:cs="Verdana"/>
          <w:color w:val="auto"/>
          <w:sz w:val="24"/>
          <w:szCs w:val="24"/>
          <w:lang w:val="en-GB" w:bidi="ar-SA"/>
        </w:rPr>
      </w:pPr>
    </w:p>
    <w:p w14:paraId="50A43A0D" w14:textId="77777777" w:rsidR="00030A3C" w:rsidRDefault="00030A3C" w:rsidP="00030A3C">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Example 2. Response</w:t>
      </w:r>
    </w:p>
    <w:p w14:paraId="4753F677" w14:textId="77777777"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200 OK</w:t>
      </w:r>
    </w:p>
    <w:p w14:paraId="7B2302BA" w14:textId="77777777"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Content-Type: application/json</w:t>
      </w:r>
    </w:p>
    <w:p w14:paraId="092C8F10" w14:textId="77777777"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Content-Length: 471</w:t>
      </w:r>
    </w:p>
    <w:p w14:paraId="0D790519" w14:textId="77777777"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Date: Wed, 29 Aug 2012 11:20:20 GMT</w:t>
      </w:r>
    </w:p>
    <w:p w14:paraId="76C550F8" w14:textId="77777777"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p>
    <w:p w14:paraId="0AC01F7A" w14:textId="77777777"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w:t>
      </w:r>
    </w:p>
    <w:p w14:paraId="078435A9" w14:textId="77777777" w:rsidR="00030A3C" w:rsidRDefault="00030A3C" w:rsidP="00030A3C">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"id":"</w:t>
      </w:r>
      <w:r w:rsidRPr="009343B2">
        <w:rPr>
          <w:rFonts w:ascii="Courier" w:hAnsi="Courier" w:cs="Courier"/>
          <w:color w:val="auto"/>
          <w:sz w:val="26"/>
          <w:szCs w:val="26"/>
          <w:lang w:val="en-GB" w:bidi="ar-SA"/>
        </w:rPr>
        <w:t xml:space="preserve"> </w:t>
      </w:r>
      <w:r>
        <w:rPr>
          <w:rFonts w:ascii="Courier" w:hAnsi="Courier" w:cs="Courier"/>
          <w:color w:val="auto"/>
          <w:sz w:val="26"/>
          <w:szCs w:val="26"/>
          <w:lang w:val="en-GB" w:bidi="ar-SA"/>
        </w:rPr>
        <w:t>de727efa36a74ba68b88e769ae19d52a"</w:t>
      </w:r>
    </w:p>
    <w:p w14:paraId="760B398E" w14:textId="23966B2D" w:rsidR="00030A3C" w:rsidRDefault="00030A3C" w:rsidP="00030A3C">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sidR="002C3DF2">
        <w:rPr>
          <w:rFonts w:cstheme="minorHAnsi"/>
          <w:sz w:val="28"/>
          <w:szCs w:val="28"/>
        </w:rPr>
        <w:t>dateCreation</w:t>
      </w:r>
      <w:r>
        <w:rPr>
          <w:rFonts w:ascii="Courier" w:hAnsi="Courier" w:cs="Courier"/>
          <w:color w:val="auto"/>
          <w:sz w:val="26"/>
          <w:szCs w:val="26"/>
          <w:lang w:val="en-GB" w:bidi="ar-SA"/>
        </w:rPr>
        <w:t>":"017-06-08T13:54:06.630Z"</w:t>
      </w:r>
    </w:p>
    <w:p w14:paraId="0DC05D1F" w14:textId="47D95831" w:rsidR="002C3DF2" w:rsidRDefault="002C3DF2" w:rsidP="002C3DF2">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dateExpiration</w:t>
      </w:r>
      <w:r>
        <w:rPr>
          <w:rFonts w:ascii="Courier" w:hAnsi="Courier" w:cs="Courier"/>
          <w:color w:val="auto"/>
          <w:sz w:val="26"/>
          <w:szCs w:val="26"/>
          <w:lang w:val="en-GB" w:bidi="ar-SA"/>
        </w:rPr>
        <w:t>":"017-06-08T13:54:06.630Z"</w:t>
      </w:r>
    </w:p>
    <w:p w14:paraId="14057915" w14:textId="61D0F4D0" w:rsidR="002C3DF2" w:rsidRDefault="002C3DF2" w:rsidP="002C3DF2">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fromId</w:t>
      </w:r>
      <w:r>
        <w:rPr>
          <w:rFonts w:ascii="Courier" w:hAnsi="Courier" w:cs="Courier"/>
          <w:color w:val="auto"/>
          <w:sz w:val="26"/>
          <w:szCs w:val="26"/>
          <w:lang w:val="en-GB" w:bidi="ar-SA"/>
        </w:rPr>
        <w:t>":"2e9c8f2af42e46239bd3f3c03ee36d2f "</w:t>
      </w:r>
    </w:p>
    <w:p w14:paraId="3B250072" w14:textId="479CB4CD" w:rsidR="002C3DF2" w:rsidRDefault="002C3DF2" w:rsidP="002C3DF2">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from</w:t>
      </w:r>
      <w:r>
        <w:rPr>
          <w:rFonts w:ascii="Courier" w:hAnsi="Courier" w:cs="Courier"/>
          <w:color w:val="auto"/>
          <w:sz w:val="26"/>
          <w:szCs w:val="26"/>
          <w:lang w:val="en-GB" w:bidi="ar-SA"/>
        </w:rPr>
        <w:t>":"Nicolas.sabin@libertysurf.fr"</w:t>
      </w:r>
    </w:p>
    <w:p w14:paraId="20EEBBE0" w14:textId="1B4D1E83" w:rsidR="002C3DF2" w:rsidRDefault="002C3DF2" w:rsidP="002C3DF2">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subject</w:t>
      </w:r>
      <w:r>
        <w:rPr>
          <w:rFonts w:ascii="Courier" w:hAnsi="Courier" w:cs="Courier"/>
          <w:color w:val="auto"/>
          <w:sz w:val="26"/>
          <w:szCs w:val="26"/>
          <w:lang w:val="en-GB" w:bidi="ar-SA"/>
        </w:rPr>
        <w:t>":"hello"</w:t>
      </w:r>
    </w:p>
    <w:p w14:paraId="0335CBD1" w14:textId="11764FB3" w:rsidR="002C3DF2" w:rsidRDefault="002C3DF2" w:rsidP="002C3DF2">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text</w:t>
      </w:r>
      <w:r>
        <w:rPr>
          <w:rFonts w:ascii="Courier" w:hAnsi="Courier" w:cs="Courier"/>
          <w:color w:val="auto"/>
          <w:sz w:val="26"/>
          <w:szCs w:val="26"/>
          <w:lang w:val="en-GB" w:bidi="ar-SA"/>
        </w:rPr>
        <w:t>":"this is the text"</w:t>
      </w:r>
    </w:p>
    <w:p w14:paraId="57F5603F" w14:textId="3E743116" w:rsidR="002C3DF2" w:rsidRDefault="002C3DF2" w:rsidP="002C3DF2">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data1</w:t>
      </w:r>
      <w:r>
        <w:rPr>
          <w:rFonts w:ascii="Courier" w:hAnsi="Courier" w:cs="Courier"/>
          <w:color w:val="auto"/>
          <w:sz w:val="26"/>
          <w:szCs w:val="26"/>
          <w:lang w:val="en-GB" w:bidi="ar-SA"/>
        </w:rPr>
        <w:t>":"file:http//inderdev/hook/2e9c8f2af42e46239bd3f3c03ee36d2f/toto.jpg"</w:t>
      </w:r>
    </w:p>
    <w:p w14:paraId="2217F393" w14:textId="31EAE5BB" w:rsidR="002C3DF2" w:rsidRDefault="002C3DF2" w:rsidP="002C3DF2">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deviceId</w:t>
      </w:r>
      <w:r>
        <w:rPr>
          <w:rFonts w:ascii="Courier" w:hAnsi="Courier" w:cs="Courier"/>
          <w:color w:val="auto"/>
          <w:sz w:val="26"/>
          <w:szCs w:val="26"/>
          <w:lang w:val="en-GB" w:bidi="ar-SA"/>
        </w:rPr>
        <w:t>":"00x00:00:58"</w:t>
      </w:r>
    </w:p>
    <w:p w14:paraId="23859169" w14:textId="5EEC4D0B" w:rsidR="002C3DF2" w:rsidRDefault="002C3DF2" w:rsidP="002C3DF2">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type</w:t>
      </w:r>
      <w:r>
        <w:rPr>
          <w:rFonts w:ascii="Courier" w:hAnsi="Courier" w:cs="Courier"/>
          <w:color w:val="auto"/>
          <w:sz w:val="26"/>
          <w:szCs w:val="26"/>
          <w:lang w:val="en-GB" w:bidi="ar-SA"/>
        </w:rPr>
        <w:t>":"message"</w:t>
      </w:r>
    </w:p>
    <w:p w14:paraId="05BADAC5" w14:textId="77C32986" w:rsidR="002C3DF2" w:rsidRDefault="002C3DF2" w:rsidP="002C3DF2">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category</w:t>
      </w:r>
      <w:r>
        <w:rPr>
          <w:rFonts w:ascii="Courier" w:hAnsi="Courier" w:cs="Courier"/>
          <w:color w:val="auto"/>
          <w:sz w:val="26"/>
          <w:szCs w:val="26"/>
          <w:lang w:val="en-GB" w:bidi="ar-SA"/>
        </w:rPr>
        <w:t>":"Events"</w:t>
      </w:r>
    </w:p>
    <w:p w14:paraId="0FC2D1DB" w14:textId="036B7863" w:rsidR="002C3DF2" w:rsidRDefault="002C3DF2" w:rsidP="002C3DF2">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status</w:t>
      </w:r>
      <w:r>
        <w:rPr>
          <w:rFonts w:ascii="Courier" w:hAnsi="Courier" w:cs="Courier"/>
          <w:color w:val="auto"/>
          <w:sz w:val="26"/>
          <w:szCs w:val="26"/>
          <w:lang w:val="en-GB" w:bidi="ar-SA"/>
        </w:rPr>
        <w:t>":"3"</w:t>
      </w:r>
    </w:p>
    <w:p w14:paraId="1A52B6E5" w14:textId="77777777" w:rsidR="00030A3C" w:rsidRDefault="00030A3C" w:rsidP="002C3DF2">
      <w:pPr>
        <w:widowControl w:val="0"/>
        <w:autoSpaceDE w:val="0"/>
        <w:autoSpaceDN w:val="0"/>
        <w:adjustRightInd w:val="0"/>
        <w:spacing w:after="0" w:line="240" w:lineRule="auto"/>
        <w:rPr>
          <w:rFonts w:ascii="Courier" w:hAnsi="Courier" w:cs="Courier"/>
          <w:color w:val="auto"/>
          <w:sz w:val="26"/>
          <w:szCs w:val="26"/>
          <w:lang w:val="en-GB" w:bidi="ar-SA"/>
        </w:rPr>
      </w:pPr>
    </w:p>
    <w:p w14:paraId="723F224A" w14:textId="77777777" w:rsidR="00030A3C" w:rsidRDefault="00030A3C" w:rsidP="00030A3C">
      <w:pPr>
        <w:rPr>
          <w:rFonts w:cstheme="minorHAnsi"/>
          <w:sz w:val="28"/>
          <w:szCs w:val="28"/>
        </w:rPr>
      </w:pPr>
      <w:r>
        <w:rPr>
          <w:rFonts w:ascii="Courier" w:hAnsi="Courier" w:cs="Courier"/>
          <w:color w:val="auto"/>
          <w:sz w:val="26"/>
          <w:szCs w:val="26"/>
          <w:lang w:val="en-GB" w:bidi="ar-SA"/>
        </w:rPr>
        <w:t>}</w:t>
      </w:r>
    </w:p>
    <w:p w14:paraId="7B136C70" w14:textId="77777777" w:rsidR="00030A3C" w:rsidRDefault="00030A3C" w:rsidP="00030A3C">
      <w:pPr>
        <w:rPr>
          <w:rFonts w:ascii="Verdana" w:hAnsi="Verdana" w:cs="Verdana"/>
          <w:b/>
          <w:bCs/>
          <w:color w:val="auto"/>
          <w:sz w:val="24"/>
          <w:szCs w:val="24"/>
          <w:lang w:val="en-GB" w:bidi="ar-SA"/>
        </w:rPr>
      </w:pPr>
    </w:p>
    <w:p w14:paraId="3333F2C2" w14:textId="18BE659D" w:rsidR="00030A3C" w:rsidRDefault="002C3DF2" w:rsidP="00030A3C">
      <w:pPr>
        <w:pStyle w:val="Heading4"/>
      </w:pPr>
      <w:r>
        <w:t>messagelist</w:t>
      </w:r>
      <w:r w:rsidR="00030A3C">
        <w:t>:</w:t>
      </w:r>
    </w:p>
    <w:p w14:paraId="6AF4CFDF" w14:textId="77777777" w:rsidR="00030A3C" w:rsidRPr="00B51B78" w:rsidRDefault="00030A3C" w:rsidP="00030A3C">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Description</w:t>
      </w:r>
    </w:p>
    <w:p w14:paraId="4CD77E38" w14:textId="0937F554" w:rsidR="00030A3C" w:rsidRDefault="00030A3C" w:rsidP="00030A3C">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 xml:space="preserve">Returns </w:t>
      </w:r>
      <w:r w:rsidR="002C3DF2">
        <w:rPr>
          <w:rFonts w:ascii="Verdana" w:hAnsi="Verdana" w:cs="Verdana"/>
          <w:color w:val="auto"/>
          <w:sz w:val="26"/>
          <w:szCs w:val="26"/>
          <w:lang w:val="en-GB" w:bidi="ar-SA"/>
        </w:rPr>
        <w:t>a message list</w:t>
      </w:r>
      <w:r>
        <w:rPr>
          <w:rFonts w:ascii="Verdana" w:hAnsi="Verdana" w:cs="Verdana"/>
          <w:color w:val="auto"/>
          <w:sz w:val="26"/>
          <w:szCs w:val="26"/>
          <w:lang w:val="en-GB" w:bidi="ar-SA"/>
        </w:rPr>
        <w:t xml:space="preserve"> for</w:t>
      </w:r>
      <w:r w:rsidR="002C3DF2">
        <w:rPr>
          <w:rFonts w:ascii="Verdana" w:hAnsi="Verdana" w:cs="Verdana"/>
          <w:color w:val="auto"/>
          <w:sz w:val="26"/>
          <w:szCs w:val="26"/>
          <w:lang w:val="en-GB" w:bidi="ar-SA"/>
        </w:rPr>
        <w:t xml:space="preserve"> a given token and a given user or a device address</w:t>
      </w:r>
    </w:p>
    <w:p w14:paraId="02120CE1" w14:textId="77777777" w:rsidR="00030A3C" w:rsidRPr="00B51B78" w:rsidRDefault="00030A3C" w:rsidP="00030A3C">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HTTP Method</w:t>
      </w:r>
    </w:p>
    <w:p w14:paraId="0984C1BF" w14:textId="77777777" w:rsidR="00030A3C" w:rsidRPr="00B51B78" w:rsidRDefault="00030A3C" w:rsidP="00030A3C">
      <w:pPr>
        <w:widowControl w:val="0"/>
        <w:autoSpaceDE w:val="0"/>
        <w:autoSpaceDN w:val="0"/>
        <w:adjustRightInd w:val="0"/>
        <w:spacing w:after="0" w:line="240" w:lineRule="auto"/>
        <w:rPr>
          <w:rFonts w:ascii="Verdana" w:hAnsi="Verdana" w:cs="Verdana"/>
          <w:color w:val="auto"/>
          <w:sz w:val="24"/>
          <w:szCs w:val="24"/>
          <w:lang w:val="en-GB" w:bidi="ar-SA"/>
        </w:rPr>
      </w:pPr>
      <w:r>
        <w:rPr>
          <w:rFonts w:ascii="Verdana" w:hAnsi="Verdana" w:cs="Verdana"/>
          <w:color w:val="auto"/>
          <w:sz w:val="24"/>
          <w:szCs w:val="24"/>
          <w:lang w:val="en-GB" w:bidi="ar-SA"/>
        </w:rPr>
        <w:t>GET</w:t>
      </w:r>
    </w:p>
    <w:p w14:paraId="45098418" w14:textId="77777777" w:rsidR="00030A3C" w:rsidRDefault="00030A3C" w:rsidP="00030A3C">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URI Structure</w:t>
      </w:r>
    </w:p>
    <w:p w14:paraId="191D7709" w14:textId="3B86A78E" w:rsidR="00030A3C" w:rsidRDefault="00030A3C" w:rsidP="00030A3C">
      <w:pPr>
        <w:widowControl w:val="0"/>
        <w:autoSpaceDE w:val="0"/>
        <w:autoSpaceDN w:val="0"/>
        <w:adjustRightInd w:val="0"/>
        <w:spacing w:after="0" w:line="240" w:lineRule="auto"/>
        <w:rPr>
          <w:rFonts w:ascii="Verdana" w:hAnsi="Verdana" w:cs="Verdana"/>
          <w:color w:val="auto"/>
          <w:sz w:val="26"/>
          <w:szCs w:val="26"/>
          <w:lang w:val="en-GB" w:bidi="ar-SA"/>
        </w:rPr>
      </w:pPr>
      <w:r>
        <w:rPr>
          <w:rFonts w:ascii="Courier" w:hAnsi="Courier" w:cs="Courier"/>
          <w:color w:val="auto"/>
          <w:sz w:val="26"/>
          <w:szCs w:val="26"/>
          <w:lang w:val="en-GB" w:bidi="ar-SA"/>
        </w:rPr>
        <w:t>/</w:t>
      </w:r>
      <w:r>
        <w:rPr>
          <w:rFonts w:ascii="Courier" w:hAnsi="Courier" w:cs="Courier"/>
          <w:i/>
          <w:iCs/>
          <w:color w:val="auto"/>
          <w:sz w:val="26"/>
          <w:szCs w:val="26"/>
          <w:lang w:val="en-GB" w:bidi="ar-SA"/>
        </w:rPr>
        <w:t>{userId}/</w:t>
      </w:r>
      <w:r w:rsidR="002C3DF2">
        <w:rPr>
          <w:rFonts w:ascii="Courier" w:hAnsi="Courier" w:cs="Courier"/>
          <w:i/>
          <w:iCs/>
          <w:color w:val="auto"/>
          <w:sz w:val="26"/>
          <w:szCs w:val="26"/>
          <w:lang w:val="en-GB" w:bidi="ar-SA"/>
        </w:rPr>
        <w:t>message</w:t>
      </w:r>
    </w:p>
    <w:p w14:paraId="1A6C5529" w14:textId="77777777" w:rsidR="00030A3C" w:rsidRDefault="00030A3C" w:rsidP="00030A3C">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Authentication</w:t>
      </w:r>
    </w:p>
    <w:p w14:paraId="490BC4E9" w14:textId="37D6BE6A" w:rsidR="00030A3C" w:rsidRDefault="00030A3C" w:rsidP="00030A3C">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This call requires authentication.</w:t>
      </w:r>
    </w:p>
    <w:p w14:paraId="638DEF44" w14:textId="77777777" w:rsidR="00030A3C" w:rsidRDefault="00030A3C" w:rsidP="00030A3C">
      <w:pPr>
        <w:rPr>
          <w:rFonts w:cstheme="minorHAnsi"/>
          <w:sz w:val="28"/>
          <w:szCs w:val="28"/>
        </w:rPr>
      </w:pPr>
      <w:r>
        <w:rPr>
          <w:rFonts w:ascii="Verdana" w:hAnsi="Verdana" w:cs="Verdana"/>
          <w:b/>
          <w:bCs/>
          <w:color w:val="auto"/>
          <w:sz w:val="28"/>
          <w:szCs w:val="28"/>
          <w:lang w:val="en-GB" w:bidi="ar-SA"/>
        </w:rPr>
        <w:lastRenderedPageBreak/>
        <w:t>Request Headers</w:t>
      </w:r>
    </w:p>
    <w:tbl>
      <w:tblPr>
        <w:tblStyle w:val="TableGrid"/>
        <w:tblW w:w="0" w:type="auto"/>
        <w:tblLook w:val="04A0" w:firstRow="1" w:lastRow="0" w:firstColumn="1" w:lastColumn="0" w:noHBand="0" w:noVBand="1"/>
      </w:tblPr>
      <w:tblGrid>
        <w:gridCol w:w="2245"/>
        <w:gridCol w:w="3529"/>
        <w:gridCol w:w="3963"/>
      </w:tblGrid>
      <w:tr w:rsidR="00030A3C" w14:paraId="446E958C" w14:textId="77777777" w:rsidTr="008E4B44">
        <w:tc>
          <w:tcPr>
            <w:tcW w:w="2245" w:type="dxa"/>
          </w:tcPr>
          <w:p w14:paraId="5720EEA0" w14:textId="77777777" w:rsidR="00030A3C" w:rsidRPr="00B51B78" w:rsidRDefault="00030A3C" w:rsidP="008E4B44">
            <w:pPr>
              <w:rPr>
                <w:rFonts w:cstheme="minorHAnsi"/>
                <w:b/>
                <w:sz w:val="28"/>
                <w:szCs w:val="28"/>
              </w:rPr>
            </w:pPr>
            <w:r w:rsidRPr="00B51B78">
              <w:rPr>
                <w:rFonts w:cstheme="minorHAnsi"/>
                <w:b/>
                <w:sz w:val="28"/>
                <w:szCs w:val="28"/>
              </w:rPr>
              <w:t>HeaderName</w:t>
            </w:r>
          </w:p>
        </w:tc>
        <w:tc>
          <w:tcPr>
            <w:tcW w:w="3529" w:type="dxa"/>
          </w:tcPr>
          <w:p w14:paraId="256F51AF" w14:textId="77777777" w:rsidR="00030A3C" w:rsidRPr="00B51B78" w:rsidRDefault="00030A3C" w:rsidP="008E4B44">
            <w:pPr>
              <w:rPr>
                <w:rFonts w:cstheme="minorHAnsi"/>
                <w:b/>
                <w:sz w:val="28"/>
                <w:szCs w:val="28"/>
              </w:rPr>
            </w:pPr>
            <w:r w:rsidRPr="00B51B78">
              <w:rPr>
                <w:rFonts w:cstheme="minorHAnsi"/>
                <w:b/>
                <w:sz w:val="28"/>
                <w:szCs w:val="28"/>
              </w:rPr>
              <w:t>type</w:t>
            </w:r>
          </w:p>
        </w:tc>
        <w:tc>
          <w:tcPr>
            <w:tcW w:w="3963" w:type="dxa"/>
          </w:tcPr>
          <w:p w14:paraId="3A9D6D15" w14:textId="77777777" w:rsidR="00030A3C" w:rsidRPr="00B51B78" w:rsidRDefault="00030A3C" w:rsidP="008E4B44">
            <w:pPr>
              <w:rPr>
                <w:rFonts w:cstheme="minorHAnsi"/>
                <w:b/>
                <w:sz w:val="28"/>
                <w:szCs w:val="28"/>
              </w:rPr>
            </w:pPr>
            <w:r w:rsidRPr="00B51B78">
              <w:rPr>
                <w:rFonts w:cstheme="minorHAnsi"/>
                <w:b/>
                <w:sz w:val="28"/>
                <w:szCs w:val="28"/>
              </w:rPr>
              <w:t>Description</w:t>
            </w:r>
          </w:p>
        </w:tc>
      </w:tr>
      <w:tr w:rsidR="00030A3C" w14:paraId="06764148" w14:textId="77777777" w:rsidTr="008E4B44">
        <w:tc>
          <w:tcPr>
            <w:tcW w:w="2245" w:type="dxa"/>
          </w:tcPr>
          <w:p w14:paraId="616BEA4F" w14:textId="77777777" w:rsidR="00030A3C" w:rsidRDefault="00030A3C" w:rsidP="008E4B44">
            <w:pPr>
              <w:rPr>
                <w:rFonts w:cstheme="minorHAnsi"/>
                <w:sz w:val="28"/>
                <w:szCs w:val="28"/>
              </w:rPr>
            </w:pPr>
            <w:r>
              <w:rPr>
                <w:rFonts w:ascii="Courier" w:hAnsi="Courier" w:cs="Courier"/>
                <w:color w:val="auto"/>
                <w:sz w:val="26"/>
                <w:szCs w:val="26"/>
                <w:lang w:val="en-GB" w:bidi="ar-SA"/>
              </w:rPr>
              <w:t>Accept</w:t>
            </w:r>
          </w:p>
        </w:tc>
        <w:tc>
          <w:tcPr>
            <w:tcW w:w="3529" w:type="dxa"/>
          </w:tcPr>
          <w:p w14:paraId="0408B95C" w14:textId="77777777" w:rsidR="00030A3C" w:rsidRDefault="00030A3C" w:rsidP="008E4B44">
            <w:pPr>
              <w:rPr>
                <w:rFonts w:cstheme="minorHAnsi"/>
                <w:sz w:val="28"/>
                <w:szCs w:val="28"/>
              </w:rPr>
            </w:pPr>
            <w:r>
              <w:rPr>
                <w:rFonts w:cstheme="minorHAnsi"/>
                <w:sz w:val="28"/>
                <w:szCs w:val="28"/>
              </w:rPr>
              <w:t>String</w:t>
            </w:r>
          </w:p>
        </w:tc>
        <w:tc>
          <w:tcPr>
            <w:tcW w:w="3963" w:type="dxa"/>
          </w:tcPr>
          <w:p w14:paraId="5DBBBE09" w14:textId="77777777" w:rsidR="00030A3C" w:rsidRDefault="00030A3C" w:rsidP="008E4B44">
            <w:pPr>
              <w:rPr>
                <w:rFonts w:cstheme="minorHAnsi"/>
                <w:sz w:val="28"/>
                <w:szCs w:val="28"/>
              </w:rPr>
            </w:pPr>
            <w:r>
              <w:rPr>
                <w:rFonts w:ascii="Courier" w:hAnsi="Courier" w:cs="Courier"/>
                <w:color w:val="auto"/>
                <w:sz w:val="26"/>
                <w:szCs w:val="26"/>
                <w:lang w:val="en-GB" w:bidi="ar-SA"/>
              </w:rPr>
              <w:t>application/json</w:t>
            </w:r>
            <w:r>
              <w:rPr>
                <w:rFonts w:ascii="Verdana" w:hAnsi="Verdana" w:cs="Verdana"/>
                <w:color w:val="auto"/>
                <w:sz w:val="26"/>
                <w:szCs w:val="26"/>
                <w:lang w:val="en-GB" w:bidi="ar-SA"/>
              </w:rPr>
              <w:t xml:space="preserve"> (default)</w:t>
            </w:r>
          </w:p>
        </w:tc>
      </w:tr>
      <w:tr w:rsidR="00030A3C" w14:paraId="1BCEFCC9" w14:textId="77777777" w:rsidTr="008E4B44">
        <w:tc>
          <w:tcPr>
            <w:tcW w:w="2245" w:type="dxa"/>
          </w:tcPr>
          <w:p w14:paraId="01B30AC0" w14:textId="77777777" w:rsidR="00030A3C" w:rsidRDefault="00030A3C" w:rsidP="008E4B44">
            <w:pPr>
              <w:rPr>
                <w:rFonts w:ascii="Courier" w:hAnsi="Courier" w:cs="Courier"/>
                <w:color w:val="auto"/>
                <w:sz w:val="26"/>
                <w:szCs w:val="26"/>
                <w:lang w:val="en-GB" w:bidi="ar-SA"/>
              </w:rPr>
            </w:pPr>
            <w:r>
              <w:rPr>
                <w:rFonts w:ascii="Courier" w:hAnsi="Courier" w:cs="Courier"/>
                <w:color w:val="auto"/>
                <w:sz w:val="26"/>
                <w:szCs w:val="26"/>
                <w:lang w:val="en-GB" w:bidi="ar-SA"/>
              </w:rPr>
              <w:t>Content-Type</w:t>
            </w:r>
          </w:p>
        </w:tc>
        <w:tc>
          <w:tcPr>
            <w:tcW w:w="3529" w:type="dxa"/>
          </w:tcPr>
          <w:p w14:paraId="4CB025F1" w14:textId="77777777" w:rsidR="00030A3C" w:rsidRDefault="00030A3C" w:rsidP="008E4B44">
            <w:pPr>
              <w:rPr>
                <w:rFonts w:cstheme="minorHAnsi"/>
                <w:sz w:val="28"/>
                <w:szCs w:val="28"/>
              </w:rPr>
            </w:pPr>
            <w:r>
              <w:rPr>
                <w:rFonts w:cstheme="minorHAnsi"/>
                <w:sz w:val="28"/>
                <w:szCs w:val="28"/>
              </w:rPr>
              <w:t>String</w:t>
            </w:r>
          </w:p>
        </w:tc>
        <w:tc>
          <w:tcPr>
            <w:tcW w:w="3963" w:type="dxa"/>
          </w:tcPr>
          <w:p w14:paraId="1CAC5F41" w14:textId="77777777" w:rsidR="00030A3C" w:rsidRDefault="00030A3C" w:rsidP="008E4B44">
            <w:pPr>
              <w:rPr>
                <w:rFonts w:ascii="Courier" w:hAnsi="Courier" w:cs="Courier"/>
                <w:color w:val="auto"/>
                <w:sz w:val="26"/>
                <w:szCs w:val="26"/>
                <w:lang w:val="en-GB" w:bidi="ar-SA"/>
              </w:rPr>
            </w:pPr>
            <w:r>
              <w:rPr>
                <w:rFonts w:ascii="Verdana" w:hAnsi="Verdana" w:cs="Verdana"/>
                <w:color w:val="auto"/>
                <w:sz w:val="26"/>
                <w:szCs w:val="26"/>
                <w:lang w:val="en-GB" w:bidi="ar-SA"/>
              </w:rPr>
              <w:t xml:space="preserve">Specifies the content type of the request body. It must be set to </w:t>
            </w:r>
            <w:r>
              <w:rPr>
                <w:rFonts w:ascii="Courier" w:hAnsi="Courier" w:cs="Courier"/>
                <w:color w:val="auto"/>
                <w:sz w:val="26"/>
                <w:szCs w:val="26"/>
                <w:lang w:val="en-GB" w:bidi="ar-SA"/>
              </w:rPr>
              <w:t>application/x-www-form-urlencoded</w:t>
            </w:r>
          </w:p>
        </w:tc>
      </w:tr>
      <w:tr w:rsidR="00030A3C" w14:paraId="4FC34D39" w14:textId="77777777" w:rsidTr="008E4B44">
        <w:tc>
          <w:tcPr>
            <w:tcW w:w="2245" w:type="dxa"/>
          </w:tcPr>
          <w:p w14:paraId="6EC45906" w14:textId="77777777" w:rsidR="00030A3C" w:rsidRDefault="00030A3C" w:rsidP="008E4B44">
            <w:pPr>
              <w:rPr>
                <w:rFonts w:ascii="Courier" w:hAnsi="Courier" w:cs="Courier"/>
                <w:color w:val="auto"/>
                <w:sz w:val="26"/>
                <w:szCs w:val="26"/>
                <w:lang w:val="en-GB" w:bidi="ar-SA"/>
              </w:rPr>
            </w:pPr>
            <w:r>
              <w:rPr>
                <w:rFonts w:ascii="Courier" w:hAnsi="Courier" w:cs="Courier"/>
                <w:color w:val="auto"/>
                <w:sz w:val="26"/>
                <w:szCs w:val="26"/>
                <w:lang w:val="en-GB" w:bidi="ar-SA"/>
              </w:rPr>
              <w:t>Authorization</w:t>
            </w:r>
          </w:p>
        </w:tc>
        <w:tc>
          <w:tcPr>
            <w:tcW w:w="3529" w:type="dxa"/>
          </w:tcPr>
          <w:p w14:paraId="7D98293F" w14:textId="77777777" w:rsidR="00030A3C" w:rsidRDefault="00030A3C" w:rsidP="008E4B44">
            <w:pPr>
              <w:rPr>
                <w:rFonts w:cstheme="minorHAnsi"/>
                <w:sz w:val="28"/>
                <w:szCs w:val="28"/>
              </w:rPr>
            </w:pPr>
            <w:r>
              <w:rPr>
                <w:rFonts w:cstheme="minorHAnsi"/>
                <w:sz w:val="28"/>
                <w:szCs w:val="28"/>
              </w:rPr>
              <w:t>String</w:t>
            </w:r>
          </w:p>
        </w:tc>
        <w:tc>
          <w:tcPr>
            <w:tcW w:w="3963" w:type="dxa"/>
          </w:tcPr>
          <w:p w14:paraId="51734FA5" w14:textId="77777777" w:rsidR="00030A3C" w:rsidRDefault="00030A3C" w:rsidP="008E4B44">
            <w:pPr>
              <w:rPr>
                <w:rFonts w:ascii="Courier" w:hAnsi="Courier" w:cs="Courier"/>
                <w:color w:val="auto"/>
                <w:sz w:val="26"/>
                <w:szCs w:val="26"/>
                <w:lang w:val="en-GB" w:bidi="ar-SA"/>
              </w:rPr>
            </w:pPr>
            <w:r>
              <w:rPr>
                <w:rFonts w:ascii="Verdana" w:hAnsi="Verdana" w:cs="Verdana"/>
                <w:color w:val="auto"/>
                <w:sz w:val="26"/>
                <w:szCs w:val="26"/>
                <w:lang w:val="en-GB" w:bidi="ar-SA"/>
              </w:rPr>
              <w:t>User token</w:t>
            </w:r>
          </w:p>
        </w:tc>
      </w:tr>
    </w:tbl>
    <w:p w14:paraId="12766D36" w14:textId="77777777" w:rsidR="00030A3C" w:rsidRDefault="00030A3C" w:rsidP="00030A3C">
      <w:pPr>
        <w:rPr>
          <w:rFonts w:cstheme="minorHAnsi"/>
          <w:sz w:val="28"/>
          <w:szCs w:val="28"/>
        </w:rPr>
      </w:pPr>
    </w:p>
    <w:p w14:paraId="64485A80" w14:textId="77777777" w:rsidR="00030A3C" w:rsidRDefault="00030A3C" w:rsidP="00030A3C">
      <w:pPr>
        <w:rPr>
          <w:rFonts w:cstheme="minorHAnsi"/>
          <w:sz w:val="28"/>
          <w:szCs w:val="28"/>
        </w:rPr>
      </w:pPr>
      <w:r>
        <w:rPr>
          <w:rFonts w:ascii="Verdana" w:hAnsi="Verdana" w:cs="Verdana"/>
          <w:b/>
          <w:bCs/>
          <w:color w:val="auto"/>
          <w:sz w:val="28"/>
          <w:szCs w:val="28"/>
          <w:lang w:val="en-GB" w:bidi="ar-SA"/>
        </w:rPr>
        <w:t>Request Parameters</w:t>
      </w:r>
    </w:p>
    <w:tbl>
      <w:tblPr>
        <w:tblStyle w:val="TableGrid"/>
        <w:tblW w:w="0" w:type="auto"/>
        <w:tblLook w:val="04A0" w:firstRow="1" w:lastRow="0" w:firstColumn="1" w:lastColumn="0" w:noHBand="0" w:noVBand="1"/>
      </w:tblPr>
      <w:tblGrid>
        <w:gridCol w:w="2245"/>
        <w:gridCol w:w="3538"/>
        <w:gridCol w:w="3954"/>
      </w:tblGrid>
      <w:tr w:rsidR="00030A3C" w14:paraId="1E47FF10" w14:textId="77777777" w:rsidTr="008E4B44">
        <w:tc>
          <w:tcPr>
            <w:tcW w:w="2245" w:type="dxa"/>
          </w:tcPr>
          <w:p w14:paraId="46C4CEF2" w14:textId="77777777" w:rsidR="00030A3C" w:rsidRPr="00B51B78" w:rsidRDefault="00030A3C" w:rsidP="008E4B44">
            <w:pPr>
              <w:rPr>
                <w:rFonts w:cstheme="minorHAnsi"/>
                <w:b/>
                <w:sz w:val="28"/>
                <w:szCs w:val="28"/>
              </w:rPr>
            </w:pPr>
            <w:r>
              <w:rPr>
                <w:rFonts w:cstheme="minorHAnsi"/>
                <w:b/>
                <w:sz w:val="28"/>
                <w:szCs w:val="28"/>
              </w:rPr>
              <w:t>Parameter Name</w:t>
            </w:r>
          </w:p>
        </w:tc>
        <w:tc>
          <w:tcPr>
            <w:tcW w:w="3538" w:type="dxa"/>
          </w:tcPr>
          <w:p w14:paraId="0743E9B7" w14:textId="77777777" w:rsidR="00030A3C" w:rsidRPr="00B51B78" w:rsidRDefault="00030A3C" w:rsidP="008E4B44">
            <w:pPr>
              <w:rPr>
                <w:rFonts w:cstheme="minorHAnsi"/>
                <w:b/>
                <w:sz w:val="28"/>
                <w:szCs w:val="28"/>
              </w:rPr>
            </w:pPr>
            <w:r w:rsidRPr="00B51B78">
              <w:rPr>
                <w:rFonts w:cstheme="minorHAnsi"/>
                <w:b/>
                <w:sz w:val="28"/>
                <w:szCs w:val="28"/>
              </w:rPr>
              <w:t>type</w:t>
            </w:r>
          </w:p>
        </w:tc>
        <w:tc>
          <w:tcPr>
            <w:tcW w:w="3954" w:type="dxa"/>
          </w:tcPr>
          <w:p w14:paraId="5369D61D" w14:textId="77777777" w:rsidR="00030A3C" w:rsidRPr="00B51B78" w:rsidRDefault="00030A3C" w:rsidP="008E4B44">
            <w:pPr>
              <w:rPr>
                <w:rFonts w:cstheme="minorHAnsi"/>
                <w:b/>
                <w:sz w:val="28"/>
                <w:szCs w:val="28"/>
              </w:rPr>
            </w:pPr>
            <w:r w:rsidRPr="00B51B78">
              <w:rPr>
                <w:rFonts w:cstheme="minorHAnsi"/>
                <w:b/>
                <w:sz w:val="28"/>
                <w:szCs w:val="28"/>
              </w:rPr>
              <w:t>Description</w:t>
            </w:r>
          </w:p>
        </w:tc>
      </w:tr>
      <w:tr w:rsidR="005C22F2" w14:paraId="7F839BE6" w14:textId="77777777" w:rsidTr="008E4B44">
        <w:tc>
          <w:tcPr>
            <w:tcW w:w="2245" w:type="dxa"/>
          </w:tcPr>
          <w:p w14:paraId="7FC4664C" w14:textId="7700C2DC" w:rsidR="005C22F2" w:rsidRDefault="005C22F2" w:rsidP="008E4B44">
            <w:pPr>
              <w:rPr>
                <w:rFonts w:cstheme="minorHAnsi"/>
                <w:sz w:val="28"/>
                <w:szCs w:val="28"/>
              </w:rPr>
            </w:pPr>
            <w:r>
              <w:rPr>
                <w:rFonts w:cstheme="minorHAnsi"/>
                <w:sz w:val="28"/>
                <w:szCs w:val="28"/>
              </w:rPr>
              <w:t>eTag</w:t>
            </w:r>
          </w:p>
        </w:tc>
        <w:tc>
          <w:tcPr>
            <w:tcW w:w="3538" w:type="dxa"/>
          </w:tcPr>
          <w:p w14:paraId="2C955DF5" w14:textId="06A132D4" w:rsidR="005C22F2" w:rsidRDefault="005C22F2" w:rsidP="008E4B44">
            <w:pPr>
              <w:rPr>
                <w:rFonts w:cstheme="minorHAnsi"/>
                <w:sz w:val="28"/>
                <w:szCs w:val="28"/>
              </w:rPr>
            </w:pPr>
            <w:r>
              <w:rPr>
                <w:rFonts w:cstheme="minorHAnsi"/>
                <w:sz w:val="28"/>
                <w:szCs w:val="28"/>
              </w:rPr>
              <w:t>String</w:t>
            </w:r>
          </w:p>
        </w:tc>
        <w:tc>
          <w:tcPr>
            <w:tcW w:w="3954" w:type="dxa"/>
          </w:tcPr>
          <w:p w14:paraId="79424CA7" w14:textId="7127ACAE" w:rsidR="005C22F2" w:rsidRDefault="005C22F2" w:rsidP="008E4B44">
            <w:pPr>
              <w:rPr>
                <w:rFonts w:ascii="Verdana" w:hAnsi="Verdana" w:cs="Verdana"/>
                <w:color w:val="auto"/>
                <w:sz w:val="26"/>
                <w:szCs w:val="26"/>
                <w:lang w:val="en-GB" w:bidi="ar-SA"/>
              </w:rPr>
            </w:pPr>
            <w:r>
              <w:rPr>
                <w:rFonts w:ascii="Verdana" w:hAnsi="Verdana" w:cs="Verdana"/>
                <w:color w:val="auto"/>
                <w:sz w:val="26"/>
                <w:szCs w:val="26"/>
                <w:lang w:val="en-GB" w:bidi="ar-SA"/>
              </w:rPr>
              <w:t>etag</w:t>
            </w:r>
          </w:p>
        </w:tc>
      </w:tr>
      <w:tr w:rsidR="00030A3C" w14:paraId="19EB1166" w14:textId="77777777" w:rsidTr="008E4B44">
        <w:tc>
          <w:tcPr>
            <w:tcW w:w="2245" w:type="dxa"/>
          </w:tcPr>
          <w:p w14:paraId="4B10CB33" w14:textId="23482274" w:rsidR="00030A3C" w:rsidRDefault="008E4B44" w:rsidP="008E4B44">
            <w:pPr>
              <w:rPr>
                <w:rFonts w:ascii="Courier" w:hAnsi="Courier" w:cs="Courier"/>
                <w:color w:val="auto"/>
                <w:sz w:val="26"/>
                <w:szCs w:val="26"/>
                <w:lang w:val="en-GB" w:bidi="ar-SA"/>
              </w:rPr>
            </w:pPr>
            <w:r>
              <w:rPr>
                <w:rFonts w:cstheme="minorHAnsi"/>
                <w:sz w:val="28"/>
                <w:szCs w:val="28"/>
              </w:rPr>
              <w:t>fromId</w:t>
            </w:r>
          </w:p>
        </w:tc>
        <w:tc>
          <w:tcPr>
            <w:tcW w:w="3538" w:type="dxa"/>
          </w:tcPr>
          <w:p w14:paraId="5E503AD1" w14:textId="38493A9D" w:rsidR="00030A3C" w:rsidRDefault="00A53686" w:rsidP="008E4B44">
            <w:pPr>
              <w:rPr>
                <w:rFonts w:cstheme="minorHAnsi"/>
                <w:sz w:val="28"/>
                <w:szCs w:val="28"/>
              </w:rPr>
            </w:pPr>
            <w:r>
              <w:rPr>
                <w:rFonts w:cstheme="minorHAnsi"/>
                <w:sz w:val="28"/>
                <w:szCs w:val="28"/>
              </w:rPr>
              <w:t>String (optional)</w:t>
            </w:r>
          </w:p>
        </w:tc>
        <w:tc>
          <w:tcPr>
            <w:tcW w:w="3954" w:type="dxa"/>
          </w:tcPr>
          <w:p w14:paraId="46ED5538" w14:textId="66C07417" w:rsidR="00030A3C" w:rsidRDefault="00E7266F" w:rsidP="008E4B44">
            <w:pPr>
              <w:rPr>
                <w:rFonts w:ascii="Verdana" w:hAnsi="Verdana" w:cs="Verdana"/>
                <w:color w:val="auto"/>
                <w:sz w:val="26"/>
                <w:szCs w:val="26"/>
                <w:lang w:val="en-GB" w:bidi="ar-SA"/>
              </w:rPr>
            </w:pPr>
            <w:r>
              <w:rPr>
                <w:rFonts w:ascii="Verdana" w:hAnsi="Verdana" w:cs="Verdana"/>
                <w:color w:val="auto"/>
                <w:sz w:val="26"/>
                <w:szCs w:val="26"/>
                <w:lang w:val="en-GB" w:bidi="ar-SA"/>
              </w:rPr>
              <w:t xml:space="preserve">List of </w:t>
            </w:r>
            <w:r w:rsidR="008E4B44">
              <w:rPr>
                <w:rFonts w:ascii="Verdana" w:hAnsi="Verdana" w:cs="Verdana"/>
                <w:color w:val="auto"/>
                <w:sz w:val="26"/>
                <w:szCs w:val="26"/>
                <w:lang w:val="en-GB" w:bidi="ar-SA"/>
              </w:rPr>
              <w:t>User</w:t>
            </w:r>
            <w:r w:rsidR="00A53686">
              <w:rPr>
                <w:rFonts w:ascii="Verdana" w:hAnsi="Verdana" w:cs="Verdana"/>
                <w:color w:val="auto"/>
                <w:sz w:val="26"/>
                <w:szCs w:val="26"/>
                <w:lang w:val="en-GB" w:bidi="ar-SA"/>
              </w:rPr>
              <w:t xml:space="preserve"> id to retrieve the list of the message created </w:t>
            </w:r>
            <w:r w:rsidR="008E4B44">
              <w:rPr>
                <w:rFonts w:ascii="Verdana" w:hAnsi="Verdana" w:cs="Verdana"/>
                <w:color w:val="auto"/>
                <w:sz w:val="26"/>
                <w:szCs w:val="26"/>
                <w:lang w:val="en-GB" w:bidi="ar-SA"/>
              </w:rPr>
              <w:t>by this user</w:t>
            </w:r>
            <w:r w:rsidR="00A53686">
              <w:rPr>
                <w:rFonts w:ascii="Verdana" w:hAnsi="Verdana" w:cs="Verdana"/>
                <w:color w:val="auto"/>
                <w:sz w:val="26"/>
                <w:szCs w:val="26"/>
                <w:lang w:val="en-GB" w:bidi="ar-SA"/>
              </w:rPr>
              <w:t>.</w:t>
            </w:r>
          </w:p>
        </w:tc>
      </w:tr>
      <w:tr w:rsidR="008E4B44" w14:paraId="7DCE81B5" w14:textId="77777777" w:rsidTr="008E4B44">
        <w:tc>
          <w:tcPr>
            <w:tcW w:w="2245" w:type="dxa"/>
          </w:tcPr>
          <w:p w14:paraId="6F709A51" w14:textId="1B5A3F20" w:rsidR="008E4B44" w:rsidRPr="00E7266F" w:rsidRDefault="008E4B44" w:rsidP="008E4B44">
            <w:pPr>
              <w:rPr>
                <w:rFonts w:ascii="Courier" w:hAnsi="Courier" w:cs="Courier"/>
                <w:i/>
                <w:color w:val="auto"/>
                <w:sz w:val="26"/>
                <w:szCs w:val="26"/>
                <w:lang w:val="en-GB" w:bidi="ar-SA"/>
              </w:rPr>
            </w:pPr>
            <w:r w:rsidRPr="00E7266F">
              <w:rPr>
                <w:rFonts w:ascii="Courier" w:hAnsi="Courier" w:cs="Courier"/>
                <w:i/>
                <w:color w:val="auto"/>
                <w:sz w:val="26"/>
                <w:szCs w:val="26"/>
                <w:lang w:val="en-GB" w:bidi="ar-SA"/>
              </w:rPr>
              <w:t>deviceId</w:t>
            </w:r>
          </w:p>
        </w:tc>
        <w:tc>
          <w:tcPr>
            <w:tcW w:w="3538" w:type="dxa"/>
          </w:tcPr>
          <w:p w14:paraId="4DDD078B" w14:textId="70347DD2" w:rsidR="008E4B44" w:rsidRPr="00E7266F" w:rsidRDefault="008E4B44" w:rsidP="008E4B44">
            <w:pPr>
              <w:rPr>
                <w:rFonts w:cstheme="minorHAnsi"/>
                <w:i/>
                <w:sz w:val="28"/>
                <w:szCs w:val="28"/>
              </w:rPr>
            </w:pPr>
            <w:r w:rsidRPr="00E7266F">
              <w:rPr>
                <w:rFonts w:cstheme="minorHAnsi"/>
                <w:i/>
                <w:sz w:val="28"/>
                <w:szCs w:val="28"/>
              </w:rPr>
              <w:t>String (optional)</w:t>
            </w:r>
          </w:p>
        </w:tc>
        <w:tc>
          <w:tcPr>
            <w:tcW w:w="3954" w:type="dxa"/>
          </w:tcPr>
          <w:p w14:paraId="358E56FA" w14:textId="77777777" w:rsidR="00E7266F" w:rsidRDefault="00E7266F" w:rsidP="008E4B44">
            <w:pPr>
              <w:rPr>
                <w:rFonts w:ascii="Verdana" w:hAnsi="Verdana" w:cs="Verdana"/>
                <w:i/>
                <w:color w:val="auto"/>
                <w:sz w:val="26"/>
                <w:szCs w:val="26"/>
                <w:lang w:val="en-GB" w:bidi="ar-SA"/>
              </w:rPr>
            </w:pPr>
            <w:r w:rsidRPr="00E7266F">
              <w:rPr>
                <w:rFonts w:ascii="Verdana" w:hAnsi="Verdana" w:cs="Verdana"/>
                <w:i/>
                <w:color w:val="auto"/>
                <w:sz w:val="26"/>
                <w:szCs w:val="26"/>
                <w:lang w:val="en-GB" w:bidi="ar-SA"/>
              </w:rPr>
              <w:t xml:space="preserve">List of </w:t>
            </w:r>
            <w:r w:rsidR="008E4B44" w:rsidRPr="00E7266F">
              <w:rPr>
                <w:rFonts w:ascii="Verdana" w:hAnsi="Verdana" w:cs="Verdana"/>
                <w:i/>
                <w:color w:val="auto"/>
                <w:sz w:val="26"/>
                <w:szCs w:val="26"/>
                <w:lang w:val="en-GB" w:bidi="ar-SA"/>
              </w:rPr>
              <w:t>Device id to retrieve the list of the message created from this device.</w:t>
            </w:r>
          </w:p>
          <w:p w14:paraId="33772B8D" w14:textId="30AB9255" w:rsidR="00E7266F" w:rsidRPr="00E7266F" w:rsidRDefault="00E7266F" w:rsidP="008E4B44">
            <w:pPr>
              <w:rPr>
                <w:rFonts w:ascii="Verdana" w:hAnsi="Verdana" w:cs="Verdana"/>
                <w:i/>
                <w:color w:val="auto"/>
                <w:sz w:val="26"/>
                <w:szCs w:val="26"/>
                <w:lang w:val="en-GB" w:bidi="ar-SA"/>
              </w:rPr>
            </w:pPr>
            <w:r w:rsidRPr="00E7266F">
              <w:rPr>
                <w:rFonts w:ascii="Verdana" w:hAnsi="Verdana" w:cs="Verdana"/>
                <w:b/>
                <w:color w:val="auto"/>
                <w:sz w:val="26"/>
                <w:szCs w:val="26"/>
                <w:lang w:val="en-GB" w:bidi="ar-SA"/>
              </w:rPr>
              <w:t>Will be done later</w:t>
            </w:r>
          </w:p>
        </w:tc>
      </w:tr>
    </w:tbl>
    <w:p w14:paraId="6A07378A" w14:textId="77777777" w:rsidR="00030A3C" w:rsidRDefault="00030A3C" w:rsidP="00030A3C">
      <w:pPr>
        <w:rPr>
          <w:rFonts w:cstheme="minorHAnsi"/>
          <w:sz w:val="28"/>
          <w:szCs w:val="28"/>
        </w:rPr>
      </w:pPr>
    </w:p>
    <w:p w14:paraId="37E0A636" w14:textId="38B57806" w:rsidR="005C22F2" w:rsidRDefault="005C22F2" w:rsidP="00030A3C">
      <w:pPr>
        <w:rPr>
          <w:rFonts w:cstheme="minorHAnsi"/>
          <w:sz w:val="28"/>
          <w:szCs w:val="28"/>
        </w:rPr>
      </w:pPr>
      <w:r>
        <w:rPr>
          <w:rFonts w:cstheme="minorHAnsi"/>
          <w:sz w:val="28"/>
          <w:szCs w:val="28"/>
        </w:rPr>
        <w:t>In case of the friomId and deviceId are not present, then the backend will return all the new mesages to the users mctahed with the current one.</w:t>
      </w:r>
    </w:p>
    <w:p w14:paraId="12E6BB8B" w14:textId="77777777" w:rsidR="005C22F2" w:rsidRDefault="005C22F2" w:rsidP="00030A3C">
      <w:pPr>
        <w:rPr>
          <w:rFonts w:cstheme="minorHAnsi"/>
          <w:sz w:val="28"/>
          <w:szCs w:val="28"/>
        </w:rPr>
      </w:pPr>
    </w:p>
    <w:p w14:paraId="31EA9FE5" w14:textId="77777777" w:rsidR="00030A3C" w:rsidRDefault="00030A3C" w:rsidP="00030A3C">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Response Codes</w:t>
      </w:r>
    </w:p>
    <w:p w14:paraId="1104EA36" w14:textId="77777777" w:rsidR="00030A3C" w:rsidRDefault="00030A3C" w:rsidP="00030A3C">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Successful responses return the following status codes:</w:t>
      </w:r>
    </w:p>
    <w:p w14:paraId="0499E12D" w14:textId="77777777" w:rsidR="00030A3C" w:rsidRDefault="00030A3C" w:rsidP="00030A3C">
      <w:pPr>
        <w:widowControl w:val="0"/>
        <w:autoSpaceDE w:val="0"/>
        <w:autoSpaceDN w:val="0"/>
        <w:adjustRightInd w:val="0"/>
        <w:spacing w:after="0" w:line="240" w:lineRule="auto"/>
        <w:rPr>
          <w:rFonts w:ascii="Verdana" w:hAnsi="Verdana" w:cs="Verdana"/>
          <w:color w:val="auto"/>
          <w:sz w:val="26"/>
          <w:szCs w:val="26"/>
          <w:lang w:val="en-GB" w:bidi="ar-SA"/>
        </w:rPr>
      </w:pPr>
      <w:r>
        <w:rPr>
          <w:rFonts w:ascii="Courier" w:hAnsi="Courier" w:cs="Courier"/>
          <w:color w:val="auto"/>
          <w:sz w:val="26"/>
          <w:szCs w:val="26"/>
          <w:lang w:val="en-GB" w:bidi="ar-SA"/>
        </w:rPr>
        <w:t>200</w:t>
      </w:r>
    </w:p>
    <w:p w14:paraId="1E6040BC" w14:textId="77777777" w:rsidR="00030A3C" w:rsidRDefault="00030A3C" w:rsidP="00030A3C">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Failed operations return the following status codes:</w:t>
      </w:r>
    </w:p>
    <w:p w14:paraId="129022CE" w14:textId="4453BB74" w:rsidR="00030A3C" w:rsidRPr="002C3DF2" w:rsidRDefault="00030A3C" w:rsidP="00030A3C">
      <w:pPr>
        <w:rPr>
          <w:rFonts w:ascii="Courier" w:hAnsi="Courier" w:cs="Courier"/>
          <w:color w:val="auto"/>
          <w:sz w:val="26"/>
          <w:szCs w:val="26"/>
          <w:lang w:val="en-GB" w:bidi="ar-SA"/>
        </w:rPr>
      </w:pPr>
      <w:r>
        <w:rPr>
          <w:rFonts w:ascii="Courier" w:hAnsi="Courier" w:cs="Courier"/>
          <w:color w:val="auto"/>
          <w:sz w:val="26"/>
          <w:szCs w:val="26"/>
          <w:lang w:val="en-GB" w:bidi="ar-SA"/>
        </w:rPr>
        <w:t>400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401</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406</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502</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503</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504</w:t>
      </w:r>
    </w:p>
    <w:p w14:paraId="3E93F142" w14:textId="77777777" w:rsidR="00030A3C" w:rsidRDefault="00030A3C" w:rsidP="00030A3C">
      <w:pPr>
        <w:widowControl w:val="0"/>
        <w:autoSpaceDE w:val="0"/>
        <w:autoSpaceDN w:val="0"/>
        <w:adjustRightInd w:val="0"/>
        <w:spacing w:after="0" w:line="240" w:lineRule="auto"/>
        <w:rPr>
          <w:rFonts w:ascii="Verdana" w:hAnsi="Verdana" w:cs="Verdana"/>
          <w:b/>
          <w:bCs/>
          <w:color w:val="auto"/>
          <w:sz w:val="28"/>
          <w:szCs w:val="28"/>
          <w:lang w:val="en-GB" w:bidi="ar-SA"/>
        </w:rPr>
      </w:pPr>
    </w:p>
    <w:p w14:paraId="4C9B4233" w14:textId="77777777" w:rsidR="00030A3C" w:rsidRDefault="00030A3C" w:rsidP="00030A3C">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Sample Request and Response</w:t>
      </w:r>
    </w:p>
    <w:p w14:paraId="7B477478" w14:textId="77777777"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 xml:space="preserve">GET http://api.example.com/2e9c8f2af42e46239bd3f3c03ee36d2f /device </w:t>
      </w:r>
    </w:p>
    <w:p w14:paraId="7F4C068B" w14:textId="77777777"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Connection: keep-alive</w:t>
      </w:r>
    </w:p>
    <w:p w14:paraId="22A3F284" w14:textId="77777777"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Accept: application/json</w:t>
      </w:r>
    </w:p>
    <w:p w14:paraId="069B7AB6" w14:textId="55051019"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lastRenderedPageBreak/>
        <w:t xml:space="preserve">Authorization: </w:t>
      </w:r>
      <w:r w:rsidR="00A53686">
        <w:rPr>
          <w:rFonts w:ascii="Courier" w:hAnsi="Courier" w:cs="Courier"/>
          <w:color w:val="auto"/>
          <w:sz w:val="26"/>
          <w:szCs w:val="26"/>
          <w:lang w:val="en-GB" w:bidi="ar-SA"/>
        </w:rPr>
        <w:t>token=</w:t>
      </w:r>
      <w:r>
        <w:rPr>
          <w:rFonts w:ascii="Courier" w:hAnsi="Courier" w:cs="Courier"/>
          <w:color w:val="auto"/>
          <w:sz w:val="26"/>
          <w:szCs w:val="26"/>
          <w:lang w:val="en-GB" w:bidi="ar-SA"/>
        </w:rPr>
        <w:t>Res7qNaJh3wAbV5soMDXAPF7QwnOexO06NOqUS9MSyM6LmL</w:t>
      </w:r>
    </w:p>
    <w:p w14:paraId="15BF59E8" w14:textId="77777777"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p>
    <w:p w14:paraId="68E8DF30" w14:textId="77777777" w:rsidR="00030A3C" w:rsidRDefault="00030A3C" w:rsidP="00030A3C">
      <w:pPr>
        <w:widowControl w:val="0"/>
        <w:autoSpaceDE w:val="0"/>
        <w:autoSpaceDN w:val="0"/>
        <w:adjustRightInd w:val="0"/>
        <w:spacing w:after="0" w:line="240" w:lineRule="auto"/>
        <w:rPr>
          <w:rFonts w:ascii="Verdana" w:hAnsi="Verdana" w:cs="Verdana"/>
          <w:color w:val="auto"/>
          <w:sz w:val="24"/>
          <w:szCs w:val="24"/>
          <w:lang w:val="en-GB" w:bidi="ar-SA"/>
        </w:rPr>
      </w:pPr>
    </w:p>
    <w:p w14:paraId="48C72056" w14:textId="77777777" w:rsidR="00030A3C" w:rsidRDefault="00030A3C" w:rsidP="00030A3C">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Example 4. Response</w:t>
      </w:r>
    </w:p>
    <w:p w14:paraId="1A304C4D" w14:textId="77777777"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200 OK</w:t>
      </w:r>
    </w:p>
    <w:p w14:paraId="49EBDD45" w14:textId="77777777"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Server: Apache-Coyote/1.1</w:t>
      </w:r>
    </w:p>
    <w:p w14:paraId="78947BDA" w14:textId="77777777"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WWW-Authenticate: WRAP</w:t>
      </w:r>
    </w:p>
    <w:p w14:paraId="73604796" w14:textId="77777777"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Content-Type: application/json</w:t>
      </w:r>
    </w:p>
    <w:p w14:paraId="4FA74D30" w14:textId="77777777"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Content-Length: 363</w:t>
      </w:r>
    </w:p>
    <w:p w14:paraId="6049027A" w14:textId="77777777" w:rsidR="00030A3C" w:rsidRDefault="00030A3C" w:rsidP="00030A3C">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Date: Mon, 27 Aug 2012 13:52:13 GMT</w:t>
      </w:r>
    </w:p>
    <w:p w14:paraId="6BCBAF0A" w14:textId="77777777" w:rsidR="002C3DF2" w:rsidRDefault="002C3DF2" w:rsidP="00030A3C">
      <w:pPr>
        <w:widowControl w:val="0"/>
        <w:autoSpaceDE w:val="0"/>
        <w:autoSpaceDN w:val="0"/>
        <w:adjustRightInd w:val="0"/>
        <w:spacing w:after="0" w:line="240" w:lineRule="auto"/>
        <w:rPr>
          <w:rFonts w:ascii="Courier" w:hAnsi="Courier" w:cs="Courier"/>
          <w:color w:val="auto"/>
          <w:sz w:val="26"/>
          <w:szCs w:val="26"/>
          <w:lang w:val="en-GB" w:bidi="ar-SA"/>
        </w:rPr>
      </w:pPr>
    </w:p>
    <w:p w14:paraId="0007104B" w14:textId="53AC4131" w:rsidR="002C3DF2" w:rsidRDefault="002C3DF2" w:rsidP="00030A3C">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List of Json messages entities</w:t>
      </w:r>
    </w:p>
    <w:p w14:paraId="73B088C1" w14:textId="77777777" w:rsidR="002C3DF2" w:rsidRDefault="002C3DF2" w:rsidP="00030A3C">
      <w:pPr>
        <w:widowControl w:val="0"/>
        <w:autoSpaceDE w:val="0"/>
        <w:autoSpaceDN w:val="0"/>
        <w:adjustRightInd w:val="0"/>
        <w:spacing w:after="0" w:line="240" w:lineRule="auto"/>
        <w:rPr>
          <w:rFonts w:ascii="Courier" w:hAnsi="Courier" w:cs="Courier"/>
          <w:color w:val="auto"/>
          <w:sz w:val="26"/>
          <w:szCs w:val="26"/>
          <w:lang w:val="en-GB" w:bidi="ar-SA"/>
        </w:rPr>
      </w:pPr>
    </w:p>
    <w:p w14:paraId="749B0BF3" w14:textId="77777777" w:rsidR="008E4B44" w:rsidRDefault="008E4B44" w:rsidP="008E4B44">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w:t>
      </w:r>
    </w:p>
    <w:p w14:paraId="7B265565" w14:textId="77777777" w:rsidR="008E4B44" w:rsidRDefault="008E4B44" w:rsidP="008E4B44">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"id":"</w:t>
      </w:r>
      <w:r w:rsidRPr="009343B2">
        <w:rPr>
          <w:rFonts w:ascii="Courier" w:hAnsi="Courier" w:cs="Courier"/>
          <w:color w:val="auto"/>
          <w:sz w:val="26"/>
          <w:szCs w:val="26"/>
          <w:lang w:val="en-GB" w:bidi="ar-SA"/>
        </w:rPr>
        <w:t xml:space="preserve"> </w:t>
      </w:r>
      <w:r>
        <w:rPr>
          <w:rFonts w:ascii="Courier" w:hAnsi="Courier" w:cs="Courier"/>
          <w:color w:val="auto"/>
          <w:sz w:val="26"/>
          <w:szCs w:val="26"/>
          <w:lang w:val="en-GB" w:bidi="ar-SA"/>
        </w:rPr>
        <w:t>de727efa36a74ba68b88e769ae19d52a"</w:t>
      </w:r>
    </w:p>
    <w:p w14:paraId="08A70818" w14:textId="77777777" w:rsidR="008E4B44" w:rsidRDefault="008E4B44" w:rsidP="008E4B44">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dateCreation</w:t>
      </w:r>
      <w:r>
        <w:rPr>
          <w:rFonts w:ascii="Courier" w:hAnsi="Courier" w:cs="Courier"/>
          <w:color w:val="auto"/>
          <w:sz w:val="26"/>
          <w:szCs w:val="26"/>
          <w:lang w:val="en-GB" w:bidi="ar-SA"/>
        </w:rPr>
        <w:t>":"017-06-08T13:54:06.630Z"</w:t>
      </w:r>
    </w:p>
    <w:p w14:paraId="0AEE32B3" w14:textId="77777777" w:rsidR="008E4B44" w:rsidRDefault="008E4B44" w:rsidP="008E4B44">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dateExpiration</w:t>
      </w:r>
      <w:r>
        <w:rPr>
          <w:rFonts w:ascii="Courier" w:hAnsi="Courier" w:cs="Courier"/>
          <w:color w:val="auto"/>
          <w:sz w:val="26"/>
          <w:szCs w:val="26"/>
          <w:lang w:val="en-GB" w:bidi="ar-SA"/>
        </w:rPr>
        <w:t>":"017-06-08T13:54:06.630Z"</w:t>
      </w:r>
    </w:p>
    <w:p w14:paraId="6F1BB66B" w14:textId="77777777" w:rsidR="008E4B44" w:rsidRDefault="008E4B44" w:rsidP="008E4B44">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fromId</w:t>
      </w:r>
      <w:r>
        <w:rPr>
          <w:rFonts w:ascii="Courier" w:hAnsi="Courier" w:cs="Courier"/>
          <w:color w:val="auto"/>
          <w:sz w:val="26"/>
          <w:szCs w:val="26"/>
          <w:lang w:val="en-GB" w:bidi="ar-SA"/>
        </w:rPr>
        <w:t>":"2e9c8f2af42e46239bd3f3c03ee36d2f "</w:t>
      </w:r>
    </w:p>
    <w:p w14:paraId="15322C52" w14:textId="77777777" w:rsidR="008E4B44" w:rsidRDefault="008E4B44" w:rsidP="008E4B44">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from</w:t>
      </w:r>
      <w:r>
        <w:rPr>
          <w:rFonts w:ascii="Courier" w:hAnsi="Courier" w:cs="Courier"/>
          <w:color w:val="auto"/>
          <w:sz w:val="26"/>
          <w:szCs w:val="26"/>
          <w:lang w:val="en-GB" w:bidi="ar-SA"/>
        </w:rPr>
        <w:t>":"Nicolas.sabin@libertysurf.fr"</w:t>
      </w:r>
    </w:p>
    <w:p w14:paraId="40DB0C99" w14:textId="77777777" w:rsidR="008E4B44" w:rsidRDefault="008E4B44" w:rsidP="008E4B44">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subject</w:t>
      </w:r>
      <w:r>
        <w:rPr>
          <w:rFonts w:ascii="Courier" w:hAnsi="Courier" w:cs="Courier"/>
          <w:color w:val="auto"/>
          <w:sz w:val="26"/>
          <w:szCs w:val="26"/>
          <w:lang w:val="en-GB" w:bidi="ar-SA"/>
        </w:rPr>
        <w:t>":"hello"</w:t>
      </w:r>
    </w:p>
    <w:p w14:paraId="2E7F1603" w14:textId="77777777" w:rsidR="008E4B44" w:rsidRDefault="008E4B44" w:rsidP="008E4B44">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text</w:t>
      </w:r>
      <w:r>
        <w:rPr>
          <w:rFonts w:ascii="Courier" w:hAnsi="Courier" w:cs="Courier"/>
          <w:color w:val="auto"/>
          <w:sz w:val="26"/>
          <w:szCs w:val="26"/>
          <w:lang w:val="en-GB" w:bidi="ar-SA"/>
        </w:rPr>
        <w:t>":"this is the text"</w:t>
      </w:r>
    </w:p>
    <w:p w14:paraId="5C7C2F0E" w14:textId="77777777" w:rsidR="008E4B44" w:rsidRDefault="008E4B44" w:rsidP="008E4B44">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data1</w:t>
      </w:r>
      <w:r>
        <w:rPr>
          <w:rFonts w:ascii="Courier" w:hAnsi="Courier" w:cs="Courier"/>
          <w:color w:val="auto"/>
          <w:sz w:val="26"/>
          <w:szCs w:val="26"/>
          <w:lang w:val="en-GB" w:bidi="ar-SA"/>
        </w:rPr>
        <w:t>":"file:http//inderdev/hook/2e9c8f2af42e46239bd3f3c03ee36d2f/toto.jpg"</w:t>
      </w:r>
    </w:p>
    <w:p w14:paraId="23260E3E" w14:textId="77777777" w:rsidR="008E4B44" w:rsidRDefault="008E4B44" w:rsidP="008E4B44">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deviceId</w:t>
      </w:r>
      <w:r>
        <w:rPr>
          <w:rFonts w:ascii="Courier" w:hAnsi="Courier" w:cs="Courier"/>
          <w:color w:val="auto"/>
          <w:sz w:val="26"/>
          <w:szCs w:val="26"/>
          <w:lang w:val="en-GB" w:bidi="ar-SA"/>
        </w:rPr>
        <w:t>":"00x00:00:58"</w:t>
      </w:r>
    </w:p>
    <w:p w14:paraId="05FD386B" w14:textId="77777777" w:rsidR="008E4B44" w:rsidRDefault="008E4B44" w:rsidP="008E4B44">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type</w:t>
      </w:r>
      <w:r>
        <w:rPr>
          <w:rFonts w:ascii="Courier" w:hAnsi="Courier" w:cs="Courier"/>
          <w:color w:val="auto"/>
          <w:sz w:val="26"/>
          <w:szCs w:val="26"/>
          <w:lang w:val="en-GB" w:bidi="ar-SA"/>
        </w:rPr>
        <w:t>":"message"</w:t>
      </w:r>
    </w:p>
    <w:p w14:paraId="5E6A16D1" w14:textId="77777777" w:rsidR="008E4B44" w:rsidRDefault="008E4B44" w:rsidP="008E4B44">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category</w:t>
      </w:r>
      <w:r>
        <w:rPr>
          <w:rFonts w:ascii="Courier" w:hAnsi="Courier" w:cs="Courier"/>
          <w:color w:val="auto"/>
          <w:sz w:val="26"/>
          <w:szCs w:val="26"/>
          <w:lang w:val="en-GB" w:bidi="ar-SA"/>
        </w:rPr>
        <w:t>":"Events"</w:t>
      </w:r>
    </w:p>
    <w:p w14:paraId="26FA47BD" w14:textId="77777777" w:rsidR="008E4B44" w:rsidRDefault="008E4B44" w:rsidP="008E4B44">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status</w:t>
      </w:r>
      <w:r>
        <w:rPr>
          <w:rFonts w:ascii="Courier" w:hAnsi="Courier" w:cs="Courier"/>
          <w:color w:val="auto"/>
          <w:sz w:val="26"/>
          <w:szCs w:val="26"/>
          <w:lang w:val="en-GB" w:bidi="ar-SA"/>
        </w:rPr>
        <w:t>":"3"</w:t>
      </w:r>
    </w:p>
    <w:p w14:paraId="6A9EE224" w14:textId="77777777" w:rsidR="008E4B44" w:rsidRDefault="008E4B44" w:rsidP="008E4B44">
      <w:pPr>
        <w:widowControl w:val="0"/>
        <w:autoSpaceDE w:val="0"/>
        <w:autoSpaceDN w:val="0"/>
        <w:adjustRightInd w:val="0"/>
        <w:spacing w:after="0" w:line="240" w:lineRule="auto"/>
        <w:rPr>
          <w:rFonts w:ascii="Courier" w:hAnsi="Courier" w:cs="Courier"/>
          <w:color w:val="auto"/>
          <w:sz w:val="26"/>
          <w:szCs w:val="26"/>
          <w:lang w:val="en-GB" w:bidi="ar-SA"/>
        </w:rPr>
      </w:pPr>
    </w:p>
    <w:p w14:paraId="6C568007" w14:textId="77777777" w:rsidR="008E4B44" w:rsidRDefault="008E4B44" w:rsidP="008E4B44">
      <w:pPr>
        <w:rPr>
          <w:rFonts w:cstheme="minorHAnsi"/>
          <w:sz w:val="28"/>
          <w:szCs w:val="28"/>
        </w:rPr>
      </w:pPr>
      <w:r>
        <w:rPr>
          <w:rFonts w:ascii="Courier" w:hAnsi="Courier" w:cs="Courier"/>
          <w:color w:val="auto"/>
          <w:sz w:val="26"/>
          <w:szCs w:val="26"/>
          <w:lang w:val="en-GB" w:bidi="ar-SA"/>
        </w:rPr>
        <w:t>}</w:t>
      </w:r>
    </w:p>
    <w:p w14:paraId="4D032680" w14:textId="77777777" w:rsidR="002C3DF2" w:rsidRDefault="002C3DF2" w:rsidP="00030A3C">
      <w:pPr>
        <w:pStyle w:val="Heading4"/>
      </w:pPr>
    </w:p>
    <w:p w14:paraId="7BE1F971" w14:textId="2637ED03" w:rsidR="00030A3C" w:rsidRDefault="00030A3C" w:rsidP="00030A3C">
      <w:pPr>
        <w:pStyle w:val="Heading4"/>
      </w:pPr>
      <w:r>
        <w:t xml:space="preserve">Delete </w:t>
      </w:r>
      <w:r w:rsidR="00A53686">
        <w:t>Message</w:t>
      </w:r>
      <w:r>
        <w:t>:</w:t>
      </w:r>
    </w:p>
    <w:p w14:paraId="4A8C5E36" w14:textId="77777777" w:rsidR="00A53686" w:rsidRPr="00B51B78" w:rsidRDefault="00A53686" w:rsidP="00A53686">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Description</w:t>
      </w:r>
    </w:p>
    <w:p w14:paraId="06071A75" w14:textId="77CBDD9C" w:rsidR="00A53686" w:rsidRDefault="00A53686" w:rsidP="00A53686">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Deletes a message.</w:t>
      </w:r>
    </w:p>
    <w:p w14:paraId="598EB000" w14:textId="77777777" w:rsidR="00A53686" w:rsidRPr="00B51B78" w:rsidRDefault="00A53686" w:rsidP="00A53686">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HTTP Method</w:t>
      </w:r>
    </w:p>
    <w:p w14:paraId="5202E45D" w14:textId="77777777" w:rsidR="00A53686" w:rsidRPr="00B51B78" w:rsidRDefault="00A53686" w:rsidP="00A53686">
      <w:pPr>
        <w:widowControl w:val="0"/>
        <w:autoSpaceDE w:val="0"/>
        <w:autoSpaceDN w:val="0"/>
        <w:adjustRightInd w:val="0"/>
        <w:spacing w:after="0" w:line="240" w:lineRule="auto"/>
        <w:rPr>
          <w:rFonts w:ascii="Verdana" w:hAnsi="Verdana" w:cs="Verdana"/>
          <w:color w:val="auto"/>
          <w:sz w:val="24"/>
          <w:szCs w:val="24"/>
          <w:lang w:val="en-GB" w:bidi="ar-SA"/>
        </w:rPr>
      </w:pPr>
      <w:r>
        <w:rPr>
          <w:rFonts w:ascii="Verdana" w:hAnsi="Verdana" w:cs="Verdana"/>
          <w:color w:val="auto"/>
          <w:sz w:val="24"/>
          <w:szCs w:val="24"/>
          <w:lang w:val="en-GB" w:bidi="ar-SA"/>
        </w:rPr>
        <w:t>DELETE</w:t>
      </w:r>
    </w:p>
    <w:p w14:paraId="53FFA0FF" w14:textId="77777777" w:rsidR="00A53686" w:rsidRDefault="00A53686" w:rsidP="00A53686">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URI Structure</w:t>
      </w:r>
    </w:p>
    <w:p w14:paraId="10D02EFB" w14:textId="5B549CC7" w:rsidR="00A53686" w:rsidRDefault="00A53686" w:rsidP="00A53686">
      <w:pPr>
        <w:widowControl w:val="0"/>
        <w:autoSpaceDE w:val="0"/>
        <w:autoSpaceDN w:val="0"/>
        <w:adjustRightInd w:val="0"/>
        <w:spacing w:after="0" w:line="240" w:lineRule="auto"/>
        <w:rPr>
          <w:rFonts w:ascii="Verdana" w:hAnsi="Verdana" w:cs="Verdana"/>
          <w:color w:val="auto"/>
          <w:sz w:val="26"/>
          <w:szCs w:val="26"/>
          <w:lang w:val="en-GB" w:bidi="ar-SA"/>
        </w:rPr>
      </w:pPr>
      <w:r>
        <w:rPr>
          <w:rFonts w:ascii="Courier" w:hAnsi="Courier" w:cs="Courier"/>
          <w:color w:val="auto"/>
          <w:sz w:val="26"/>
          <w:szCs w:val="26"/>
          <w:lang w:val="en-GB" w:bidi="ar-SA"/>
        </w:rPr>
        <w:t>/</w:t>
      </w:r>
      <w:r>
        <w:rPr>
          <w:rFonts w:ascii="Courier" w:hAnsi="Courier" w:cs="Courier"/>
          <w:i/>
          <w:iCs/>
          <w:color w:val="auto"/>
          <w:sz w:val="26"/>
          <w:szCs w:val="26"/>
          <w:lang w:val="en-GB" w:bidi="ar-SA"/>
        </w:rPr>
        <w:t>{userId}/message</w:t>
      </w:r>
    </w:p>
    <w:p w14:paraId="1DA70C95" w14:textId="77777777" w:rsidR="00A53686" w:rsidRDefault="00A53686" w:rsidP="00A53686">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Authentication</w:t>
      </w:r>
    </w:p>
    <w:p w14:paraId="2C9A68DA" w14:textId="580F6D69" w:rsidR="00A53686" w:rsidRDefault="00A53686" w:rsidP="00A53686">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This call requires authentication.</w:t>
      </w:r>
    </w:p>
    <w:p w14:paraId="3AB539EE" w14:textId="77777777" w:rsidR="00A53686" w:rsidRDefault="00A53686" w:rsidP="00A53686">
      <w:pPr>
        <w:rPr>
          <w:rFonts w:cstheme="minorHAnsi"/>
          <w:sz w:val="28"/>
          <w:szCs w:val="28"/>
        </w:rPr>
      </w:pPr>
      <w:r>
        <w:rPr>
          <w:rFonts w:ascii="Verdana" w:hAnsi="Verdana" w:cs="Verdana"/>
          <w:b/>
          <w:bCs/>
          <w:color w:val="auto"/>
          <w:sz w:val="28"/>
          <w:szCs w:val="28"/>
          <w:lang w:val="en-GB" w:bidi="ar-SA"/>
        </w:rPr>
        <w:lastRenderedPageBreak/>
        <w:t>Request Headers</w:t>
      </w:r>
    </w:p>
    <w:tbl>
      <w:tblPr>
        <w:tblStyle w:val="TableGrid"/>
        <w:tblW w:w="0" w:type="auto"/>
        <w:tblLook w:val="04A0" w:firstRow="1" w:lastRow="0" w:firstColumn="1" w:lastColumn="0" w:noHBand="0" w:noVBand="1"/>
      </w:tblPr>
      <w:tblGrid>
        <w:gridCol w:w="2245"/>
        <w:gridCol w:w="3529"/>
        <w:gridCol w:w="3963"/>
      </w:tblGrid>
      <w:tr w:rsidR="00A53686" w14:paraId="63C04AF3" w14:textId="77777777" w:rsidTr="008E4B44">
        <w:tc>
          <w:tcPr>
            <w:tcW w:w="2177" w:type="dxa"/>
          </w:tcPr>
          <w:p w14:paraId="557C24EB" w14:textId="77777777" w:rsidR="00A53686" w:rsidRPr="00B51B78" w:rsidRDefault="00A53686" w:rsidP="008E4B44">
            <w:pPr>
              <w:rPr>
                <w:rFonts w:cstheme="minorHAnsi"/>
                <w:b/>
                <w:sz w:val="28"/>
                <w:szCs w:val="28"/>
              </w:rPr>
            </w:pPr>
            <w:r w:rsidRPr="00B51B78">
              <w:rPr>
                <w:rFonts w:cstheme="minorHAnsi"/>
                <w:b/>
                <w:sz w:val="28"/>
                <w:szCs w:val="28"/>
              </w:rPr>
              <w:t>HeaderName</w:t>
            </w:r>
          </w:p>
        </w:tc>
        <w:tc>
          <w:tcPr>
            <w:tcW w:w="3575" w:type="dxa"/>
          </w:tcPr>
          <w:p w14:paraId="16A133D3" w14:textId="77777777" w:rsidR="00A53686" w:rsidRPr="00B51B78" w:rsidRDefault="00A53686" w:rsidP="008E4B44">
            <w:pPr>
              <w:rPr>
                <w:rFonts w:cstheme="minorHAnsi"/>
                <w:b/>
                <w:sz w:val="28"/>
                <w:szCs w:val="28"/>
              </w:rPr>
            </w:pPr>
            <w:r w:rsidRPr="00B51B78">
              <w:rPr>
                <w:rFonts w:cstheme="minorHAnsi"/>
                <w:b/>
                <w:sz w:val="28"/>
                <w:szCs w:val="28"/>
              </w:rPr>
              <w:t>type</w:t>
            </w:r>
          </w:p>
        </w:tc>
        <w:tc>
          <w:tcPr>
            <w:tcW w:w="3985" w:type="dxa"/>
          </w:tcPr>
          <w:p w14:paraId="414DE112" w14:textId="77777777" w:rsidR="00A53686" w:rsidRPr="00B51B78" w:rsidRDefault="00A53686" w:rsidP="008E4B44">
            <w:pPr>
              <w:rPr>
                <w:rFonts w:cstheme="minorHAnsi"/>
                <w:b/>
                <w:sz w:val="28"/>
                <w:szCs w:val="28"/>
              </w:rPr>
            </w:pPr>
            <w:r w:rsidRPr="00B51B78">
              <w:rPr>
                <w:rFonts w:cstheme="minorHAnsi"/>
                <w:b/>
                <w:sz w:val="28"/>
                <w:szCs w:val="28"/>
              </w:rPr>
              <w:t>Description</w:t>
            </w:r>
          </w:p>
        </w:tc>
      </w:tr>
      <w:tr w:rsidR="00A53686" w14:paraId="6DA7E8A3" w14:textId="77777777" w:rsidTr="008E4B44">
        <w:tc>
          <w:tcPr>
            <w:tcW w:w="2177" w:type="dxa"/>
          </w:tcPr>
          <w:p w14:paraId="63083D31" w14:textId="77777777" w:rsidR="00A53686" w:rsidRDefault="00A53686" w:rsidP="008E4B44">
            <w:pPr>
              <w:rPr>
                <w:rFonts w:cstheme="minorHAnsi"/>
                <w:sz w:val="28"/>
                <w:szCs w:val="28"/>
              </w:rPr>
            </w:pPr>
            <w:r>
              <w:rPr>
                <w:rFonts w:ascii="Courier" w:hAnsi="Courier" w:cs="Courier"/>
                <w:color w:val="auto"/>
                <w:sz w:val="26"/>
                <w:szCs w:val="26"/>
                <w:lang w:val="en-GB" w:bidi="ar-SA"/>
              </w:rPr>
              <w:t>Accept</w:t>
            </w:r>
          </w:p>
        </w:tc>
        <w:tc>
          <w:tcPr>
            <w:tcW w:w="3575" w:type="dxa"/>
          </w:tcPr>
          <w:p w14:paraId="4E2076BD" w14:textId="77777777" w:rsidR="00A53686" w:rsidRDefault="00A53686" w:rsidP="008E4B44">
            <w:pPr>
              <w:rPr>
                <w:rFonts w:cstheme="minorHAnsi"/>
                <w:sz w:val="28"/>
                <w:szCs w:val="28"/>
              </w:rPr>
            </w:pPr>
            <w:r>
              <w:rPr>
                <w:rFonts w:cstheme="minorHAnsi"/>
                <w:sz w:val="28"/>
                <w:szCs w:val="28"/>
              </w:rPr>
              <w:t>String</w:t>
            </w:r>
          </w:p>
        </w:tc>
        <w:tc>
          <w:tcPr>
            <w:tcW w:w="3985" w:type="dxa"/>
          </w:tcPr>
          <w:p w14:paraId="4E7806C1" w14:textId="77777777" w:rsidR="00A53686" w:rsidRDefault="00A53686" w:rsidP="008E4B44">
            <w:pPr>
              <w:rPr>
                <w:rFonts w:cstheme="minorHAnsi"/>
                <w:sz w:val="28"/>
                <w:szCs w:val="28"/>
              </w:rPr>
            </w:pPr>
            <w:r>
              <w:rPr>
                <w:rFonts w:ascii="Courier" w:hAnsi="Courier" w:cs="Courier"/>
                <w:color w:val="auto"/>
                <w:sz w:val="26"/>
                <w:szCs w:val="26"/>
                <w:lang w:val="en-GB" w:bidi="ar-SA"/>
              </w:rPr>
              <w:t>application/json</w:t>
            </w:r>
            <w:r>
              <w:rPr>
                <w:rFonts w:ascii="Verdana" w:hAnsi="Verdana" w:cs="Verdana"/>
                <w:color w:val="auto"/>
                <w:sz w:val="26"/>
                <w:szCs w:val="26"/>
                <w:lang w:val="en-GB" w:bidi="ar-SA"/>
              </w:rPr>
              <w:t xml:space="preserve"> (default)</w:t>
            </w:r>
          </w:p>
        </w:tc>
      </w:tr>
      <w:tr w:rsidR="00A53686" w14:paraId="1ECD04C9" w14:textId="77777777" w:rsidTr="008E4B44">
        <w:tc>
          <w:tcPr>
            <w:tcW w:w="2177" w:type="dxa"/>
          </w:tcPr>
          <w:p w14:paraId="48F438D2" w14:textId="40571609" w:rsidR="00A53686" w:rsidRDefault="00A53686" w:rsidP="008E4B44">
            <w:pPr>
              <w:rPr>
                <w:rFonts w:ascii="Courier" w:hAnsi="Courier" w:cs="Courier"/>
                <w:color w:val="auto"/>
                <w:sz w:val="26"/>
                <w:szCs w:val="26"/>
                <w:lang w:val="en-GB" w:bidi="ar-SA"/>
              </w:rPr>
            </w:pPr>
            <w:r>
              <w:rPr>
                <w:rFonts w:ascii="Courier" w:hAnsi="Courier" w:cs="Courier"/>
                <w:color w:val="auto"/>
                <w:sz w:val="26"/>
                <w:szCs w:val="26"/>
                <w:lang w:val="en-GB" w:bidi="ar-SA"/>
              </w:rPr>
              <w:t>Authorization</w:t>
            </w:r>
          </w:p>
        </w:tc>
        <w:tc>
          <w:tcPr>
            <w:tcW w:w="3575" w:type="dxa"/>
          </w:tcPr>
          <w:p w14:paraId="5C34A555" w14:textId="67F5281D" w:rsidR="00A53686" w:rsidRDefault="00A53686" w:rsidP="008E4B44">
            <w:pPr>
              <w:rPr>
                <w:rFonts w:cstheme="minorHAnsi"/>
                <w:sz w:val="28"/>
                <w:szCs w:val="28"/>
              </w:rPr>
            </w:pPr>
            <w:r>
              <w:rPr>
                <w:rFonts w:cstheme="minorHAnsi"/>
                <w:sz w:val="28"/>
                <w:szCs w:val="28"/>
              </w:rPr>
              <w:t>String</w:t>
            </w:r>
          </w:p>
        </w:tc>
        <w:tc>
          <w:tcPr>
            <w:tcW w:w="3985" w:type="dxa"/>
          </w:tcPr>
          <w:p w14:paraId="6AB78DEF" w14:textId="4310E05D" w:rsidR="00A53686" w:rsidRDefault="00A53686" w:rsidP="008E4B44">
            <w:pPr>
              <w:rPr>
                <w:rFonts w:ascii="Courier" w:hAnsi="Courier" w:cs="Courier"/>
                <w:color w:val="auto"/>
                <w:sz w:val="26"/>
                <w:szCs w:val="26"/>
                <w:lang w:val="en-GB" w:bidi="ar-SA"/>
              </w:rPr>
            </w:pPr>
            <w:r>
              <w:rPr>
                <w:rFonts w:ascii="Verdana" w:hAnsi="Verdana" w:cs="Verdana"/>
                <w:color w:val="auto"/>
                <w:sz w:val="26"/>
                <w:szCs w:val="26"/>
                <w:lang w:val="en-GB" w:bidi="ar-SA"/>
              </w:rPr>
              <w:t>User token</w:t>
            </w:r>
          </w:p>
        </w:tc>
      </w:tr>
    </w:tbl>
    <w:p w14:paraId="5D949CD7" w14:textId="77777777" w:rsidR="00A53686" w:rsidRDefault="00A53686" w:rsidP="00A53686">
      <w:pPr>
        <w:rPr>
          <w:rFonts w:cstheme="minorHAnsi"/>
          <w:sz w:val="28"/>
          <w:szCs w:val="28"/>
        </w:rPr>
      </w:pPr>
    </w:p>
    <w:p w14:paraId="2951C60A" w14:textId="77777777" w:rsidR="00A53686" w:rsidRDefault="00A53686" w:rsidP="00A53686">
      <w:pPr>
        <w:rPr>
          <w:rFonts w:cstheme="minorHAnsi"/>
          <w:sz w:val="28"/>
          <w:szCs w:val="28"/>
        </w:rPr>
      </w:pPr>
      <w:r>
        <w:rPr>
          <w:rFonts w:ascii="Verdana" w:hAnsi="Verdana" w:cs="Verdana"/>
          <w:b/>
          <w:bCs/>
          <w:color w:val="auto"/>
          <w:sz w:val="28"/>
          <w:szCs w:val="28"/>
          <w:lang w:val="en-GB" w:bidi="ar-SA"/>
        </w:rPr>
        <w:t>Request Parameters</w:t>
      </w:r>
    </w:p>
    <w:tbl>
      <w:tblPr>
        <w:tblStyle w:val="TableGrid"/>
        <w:tblW w:w="0" w:type="auto"/>
        <w:tblLook w:val="04A0" w:firstRow="1" w:lastRow="0" w:firstColumn="1" w:lastColumn="0" w:noHBand="0" w:noVBand="1"/>
      </w:tblPr>
      <w:tblGrid>
        <w:gridCol w:w="2245"/>
        <w:gridCol w:w="3538"/>
        <w:gridCol w:w="3954"/>
      </w:tblGrid>
      <w:tr w:rsidR="00A53686" w14:paraId="72979B1E" w14:textId="77777777" w:rsidTr="008E4B44">
        <w:tc>
          <w:tcPr>
            <w:tcW w:w="2245" w:type="dxa"/>
          </w:tcPr>
          <w:p w14:paraId="4127309E" w14:textId="77777777" w:rsidR="00A53686" w:rsidRPr="00B51B78" w:rsidRDefault="00A53686" w:rsidP="008E4B44">
            <w:pPr>
              <w:rPr>
                <w:rFonts w:cstheme="minorHAnsi"/>
                <w:b/>
                <w:sz w:val="28"/>
                <w:szCs w:val="28"/>
              </w:rPr>
            </w:pPr>
            <w:r>
              <w:rPr>
                <w:rFonts w:cstheme="minorHAnsi"/>
                <w:b/>
                <w:sz w:val="28"/>
                <w:szCs w:val="28"/>
              </w:rPr>
              <w:t>Parameter Name</w:t>
            </w:r>
          </w:p>
        </w:tc>
        <w:tc>
          <w:tcPr>
            <w:tcW w:w="3538" w:type="dxa"/>
          </w:tcPr>
          <w:p w14:paraId="17810613" w14:textId="77777777" w:rsidR="00A53686" w:rsidRPr="00B51B78" w:rsidRDefault="00A53686" w:rsidP="008E4B44">
            <w:pPr>
              <w:rPr>
                <w:rFonts w:cstheme="minorHAnsi"/>
                <w:b/>
                <w:sz w:val="28"/>
                <w:szCs w:val="28"/>
              </w:rPr>
            </w:pPr>
            <w:r w:rsidRPr="00B51B78">
              <w:rPr>
                <w:rFonts w:cstheme="minorHAnsi"/>
                <w:b/>
                <w:sz w:val="28"/>
                <w:szCs w:val="28"/>
              </w:rPr>
              <w:t>type</w:t>
            </w:r>
          </w:p>
        </w:tc>
        <w:tc>
          <w:tcPr>
            <w:tcW w:w="3954" w:type="dxa"/>
          </w:tcPr>
          <w:p w14:paraId="4BD2D73A" w14:textId="77777777" w:rsidR="00A53686" w:rsidRPr="00B51B78" w:rsidRDefault="00A53686" w:rsidP="008E4B44">
            <w:pPr>
              <w:rPr>
                <w:rFonts w:cstheme="minorHAnsi"/>
                <w:b/>
                <w:sz w:val="28"/>
                <w:szCs w:val="28"/>
              </w:rPr>
            </w:pPr>
            <w:r w:rsidRPr="00B51B78">
              <w:rPr>
                <w:rFonts w:cstheme="minorHAnsi"/>
                <w:b/>
                <w:sz w:val="28"/>
                <w:szCs w:val="28"/>
              </w:rPr>
              <w:t>Description</w:t>
            </w:r>
          </w:p>
        </w:tc>
      </w:tr>
      <w:tr w:rsidR="00A53686" w14:paraId="5D972F91" w14:textId="77777777" w:rsidTr="008E4B44">
        <w:tc>
          <w:tcPr>
            <w:tcW w:w="2245" w:type="dxa"/>
          </w:tcPr>
          <w:p w14:paraId="3D26BFF1" w14:textId="0F6D5285" w:rsidR="00A53686" w:rsidRDefault="00A53686" w:rsidP="008E4B44">
            <w:pPr>
              <w:rPr>
                <w:rFonts w:cstheme="minorHAnsi"/>
                <w:sz w:val="28"/>
                <w:szCs w:val="28"/>
              </w:rPr>
            </w:pPr>
            <w:r>
              <w:rPr>
                <w:rFonts w:ascii="Courier" w:hAnsi="Courier" w:cs="Courier"/>
                <w:i/>
                <w:iCs/>
                <w:color w:val="auto"/>
                <w:sz w:val="26"/>
                <w:szCs w:val="26"/>
                <w:lang w:val="en-GB" w:bidi="ar-SA"/>
              </w:rPr>
              <w:t>id</w:t>
            </w:r>
          </w:p>
        </w:tc>
        <w:tc>
          <w:tcPr>
            <w:tcW w:w="3538" w:type="dxa"/>
          </w:tcPr>
          <w:p w14:paraId="129E45B6" w14:textId="0E3B3799" w:rsidR="00A53686" w:rsidRDefault="00A53686" w:rsidP="008E4B44">
            <w:pPr>
              <w:rPr>
                <w:rFonts w:cstheme="minorHAnsi"/>
                <w:sz w:val="28"/>
                <w:szCs w:val="28"/>
              </w:rPr>
            </w:pPr>
            <w:r>
              <w:rPr>
                <w:rFonts w:cstheme="minorHAnsi"/>
                <w:sz w:val="28"/>
                <w:szCs w:val="28"/>
              </w:rPr>
              <w:t>String (optionnal)</w:t>
            </w:r>
          </w:p>
        </w:tc>
        <w:tc>
          <w:tcPr>
            <w:tcW w:w="3954" w:type="dxa"/>
          </w:tcPr>
          <w:p w14:paraId="5CE523B1" w14:textId="0C892181" w:rsidR="00A53686" w:rsidRDefault="00A53686" w:rsidP="00E7266F">
            <w:pPr>
              <w:rPr>
                <w:rFonts w:cstheme="minorHAnsi"/>
                <w:sz w:val="28"/>
                <w:szCs w:val="28"/>
              </w:rPr>
            </w:pPr>
            <w:r>
              <w:rPr>
                <w:rFonts w:ascii="Verdana" w:hAnsi="Verdana" w:cs="Verdana"/>
                <w:color w:val="auto"/>
                <w:sz w:val="26"/>
                <w:szCs w:val="26"/>
                <w:lang w:val="en-GB" w:bidi="ar-SA"/>
              </w:rPr>
              <w:t>Message id to delete, if not specified, delete all message</w:t>
            </w:r>
            <w:r w:rsidR="00E7266F">
              <w:rPr>
                <w:rFonts w:ascii="Verdana" w:hAnsi="Verdana" w:cs="Verdana"/>
                <w:color w:val="auto"/>
                <w:sz w:val="26"/>
                <w:szCs w:val="26"/>
                <w:lang w:val="en-GB" w:bidi="ar-SA"/>
              </w:rPr>
              <w:t xml:space="preserve"> from the user</w:t>
            </w:r>
          </w:p>
        </w:tc>
      </w:tr>
      <w:tr w:rsidR="00A53686" w14:paraId="1A4FF162" w14:textId="77777777" w:rsidTr="008E4B44">
        <w:tc>
          <w:tcPr>
            <w:tcW w:w="2245" w:type="dxa"/>
          </w:tcPr>
          <w:p w14:paraId="0C08A798" w14:textId="77777777" w:rsidR="00A53686" w:rsidRDefault="00A53686" w:rsidP="008E4B44">
            <w:pPr>
              <w:rPr>
                <w:rFonts w:ascii="Courier" w:hAnsi="Courier" w:cs="Courier"/>
                <w:color w:val="auto"/>
                <w:sz w:val="26"/>
                <w:szCs w:val="26"/>
                <w:lang w:val="en-GB" w:bidi="ar-SA"/>
              </w:rPr>
            </w:pPr>
          </w:p>
        </w:tc>
        <w:tc>
          <w:tcPr>
            <w:tcW w:w="3538" w:type="dxa"/>
          </w:tcPr>
          <w:p w14:paraId="4312247F" w14:textId="77777777" w:rsidR="00A53686" w:rsidRDefault="00A53686" w:rsidP="008E4B44">
            <w:pPr>
              <w:rPr>
                <w:rFonts w:cstheme="minorHAnsi"/>
                <w:sz w:val="28"/>
                <w:szCs w:val="28"/>
              </w:rPr>
            </w:pPr>
          </w:p>
        </w:tc>
        <w:tc>
          <w:tcPr>
            <w:tcW w:w="3954" w:type="dxa"/>
          </w:tcPr>
          <w:p w14:paraId="2A0EF168" w14:textId="77777777" w:rsidR="00A53686" w:rsidRDefault="00A53686" w:rsidP="008E4B44">
            <w:pPr>
              <w:rPr>
                <w:rFonts w:ascii="Verdana" w:hAnsi="Verdana" w:cs="Verdana"/>
                <w:color w:val="auto"/>
                <w:sz w:val="26"/>
                <w:szCs w:val="26"/>
                <w:lang w:val="en-GB" w:bidi="ar-SA"/>
              </w:rPr>
            </w:pPr>
          </w:p>
        </w:tc>
      </w:tr>
    </w:tbl>
    <w:p w14:paraId="07EC04D6" w14:textId="77777777" w:rsidR="00A53686" w:rsidRDefault="00A53686" w:rsidP="00A53686">
      <w:pPr>
        <w:rPr>
          <w:rFonts w:cstheme="minorHAnsi"/>
          <w:sz w:val="28"/>
          <w:szCs w:val="28"/>
        </w:rPr>
      </w:pPr>
    </w:p>
    <w:p w14:paraId="04823D1E" w14:textId="77777777" w:rsidR="00A53686" w:rsidRDefault="00A53686" w:rsidP="00A53686">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Response Codes</w:t>
      </w:r>
    </w:p>
    <w:p w14:paraId="136F644B" w14:textId="77777777" w:rsidR="00A53686" w:rsidRDefault="00A53686" w:rsidP="00A53686">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Successful responses return the following status codes:</w:t>
      </w:r>
    </w:p>
    <w:p w14:paraId="33675428" w14:textId="77777777" w:rsidR="00A53686" w:rsidRDefault="00A53686" w:rsidP="00A53686">
      <w:pPr>
        <w:widowControl w:val="0"/>
        <w:autoSpaceDE w:val="0"/>
        <w:autoSpaceDN w:val="0"/>
        <w:adjustRightInd w:val="0"/>
        <w:spacing w:after="0" w:line="240" w:lineRule="auto"/>
        <w:rPr>
          <w:rFonts w:ascii="Verdana" w:hAnsi="Verdana" w:cs="Verdana"/>
          <w:color w:val="auto"/>
          <w:sz w:val="26"/>
          <w:szCs w:val="26"/>
          <w:lang w:val="en-GB" w:bidi="ar-SA"/>
        </w:rPr>
      </w:pPr>
      <w:r>
        <w:rPr>
          <w:rFonts w:ascii="Courier" w:hAnsi="Courier" w:cs="Courier"/>
          <w:color w:val="auto"/>
          <w:sz w:val="26"/>
          <w:szCs w:val="26"/>
          <w:lang w:val="en-GB" w:bidi="ar-SA"/>
        </w:rPr>
        <w:t>200</w:t>
      </w:r>
    </w:p>
    <w:p w14:paraId="1E14643D" w14:textId="77777777" w:rsidR="00A53686" w:rsidRDefault="00A53686" w:rsidP="00A53686">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Failed operations return the following status codes:</w:t>
      </w:r>
    </w:p>
    <w:p w14:paraId="0F564C9C" w14:textId="77777777" w:rsidR="00A53686" w:rsidRPr="00875372" w:rsidRDefault="00A53686" w:rsidP="00A53686">
      <w:pPr>
        <w:rPr>
          <w:rFonts w:ascii="Courier" w:hAnsi="Courier" w:cs="Courier"/>
          <w:color w:val="auto"/>
          <w:sz w:val="26"/>
          <w:szCs w:val="26"/>
          <w:lang w:val="en-GB" w:bidi="ar-SA"/>
        </w:rPr>
      </w:pPr>
      <w:r>
        <w:rPr>
          <w:rFonts w:ascii="Courier" w:hAnsi="Courier" w:cs="Courier"/>
          <w:color w:val="auto"/>
          <w:sz w:val="26"/>
          <w:szCs w:val="26"/>
          <w:lang w:val="en-GB" w:bidi="ar-SA"/>
        </w:rPr>
        <w:t>400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401</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406</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502</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503</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504</w:t>
      </w:r>
    </w:p>
    <w:p w14:paraId="7CC5A4FB" w14:textId="77777777" w:rsidR="00A53686" w:rsidRDefault="00A53686" w:rsidP="00A53686">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Sample Request and Response</w:t>
      </w:r>
    </w:p>
    <w:p w14:paraId="32B35A62" w14:textId="57077AF6" w:rsidR="00A53686" w:rsidRDefault="00A53686" w:rsidP="00A53686">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 xml:space="preserve">DELETE </w:t>
      </w:r>
      <w:hyperlink r:id="rId8" w:history="1">
        <w:r w:rsidRPr="002E0A45">
          <w:rPr>
            <w:rStyle w:val="Hyperlink"/>
            <w:rFonts w:ascii="Courier" w:hAnsi="Courier" w:cs="Courier"/>
            <w:sz w:val="26"/>
            <w:szCs w:val="26"/>
            <w:lang w:val="en-GB" w:bidi="ar-SA"/>
          </w:rPr>
          <w:t>http://api.example.com/3dc671c0104e4c2794a6e06057d836fd/mesage?id=ADtlQ5HV5xGLkrP-6itUgA6jSKSwV0mLD7bx8JI76pxOGiSElb</w:t>
        </w:r>
      </w:hyperlink>
    </w:p>
    <w:p w14:paraId="455726BF" w14:textId="259F35F9" w:rsidR="00A53686" w:rsidRDefault="00A53686" w:rsidP="00A53686">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Connection: keep-alive</w:t>
      </w:r>
    </w:p>
    <w:p w14:paraId="3B764714" w14:textId="77777777" w:rsidR="00A53686" w:rsidRDefault="00A53686" w:rsidP="00A53686">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Accept: application/json</w:t>
      </w:r>
    </w:p>
    <w:p w14:paraId="3093A44B" w14:textId="77777777" w:rsidR="00A53686" w:rsidRDefault="00A53686" w:rsidP="00A53686">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Authorization: token=Res7qNaJh3wAbV5soMDXAPF7QwnOexO06NOqUS9MSyM6LmL</w:t>
      </w:r>
    </w:p>
    <w:p w14:paraId="576DF66D" w14:textId="77777777" w:rsidR="00A53686" w:rsidRDefault="00A53686" w:rsidP="00A53686">
      <w:pPr>
        <w:widowControl w:val="0"/>
        <w:autoSpaceDE w:val="0"/>
        <w:autoSpaceDN w:val="0"/>
        <w:adjustRightInd w:val="0"/>
        <w:spacing w:after="0" w:line="240" w:lineRule="auto"/>
        <w:rPr>
          <w:rFonts w:ascii="Courier" w:hAnsi="Courier" w:cs="Courier"/>
          <w:color w:val="auto"/>
          <w:sz w:val="26"/>
          <w:szCs w:val="26"/>
          <w:lang w:val="en-GB" w:bidi="ar-SA"/>
        </w:rPr>
      </w:pPr>
    </w:p>
    <w:p w14:paraId="43918E00" w14:textId="77777777" w:rsidR="00A53686" w:rsidRDefault="00A53686" w:rsidP="00A53686">
      <w:pPr>
        <w:widowControl w:val="0"/>
        <w:autoSpaceDE w:val="0"/>
        <w:autoSpaceDN w:val="0"/>
        <w:adjustRightInd w:val="0"/>
        <w:spacing w:after="0" w:line="240" w:lineRule="auto"/>
        <w:rPr>
          <w:rFonts w:ascii="Verdana" w:hAnsi="Verdana" w:cs="Verdana"/>
          <w:color w:val="auto"/>
          <w:sz w:val="24"/>
          <w:szCs w:val="24"/>
          <w:lang w:val="en-GB" w:bidi="ar-SA"/>
        </w:rPr>
      </w:pPr>
    </w:p>
    <w:p w14:paraId="420177A2" w14:textId="77777777" w:rsidR="00A53686" w:rsidRDefault="00A53686" w:rsidP="00A53686">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Example 4. Response</w:t>
      </w:r>
    </w:p>
    <w:p w14:paraId="4D574F54" w14:textId="77777777" w:rsidR="00A53686" w:rsidRDefault="00A53686" w:rsidP="00A53686">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 xml:space="preserve">204 No Content    </w:t>
      </w:r>
    </w:p>
    <w:p w14:paraId="298B1C50" w14:textId="77777777" w:rsidR="00A53686" w:rsidRDefault="00A53686" w:rsidP="00A53686">
      <w:pPr>
        <w:widowControl w:val="0"/>
        <w:autoSpaceDE w:val="0"/>
        <w:autoSpaceDN w:val="0"/>
        <w:adjustRightInd w:val="0"/>
        <w:spacing w:after="0" w:line="240" w:lineRule="auto"/>
        <w:rPr>
          <w:rFonts w:ascii="Verdana" w:hAnsi="Verdana" w:cs="Verdana"/>
          <w:b/>
          <w:bCs/>
          <w:color w:val="auto"/>
          <w:sz w:val="24"/>
          <w:szCs w:val="24"/>
          <w:lang w:val="en-GB" w:bidi="ar-SA"/>
        </w:rPr>
      </w:pPr>
    </w:p>
    <w:p w14:paraId="770C37B7" w14:textId="77777777" w:rsidR="004727ED" w:rsidRDefault="004727ED" w:rsidP="00A53686">
      <w:pPr>
        <w:widowControl w:val="0"/>
        <w:autoSpaceDE w:val="0"/>
        <w:autoSpaceDN w:val="0"/>
        <w:adjustRightInd w:val="0"/>
        <w:spacing w:after="0" w:line="240" w:lineRule="auto"/>
        <w:rPr>
          <w:rFonts w:ascii="Verdana" w:hAnsi="Verdana" w:cs="Verdana"/>
          <w:b/>
          <w:bCs/>
          <w:color w:val="auto"/>
          <w:sz w:val="24"/>
          <w:szCs w:val="24"/>
          <w:lang w:val="en-GB" w:bidi="ar-SA"/>
        </w:rPr>
      </w:pPr>
    </w:p>
    <w:p w14:paraId="7F32F4C4" w14:textId="77777777" w:rsidR="004727ED" w:rsidRDefault="004727ED" w:rsidP="004727ED">
      <w:pPr>
        <w:pStyle w:val="Heading3"/>
      </w:pPr>
      <w:bookmarkStart w:id="14" w:name="_Toc486338731"/>
      <w:r>
        <w:t>UserMatchedList:</w:t>
      </w:r>
      <w:bookmarkEnd w:id="14"/>
    </w:p>
    <w:p w14:paraId="48FE85F1" w14:textId="4B8CF72F" w:rsidR="004727ED" w:rsidRPr="004727ED" w:rsidRDefault="004727ED" w:rsidP="004727ED">
      <w:pPr>
        <w:rPr>
          <w:sz w:val="28"/>
          <w:szCs w:val="28"/>
        </w:rPr>
      </w:pPr>
      <w:r>
        <w:rPr>
          <w:sz w:val="28"/>
          <w:szCs w:val="28"/>
        </w:rPr>
        <w:t xml:space="preserve">Dans cette section, nous aborderons la notion de « user matché ». Un user pourra être matché avec un ou plusieurs autres user. Ce matching permettra de faire le lien entre les users. Par exemple obtenir les nouveaux messages </w:t>
      </w:r>
      <w:r>
        <w:rPr>
          <w:sz w:val="28"/>
          <w:szCs w:val="28"/>
        </w:rPr>
        <w:lastRenderedPageBreak/>
        <w:t>destinés à un utilisateur. Pour cela, le backend établiera la liste des users qui matchent avec cet utilisateur, et pour chacun d’entre eux les nouveaux messages postés.</w:t>
      </w:r>
    </w:p>
    <w:p w14:paraId="6765440B" w14:textId="270D1299" w:rsidR="004727ED" w:rsidRDefault="00564667" w:rsidP="004727ED">
      <w:pPr>
        <w:pStyle w:val="Heading4"/>
      </w:pPr>
      <w:r>
        <w:t>Match a user</w:t>
      </w:r>
      <w:r w:rsidR="004727ED">
        <w:t>:</w:t>
      </w:r>
    </w:p>
    <w:p w14:paraId="7C59CA9E" w14:textId="108A268D" w:rsidR="009D1D39" w:rsidRPr="009D1D39" w:rsidRDefault="009D1D39" w:rsidP="009D1D39">
      <w:pPr>
        <w:rPr>
          <w:sz w:val="28"/>
          <w:szCs w:val="28"/>
        </w:rPr>
      </w:pPr>
      <w:r w:rsidRPr="009D1D39">
        <w:rPr>
          <w:sz w:val="28"/>
          <w:szCs w:val="28"/>
        </w:rPr>
        <w:t>Will be done later</w:t>
      </w:r>
      <w:r>
        <w:rPr>
          <w:sz w:val="28"/>
          <w:szCs w:val="28"/>
        </w:rPr>
        <w:t>.</w:t>
      </w:r>
    </w:p>
    <w:p w14:paraId="32F03D81" w14:textId="77777777" w:rsidR="004727ED" w:rsidRPr="00B51B78" w:rsidRDefault="004727ED" w:rsidP="004727ED">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Description</w:t>
      </w:r>
    </w:p>
    <w:p w14:paraId="457439BB" w14:textId="307943BE" w:rsidR="004727ED" w:rsidRPr="00B51B78" w:rsidRDefault="005C22F2" w:rsidP="004727ED">
      <w:pPr>
        <w:widowControl w:val="0"/>
        <w:autoSpaceDE w:val="0"/>
        <w:autoSpaceDN w:val="0"/>
        <w:adjustRightInd w:val="0"/>
        <w:spacing w:after="0" w:line="240" w:lineRule="auto"/>
        <w:rPr>
          <w:rFonts w:ascii="Verdana" w:hAnsi="Verdana" w:cs="Verdana"/>
          <w:color w:val="auto"/>
          <w:sz w:val="24"/>
          <w:szCs w:val="24"/>
          <w:lang w:val="en-GB" w:bidi="ar-SA"/>
        </w:rPr>
      </w:pPr>
      <w:r>
        <w:rPr>
          <w:rFonts w:ascii="Verdana" w:hAnsi="Verdana" w:cs="Verdana"/>
          <w:color w:val="auto"/>
          <w:sz w:val="24"/>
          <w:szCs w:val="24"/>
          <w:lang w:val="en-GB" w:bidi="ar-SA"/>
        </w:rPr>
        <w:t>Match an user with the current</w:t>
      </w:r>
      <w:r w:rsidR="004727ED">
        <w:rPr>
          <w:rFonts w:ascii="Verdana" w:hAnsi="Verdana" w:cs="Verdana"/>
          <w:color w:val="auto"/>
          <w:sz w:val="24"/>
          <w:szCs w:val="24"/>
          <w:lang w:val="en-GB" w:bidi="ar-SA"/>
        </w:rPr>
        <w:t>.</w:t>
      </w:r>
    </w:p>
    <w:p w14:paraId="16D799CC" w14:textId="77777777" w:rsidR="004727ED" w:rsidRPr="00B51B78" w:rsidRDefault="004727ED" w:rsidP="004727ED">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HTTP Method</w:t>
      </w:r>
    </w:p>
    <w:p w14:paraId="6833D8EF" w14:textId="77777777" w:rsidR="004727ED" w:rsidRPr="00B51B78" w:rsidRDefault="004727ED" w:rsidP="004727ED">
      <w:pPr>
        <w:widowControl w:val="0"/>
        <w:autoSpaceDE w:val="0"/>
        <w:autoSpaceDN w:val="0"/>
        <w:adjustRightInd w:val="0"/>
        <w:spacing w:after="0" w:line="240" w:lineRule="auto"/>
        <w:rPr>
          <w:rFonts w:ascii="Verdana" w:hAnsi="Verdana" w:cs="Verdana"/>
          <w:color w:val="auto"/>
          <w:sz w:val="24"/>
          <w:szCs w:val="24"/>
          <w:lang w:val="en-GB" w:bidi="ar-SA"/>
        </w:rPr>
      </w:pPr>
      <w:r w:rsidRPr="00B51B78">
        <w:rPr>
          <w:rFonts w:ascii="Verdana" w:hAnsi="Verdana" w:cs="Verdana"/>
          <w:color w:val="auto"/>
          <w:sz w:val="24"/>
          <w:szCs w:val="24"/>
          <w:lang w:val="en-GB" w:bidi="ar-SA"/>
        </w:rPr>
        <w:t>POST</w:t>
      </w:r>
    </w:p>
    <w:p w14:paraId="28164103" w14:textId="77777777" w:rsidR="004727ED" w:rsidRPr="00B51B78" w:rsidRDefault="004727ED" w:rsidP="004727ED">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URI Structure</w:t>
      </w:r>
    </w:p>
    <w:p w14:paraId="78C8D10D" w14:textId="15A8FEE3" w:rsidR="004727ED" w:rsidRPr="00B51B78" w:rsidRDefault="004727ED" w:rsidP="004727ED">
      <w:pPr>
        <w:widowControl w:val="0"/>
        <w:autoSpaceDE w:val="0"/>
        <w:autoSpaceDN w:val="0"/>
        <w:adjustRightInd w:val="0"/>
        <w:spacing w:after="0" w:line="240" w:lineRule="auto"/>
        <w:rPr>
          <w:rFonts w:ascii="Verdana" w:hAnsi="Verdana" w:cs="Verdana"/>
          <w:color w:val="auto"/>
          <w:sz w:val="24"/>
          <w:szCs w:val="24"/>
          <w:lang w:val="en-GB" w:bidi="ar-SA"/>
        </w:rPr>
      </w:pPr>
      <w:r w:rsidRPr="00B51B78">
        <w:rPr>
          <w:rFonts w:ascii="Courier" w:hAnsi="Courier" w:cs="Courier"/>
          <w:color w:val="auto"/>
          <w:sz w:val="24"/>
          <w:szCs w:val="24"/>
          <w:lang w:val="en-GB" w:bidi="ar-SA"/>
        </w:rPr>
        <w:t>/</w:t>
      </w:r>
      <w:r>
        <w:rPr>
          <w:rFonts w:ascii="Courier" w:hAnsi="Courier" w:cs="Courier"/>
          <w:i/>
          <w:iCs/>
          <w:color w:val="auto"/>
          <w:sz w:val="26"/>
          <w:szCs w:val="26"/>
          <w:lang w:val="en-GB" w:bidi="ar-SA"/>
        </w:rPr>
        <w:t>{userId}</w:t>
      </w:r>
      <w:r w:rsidRPr="00B51B78">
        <w:rPr>
          <w:rFonts w:ascii="Courier" w:hAnsi="Courier" w:cs="Courier"/>
          <w:color w:val="auto"/>
          <w:sz w:val="24"/>
          <w:szCs w:val="24"/>
          <w:lang w:val="en-GB" w:bidi="ar-SA"/>
        </w:rPr>
        <w:t>/</w:t>
      </w:r>
      <w:r>
        <w:rPr>
          <w:rFonts w:ascii="Courier" w:hAnsi="Courier" w:cs="Courier"/>
          <w:color w:val="auto"/>
          <w:sz w:val="24"/>
          <w:szCs w:val="24"/>
          <w:lang w:val="en-GB" w:bidi="ar-SA"/>
        </w:rPr>
        <w:t>usermatch</w:t>
      </w:r>
    </w:p>
    <w:p w14:paraId="4B08CC12" w14:textId="77777777" w:rsidR="004727ED" w:rsidRPr="00B51B78" w:rsidRDefault="004727ED" w:rsidP="004727ED">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Authentication</w:t>
      </w:r>
    </w:p>
    <w:p w14:paraId="2B899B31" w14:textId="77777777" w:rsidR="004727ED" w:rsidRPr="00B51B78" w:rsidRDefault="004727ED" w:rsidP="004727ED">
      <w:pPr>
        <w:widowControl w:val="0"/>
        <w:autoSpaceDE w:val="0"/>
        <w:autoSpaceDN w:val="0"/>
        <w:adjustRightInd w:val="0"/>
        <w:spacing w:after="0" w:line="240" w:lineRule="auto"/>
        <w:rPr>
          <w:rFonts w:ascii="Verdana" w:hAnsi="Verdana" w:cs="Verdana"/>
          <w:color w:val="auto"/>
          <w:sz w:val="24"/>
          <w:szCs w:val="24"/>
          <w:lang w:val="en-GB" w:bidi="ar-SA"/>
        </w:rPr>
      </w:pPr>
      <w:r w:rsidRPr="00B51B78">
        <w:rPr>
          <w:rFonts w:ascii="Verdana" w:hAnsi="Verdana" w:cs="Verdana"/>
          <w:color w:val="auto"/>
          <w:sz w:val="24"/>
          <w:szCs w:val="24"/>
          <w:lang w:val="en-GB" w:bidi="ar-SA"/>
        </w:rPr>
        <w:t>This call requires authentication.</w:t>
      </w:r>
    </w:p>
    <w:p w14:paraId="591379AC" w14:textId="77777777" w:rsidR="004727ED" w:rsidRDefault="004727ED" w:rsidP="004727ED">
      <w:pPr>
        <w:rPr>
          <w:rFonts w:cstheme="minorHAnsi"/>
          <w:sz w:val="28"/>
          <w:szCs w:val="28"/>
        </w:rPr>
      </w:pPr>
      <w:r>
        <w:rPr>
          <w:rFonts w:ascii="Verdana" w:hAnsi="Verdana" w:cs="Verdana"/>
          <w:b/>
          <w:bCs/>
          <w:color w:val="auto"/>
          <w:sz w:val="28"/>
          <w:szCs w:val="28"/>
          <w:lang w:val="en-GB" w:bidi="ar-SA"/>
        </w:rPr>
        <w:t>Request Headers</w:t>
      </w:r>
    </w:p>
    <w:tbl>
      <w:tblPr>
        <w:tblStyle w:val="TableGrid"/>
        <w:tblW w:w="0" w:type="auto"/>
        <w:tblLook w:val="04A0" w:firstRow="1" w:lastRow="0" w:firstColumn="1" w:lastColumn="0" w:noHBand="0" w:noVBand="1"/>
      </w:tblPr>
      <w:tblGrid>
        <w:gridCol w:w="2245"/>
        <w:gridCol w:w="3533"/>
        <w:gridCol w:w="3959"/>
      </w:tblGrid>
      <w:tr w:rsidR="004727ED" w14:paraId="10141346" w14:textId="77777777" w:rsidTr="004727ED">
        <w:tc>
          <w:tcPr>
            <w:tcW w:w="2177" w:type="dxa"/>
          </w:tcPr>
          <w:p w14:paraId="5B2F9147" w14:textId="77777777" w:rsidR="004727ED" w:rsidRPr="00B51B78" w:rsidRDefault="004727ED" w:rsidP="004727ED">
            <w:pPr>
              <w:rPr>
                <w:rFonts w:cstheme="minorHAnsi"/>
                <w:b/>
                <w:sz w:val="28"/>
                <w:szCs w:val="28"/>
              </w:rPr>
            </w:pPr>
            <w:r w:rsidRPr="00B51B78">
              <w:rPr>
                <w:rFonts w:cstheme="minorHAnsi"/>
                <w:b/>
                <w:sz w:val="28"/>
                <w:szCs w:val="28"/>
              </w:rPr>
              <w:t>HeaderName</w:t>
            </w:r>
          </w:p>
        </w:tc>
        <w:tc>
          <w:tcPr>
            <w:tcW w:w="3575" w:type="dxa"/>
          </w:tcPr>
          <w:p w14:paraId="4AE529CF" w14:textId="77777777" w:rsidR="004727ED" w:rsidRPr="00B51B78" w:rsidRDefault="004727ED" w:rsidP="004727ED">
            <w:pPr>
              <w:rPr>
                <w:rFonts w:cstheme="minorHAnsi"/>
                <w:b/>
                <w:sz w:val="28"/>
                <w:szCs w:val="28"/>
              </w:rPr>
            </w:pPr>
            <w:r w:rsidRPr="00B51B78">
              <w:rPr>
                <w:rFonts w:cstheme="minorHAnsi"/>
                <w:b/>
                <w:sz w:val="28"/>
                <w:szCs w:val="28"/>
              </w:rPr>
              <w:t>type</w:t>
            </w:r>
          </w:p>
        </w:tc>
        <w:tc>
          <w:tcPr>
            <w:tcW w:w="3985" w:type="dxa"/>
          </w:tcPr>
          <w:p w14:paraId="5481BBF2" w14:textId="77777777" w:rsidR="004727ED" w:rsidRPr="00B51B78" w:rsidRDefault="004727ED" w:rsidP="004727ED">
            <w:pPr>
              <w:rPr>
                <w:rFonts w:cstheme="minorHAnsi"/>
                <w:b/>
                <w:sz w:val="28"/>
                <w:szCs w:val="28"/>
              </w:rPr>
            </w:pPr>
            <w:r w:rsidRPr="00B51B78">
              <w:rPr>
                <w:rFonts w:cstheme="minorHAnsi"/>
                <w:b/>
                <w:sz w:val="28"/>
                <w:szCs w:val="28"/>
              </w:rPr>
              <w:t>Description</w:t>
            </w:r>
          </w:p>
        </w:tc>
      </w:tr>
      <w:tr w:rsidR="004727ED" w14:paraId="231D905E" w14:textId="77777777" w:rsidTr="004727ED">
        <w:tc>
          <w:tcPr>
            <w:tcW w:w="2177" w:type="dxa"/>
          </w:tcPr>
          <w:p w14:paraId="6D342E88" w14:textId="77777777" w:rsidR="004727ED" w:rsidRDefault="004727ED" w:rsidP="004727ED">
            <w:pPr>
              <w:rPr>
                <w:rFonts w:cstheme="minorHAnsi"/>
                <w:sz w:val="28"/>
                <w:szCs w:val="28"/>
              </w:rPr>
            </w:pPr>
            <w:r>
              <w:rPr>
                <w:rFonts w:ascii="Courier" w:hAnsi="Courier" w:cs="Courier"/>
                <w:color w:val="auto"/>
                <w:sz w:val="26"/>
                <w:szCs w:val="26"/>
                <w:lang w:val="en-GB" w:bidi="ar-SA"/>
              </w:rPr>
              <w:t>Accept</w:t>
            </w:r>
          </w:p>
        </w:tc>
        <w:tc>
          <w:tcPr>
            <w:tcW w:w="3575" w:type="dxa"/>
          </w:tcPr>
          <w:p w14:paraId="05EA09E7" w14:textId="77777777" w:rsidR="004727ED" w:rsidRDefault="004727ED" w:rsidP="004727ED">
            <w:pPr>
              <w:rPr>
                <w:rFonts w:cstheme="minorHAnsi"/>
                <w:sz w:val="28"/>
                <w:szCs w:val="28"/>
              </w:rPr>
            </w:pPr>
            <w:r>
              <w:rPr>
                <w:rFonts w:cstheme="minorHAnsi"/>
                <w:sz w:val="28"/>
                <w:szCs w:val="28"/>
              </w:rPr>
              <w:t>String</w:t>
            </w:r>
          </w:p>
        </w:tc>
        <w:tc>
          <w:tcPr>
            <w:tcW w:w="3985" w:type="dxa"/>
          </w:tcPr>
          <w:p w14:paraId="7E8A8502" w14:textId="77777777" w:rsidR="004727ED" w:rsidRDefault="004727ED" w:rsidP="004727ED">
            <w:pPr>
              <w:rPr>
                <w:rFonts w:cstheme="minorHAnsi"/>
                <w:sz w:val="28"/>
                <w:szCs w:val="28"/>
              </w:rPr>
            </w:pPr>
            <w:r>
              <w:rPr>
                <w:rFonts w:ascii="Courier" w:hAnsi="Courier" w:cs="Courier"/>
                <w:color w:val="auto"/>
                <w:sz w:val="26"/>
                <w:szCs w:val="26"/>
                <w:lang w:val="en-GB" w:bidi="ar-SA"/>
              </w:rPr>
              <w:t>application/json</w:t>
            </w:r>
            <w:r>
              <w:rPr>
                <w:rFonts w:ascii="Verdana" w:hAnsi="Verdana" w:cs="Verdana"/>
                <w:color w:val="auto"/>
                <w:sz w:val="26"/>
                <w:szCs w:val="26"/>
                <w:lang w:val="en-GB" w:bidi="ar-SA"/>
              </w:rPr>
              <w:t xml:space="preserve"> (default)</w:t>
            </w:r>
          </w:p>
        </w:tc>
      </w:tr>
      <w:tr w:rsidR="004727ED" w14:paraId="11AD5A9F" w14:textId="77777777" w:rsidTr="004727ED">
        <w:trPr>
          <w:trHeight w:val="1289"/>
        </w:trPr>
        <w:tc>
          <w:tcPr>
            <w:tcW w:w="2177" w:type="dxa"/>
          </w:tcPr>
          <w:p w14:paraId="40383CB1" w14:textId="77777777" w:rsidR="004727ED" w:rsidRDefault="004727ED" w:rsidP="004727ED">
            <w:pPr>
              <w:rPr>
                <w:rFonts w:ascii="Courier" w:hAnsi="Courier" w:cs="Courier"/>
                <w:color w:val="auto"/>
                <w:sz w:val="26"/>
                <w:szCs w:val="26"/>
                <w:lang w:val="en-GB" w:bidi="ar-SA"/>
              </w:rPr>
            </w:pPr>
            <w:r>
              <w:rPr>
                <w:rFonts w:ascii="Courier" w:hAnsi="Courier" w:cs="Courier"/>
                <w:color w:val="auto"/>
                <w:sz w:val="26"/>
                <w:szCs w:val="26"/>
                <w:lang w:val="en-GB" w:bidi="ar-SA"/>
              </w:rPr>
              <w:t>Content-Type</w:t>
            </w:r>
          </w:p>
        </w:tc>
        <w:tc>
          <w:tcPr>
            <w:tcW w:w="3575" w:type="dxa"/>
          </w:tcPr>
          <w:p w14:paraId="487D2446" w14:textId="77777777" w:rsidR="004727ED" w:rsidRDefault="004727ED" w:rsidP="004727ED">
            <w:pPr>
              <w:rPr>
                <w:rFonts w:cstheme="minorHAnsi"/>
                <w:sz w:val="28"/>
                <w:szCs w:val="28"/>
              </w:rPr>
            </w:pPr>
            <w:r>
              <w:rPr>
                <w:rFonts w:cstheme="minorHAnsi"/>
                <w:sz w:val="28"/>
                <w:szCs w:val="28"/>
              </w:rPr>
              <w:t>String</w:t>
            </w:r>
          </w:p>
        </w:tc>
        <w:tc>
          <w:tcPr>
            <w:tcW w:w="3985" w:type="dxa"/>
          </w:tcPr>
          <w:p w14:paraId="03E56055" w14:textId="77777777" w:rsidR="004727ED" w:rsidRDefault="004727ED" w:rsidP="004727ED">
            <w:pPr>
              <w:rPr>
                <w:rFonts w:cstheme="minorHAnsi"/>
                <w:sz w:val="28"/>
                <w:szCs w:val="28"/>
              </w:rPr>
            </w:pPr>
            <w:r>
              <w:rPr>
                <w:rFonts w:ascii="Verdana" w:hAnsi="Verdana" w:cs="Verdana"/>
                <w:color w:val="auto"/>
                <w:sz w:val="26"/>
                <w:szCs w:val="26"/>
                <w:lang w:val="en-GB" w:bidi="ar-SA"/>
              </w:rPr>
              <w:t xml:space="preserve">Specifies the content type of the request body. It must be set to </w:t>
            </w:r>
            <w:r>
              <w:rPr>
                <w:rFonts w:ascii="Courier" w:hAnsi="Courier" w:cs="Courier"/>
                <w:color w:val="auto"/>
                <w:sz w:val="26"/>
                <w:szCs w:val="26"/>
                <w:lang w:val="en-GB" w:bidi="ar-SA"/>
              </w:rPr>
              <w:t>application/x-www-form-urlencoded</w:t>
            </w:r>
          </w:p>
        </w:tc>
      </w:tr>
      <w:tr w:rsidR="004727ED" w14:paraId="171AC78C" w14:textId="77777777" w:rsidTr="004727ED">
        <w:tc>
          <w:tcPr>
            <w:tcW w:w="2177" w:type="dxa"/>
          </w:tcPr>
          <w:p w14:paraId="427A5303" w14:textId="77777777" w:rsidR="004727ED" w:rsidRDefault="004727ED" w:rsidP="004727ED">
            <w:pPr>
              <w:rPr>
                <w:rFonts w:ascii="Courier" w:hAnsi="Courier" w:cs="Courier"/>
                <w:color w:val="auto"/>
                <w:sz w:val="26"/>
                <w:szCs w:val="26"/>
                <w:lang w:val="en-GB" w:bidi="ar-SA"/>
              </w:rPr>
            </w:pPr>
            <w:r>
              <w:rPr>
                <w:rFonts w:ascii="Courier" w:hAnsi="Courier" w:cs="Courier"/>
                <w:color w:val="auto"/>
                <w:sz w:val="26"/>
                <w:szCs w:val="26"/>
                <w:lang w:val="en-GB" w:bidi="ar-SA"/>
              </w:rPr>
              <w:t>Authorization</w:t>
            </w:r>
          </w:p>
        </w:tc>
        <w:tc>
          <w:tcPr>
            <w:tcW w:w="3575" w:type="dxa"/>
          </w:tcPr>
          <w:p w14:paraId="69CF7E57" w14:textId="77777777" w:rsidR="004727ED" w:rsidRDefault="004727ED" w:rsidP="004727ED">
            <w:pPr>
              <w:rPr>
                <w:rFonts w:cstheme="minorHAnsi"/>
                <w:sz w:val="28"/>
                <w:szCs w:val="28"/>
              </w:rPr>
            </w:pPr>
            <w:r>
              <w:rPr>
                <w:rFonts w:cstheme="minorHAnsi"/>
                <w:sz w:val="28"/>
                <w:szCs w:val="28"/>
              </w:rPr>
              <w:t>String</w:t>
            </w:r>
          </w:p>
        </w:tc>
        <w:tc>
          <w:tcPr>
            <w:tcW w:w="3985" w:type="dxa"/>
          </w:tcPr>
          <w:p w14:paraId="582ED128" w14:textId="77777777" w:rsidR="004727ED" w:rsidRDefault="004727ED" w:rsidP="004727ED">
            <w:pPr>
              <w:rPr>
                <w:rFonts w:ascii="Verdana" w:hAnsi="Verdana" w:cs="Verdana"/>
                <w:color w:val="auto"/>
                <w:sz w:val="26"/>
                <w:szCs w:val="26"/>
                <w:lang w:val="en-GB" w:bidi="ar-SA"/>
              </w:rPr>
            </w:pPr>
            <w:r>
              <w:rPr>
                <w:rFonts w:ascii="Verdana" w:hAnsi="Verdana" w:cs="Verdana"/>
                <w:color w:val="auto"/>
                <w:sz w:val="26"/>
                <w:szCs w:val="26"/>
                <w:lang w:val="en-GB" w:bidi="ar-SA"/>
              </w:rPr>
              <w:t>User token</w:t>
            </w:r>
          </w:p>
        </w:tc>
      </w:tr>
      <w:tr w:rsidR="004727ED" w14:paraId="4636CFB3" w14:textId="77777777" w:rsidTr="004727ED">
        <w:tc>
          <w:tcPr>
            <w:tcW w:w="2177" w:type="dxa"/>
          </w:tcPr>
          <w:p w14:paraId="7965FB6E" w14:textId="77777777" w:rsidR="004727ED" w:rsidRDefault="004727ED" w:rsidP="004727ED">
            <w:pPr>
              <w:rPr>
                <w:rFonts w:ascii="Courier" w:hAnsi="Courier" w:cs="Courier"/>
                <w:color w:val="auto"/>
                <w:sz w:val="26"/>
                <w:szCs w:val="26"/>
                <w:lang w:val="en-GB" w:bidi="ar-SA"/>
              </w:rPr>
            </w:pPr>
            <w:r>
              <w:rPr>
                <w:rFonts w:ascii="Courier" w:hAnsi="Courier" w:cs="Courier"/>
                <w:color w:val="auto"/>
                <w:sz w:val="26"/>
                <w:szCs w:val="26"/>
                <w:lang w:val="en-GB" w:bidi="ar-SA"/>
              </w:rPr>
              <w:t>X-Application-Identifier</w:t>
            </w:r>
          </w:p>
        </w:tc>
        <w:tc>
          <w:tcPr>
            <w:tcW w:w="3575" w:type="dxa"/>
          </w:tcPr>
          <w:p w14:paraId="586BA64B" w14:textId="77777777" w:rsidR="004727ED" w:rsidRDefault="004727ED" w:rsidP="004727ED">
            <w:pPr>
              <w:rPr>
                <w:rFonts w:cstheme="minorHAnsi"/>
                <w:sz w:val="28"/>
                <w:szCs w:val="28"/>
              </w:rPr>
            </w:pPr>
            <w:r>
              <w:rPr>
                <w:rFonts w:cstheme="minorHAnsi"/>
                <w:sz w:val="28"/>
                <w:szCs w:val="28"/>
              </w:rPr>
              <w:t>String (Optional)</w:t>
            </w:r>
          </w:p>
        </w:tc>
        <w:tc>
          <w:tcPr>
            <w:tcW w:w="3985" w:type="dxa"/>
          </w:tcPr>
          <w:p w14:paraId="34D7647D" w14:textId="77777777" w:rsidR="004727ED" w:rsidRDefault="004727ED" w:rsidP="004727ED">
            <w:pPr>
              <w:rPr>
                <w:rFonts w:ascii="Verdana" w:hAnsi="Verdana" w:cs="Verdana"/>
                <w:color w:val="auto"/>
                <w:sz w:val="26"/>
                <w:szCs w:val="26"/>
                <w:lang w:val="en-GB" w:bidi="ar-SA"/>
              </w:rPr>
            </w:pPr>
            <w:r>
              <w:rPr>
                <w:rFonts w:ascii="Verdana" w:hAnsi="Verdana" w:cs="Verdana"/>
                <w:color w:val="auto"/>
                <w:sz w:val="26"/>
                <w:szCs w:val="26"/>
                <w:lang w:val="en-GB" w:bidi="ar-SA"/>
              </w:rPr>
              <w:t>Identification of the application</w:t>
            </w:r>
          </w:p>
        </w:tc>
      </w:tr>
    </w:tbl>
    <w:p w14:paraId="3FCADA06" w14:textId="77777777" w:rsidR="004727ED" w:rsidRDefault="004727ED" w:rsidP="004727ED">
      <w:pPr>
        <w:rPr>
          <w:rFonts w:cstheme="minorHAnsi"/>
          <w:sz w:val="28"/>
          <w:szCs w:val="28"/>
        </w:rPr>
      </w:pPr>
    </w:p>
    <w:p w14:paraId="641AE368" w14:textId="77777777" w:rsidR="004727ED" w:rsidRDefault="004727ED" w:rsidP="004727ED">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Request Body Format</w:t>
      </w:r>
    </w:p>
    <w:p w14:paraId="7692F4B4" w14:textId="72EE33A7" w:rsidR="004727ED" w:rsidRPr="00C54E11" w:rsidRDefault="004727ED" w:rsidP="004727ED">
      <w:pPr>
        <w:rPr>
          <w:rFonts w:cstheme="minorHAnsi"/>
          <w:sz w:val="28"/>
          <w:szCs w:val="28"/>
        </w:rPr>
      </w:pPr>
      <w:r>
        <w:rPr>
          <w:rFonts w:ascii="Verdana" w:hAnsi="Verdana" w:cs="Verdana"/>
          <w:color w:val="auto"/>
          <w:sz w:val="26"/>
          <w:szCs w:val="26"/>
          <w:lang w:val="en-GB" w:bidi="ar-SA"/>
        </w:rPr>
        <w:t xml:space="preserve">Calls to this API must include an object of type </w:t>
      </w:r>
      <w:r w:rsidR="005C22F2">
        <w:rPr>
          <w:rFonts w:ascii="Verdana" w:hAnsi="Verdana" w:cs="Verdana"/>
          <w:color w:val="auto"/>
          <w:sz w:val="26"/>
          <w:szCs w:val="26"/>
          <w:lang w:val="en-GB" w:bidi="ar-SA"/>
        </w:rPr>
        <w:t>User matching</w:t>
      </w:r>
      <w:r>
        <w:rPr>
          <w:rFonts w:ascii="Verdana" w:hAnsi="Verdana" w:cs="Verdana"/>
          <w:color w:val="auto"/>
          <w:sz w:val="26"/>
          <w:szCs w:val="26"/>
          <w:lang w:val="en-GB" w:bidi="ar-SA"/>
        </w:rPr>
        <w:t xml:space="preserve"> in the request body.</w:t>
      </w:r>
    </w:p>
    <w:p w14:paraId="7EC29B1E" w14:textId="77777777" w:rsidR="004727ED" w:rsidRPr="002F1C9A" w:rsidRDefault="004727ED" w:rsidP="004727ED">
      <w:pPr>
        <w:rPr>
          <w:rFonts w:ascii="Verdana" w:hAnsi="Verdana" w:cs="Verdana"/>
          <w:b/>
          <w:bCs/>
          <w:color w:val="auto"/>
          <w:sz w:val="28"/>
          <w:szCs w:val="28"/>
          <w:lang w:val="en-GB" w:bidi="ar-SA"/>
        </w:rPr>
      </w:pPr>
      <w:r>
        <w:rPr>
          <w:rFonts w:ascii="Verdana" w:hAnsi="Verdana" w:cs="Verdana"/>
          <w:b/>
          <w:bCs/>
          <w:color w:val="auto"/>
          <w:sz w:val="28"/>
          <w:szCs w:val="28"/>
          <w:lang w:val="en-GB" w:bidi="ar-SA"/>
        </w:rPr>
        <w:t>Request Parameters</w:t>
      </w:r>
    </w:p>
    <w:tbl>
      <w:tblPr>
        <w:tblStyle w:val="TableGrid"/>
        <w:tblW w:w="0" w:type="auto"/>
        <w:tblLook w:val="04A0" w:firstRow="1" w:lastRow="0" w:firstColumn="1" w:lastColumn="0" w:noHBand="0" w:noVBand="1"/>
      </w:tblPr>
      <w:tblGrid>
        <w:gridCol w:w="2356"/>
        <w:gridCol w:w="3477"/>
        <w:gridCol w:w="3904"/>
      </w:tblGrid>
      <w:tr w:rsidR="004727ED" w14:paraId="43C266E9" w14:textId="77777777" w:rsidTr="004727ED">
        <w:tc>
          <w:tcPr>
            <w:tcW w:w="2177" w:type="dxa"/>
          </w:tcPr>
          <w:p w14:paraId="0AC5C650" w14:textId="77777777" w:rsidR="004727ED" w:rsidRPr="00B51B78" w:rsidRDefault="004727ED" w:rsidP="004727ED">
            <w:pPr>
              <w:rPr>
                <w:rFonts w:cstheme="minorHAnsi"/>
                <w:b/>
                <w:sz w:val="28"/>
                <w:szCs w:val="28"/>
              </w:rPr>
            </w:pPr>
            <w:r>
              <w:rPr>
                <w:rFonts w:cstheme="minorHAnsi"/>
                <w:b/>
                <w:sz w:val="28"/>
                <w:szCs w:val="28"/>
              </w:rPr>
              <w:t>Parameter Name</w:t>
            </w:r>
          </w:p>
        </w:tc>
        <w:tc>
          <w:tcPr>
            <w:tcW w:w="3575" w:type="dxa"/>
          </w:tcPr>
          <w:p w14:paraId="60559AA4" w14:textId="77777777" w:rsidR="004727ED" w:rsidRPr="00B51B78" w:rsidRDefault="004727ED" w:rsidP="004727ED">
            <w:pPr>
              <w:rPr>
                <w:rFonts w:cstheme="minorHAnsi"/>
                <w:b/>
                <w:sz w:val="28"/>
                <w:szCs w:val="28"/>
              </w:rPr>
            </w:pPr>
            <w:r w:rsidRPr="00B51B78">
              <w:rPr>
                <w:rFonts w:cstheme="minorHAnsi"/>
                <w:b/>
                <w:sz w:val="28"/>
                <w:szCs w:val="28"/>
              </w:rPr>
              <w:t>type</w:t>
            </w:r>
          </w:p>
        </w:tc>
        <w:tc>
          <w:tcPr>
            <w:tcW w:w="3985" w:type="dxa"/>
          </w:tcPr>
          <w:p w14:paraId="4F1A6C87" w14:textId="77777777" w:rsidR="004727ED" w:rsidRPr="00B51B78" w:rsidRDefault="004727ED" w:rsidP="004727ED">
            <w:pPr>
              <w:rPr>
                <w:rFonts w:cstheme="minorHAnsi"/>
                <w:b/>
                <w:sz w:val="28"/>
                <w:szCs w:val="28"/>
              </w:rPr>
            </w:pPr>
            <w:r w:rsidRPr="00B51B78">
              <w:rPr>
                <w:rFonts w:cstheme="minorHAnsi"/>
                <w:b/>
                <w:sz w:val="28"/>
                <w:szCs w:val="28"/>
              </w:rPr>
              <w:t>Description</w:t>
            </w:r>
          </w:p>
        </w:tc>
      </w:tr>
      <w:tr w:rsidR="004727ED" w14:paraId="2C36C30D" w14:textId="77777777" w:rsidTr="004727ED">
        <w:tc>
          <w:tcPr>
            <w:tcW w:w="2177" w:type="dxa"/>
          </w:tcPr>
          <w:p w14:paraId="47A8D6CC" w14:textId="3146BAD1" w:rsidR="004727ED" w:rsidRDefault="00844533" w:rsidP="004727ED">
            <w:pPr>
              <w:rPr>
                <w:rFonts w:cstheme="minorHAnsi"/>
                <w:sz w:val="28"/>
                <w:szCs w:val="28"/>
              </w:rPr>
            </w:pPr>
            <w:r>
              <w:rPr>
                <w:rFonts w:cstheme="minorHAnsi"/>
                <w:sz w:val="28"/>
                <w:szCs w:val="28"/>
              </w:rPr>
              <w:t>matched</w:t>
            </w:r>
            <w:r>
              <w:rPr>
                <w:rFonts w:cstheme="minorHAnsi"/>
                <w:sz w:val="28"/>
                <w:szCs w:val="28"/>
              </w:rPr>
              <w:t>DeviceId</w:t>
            </w:r>
          </w:p>
        </w:tc>
        <w:tc>
          <w:tcPr>
            <w:tcW w:w="3575" w:type="dxa"/>
          </w:tcPr>
          <w:p w14:paraId="33453557" w14:textId="77777777" w:rsidR="004727ED" w:rsidRDefault="004727ED" w:rsidP="004727ED">
            <w:pPr>
              <w:rPr>
                <w:rFonts w:cstheme="minorHAnsi"/>
                <w:sz w:val="28"/>
                <w:szCs w:val="28"/>
              </w:rPr>
            </w:pPr>
            <w:r>
              <w:rPr>
                <w:rFonts w:cstheme="minorHAnsi"/>
                <w:sz w:val="28"/>
                <w:szCs w:val="28"/>
              </w:rPr>
              <w:t>String</w:t>
            </w:r>
          </w:p>
        </w:tc>
        <w:tc>
          <w:tcPr>
            <w:tcW w:w="3985" w:type="dxa"/>
          </w:tcPr>
          <w:p w14:paraId="011C0D4C" w14:textId="6547527A" w:rsidR="004727ED" w:rsidRDefault="004727ED" w:rsidP="004727ED">
            <w:pPr>
              <w:rPr>
                <w:rFonts w:cstheme="minorHAnsi"/>
                <w:sz w:val="28"/>
                <w:szCs w:val="28"/>
              </w:rPr>
            </w:pPr>
            <w:r>
              <w:rPr>
                <w:rFonts w:cstheme="minorHAnsi"/>
                <w:sz w:val="28"/>
                <w:szCs w:val="28"/>
              </w:rPr>
              <w:t>Address of the device (usually MAC address) (optional)</w:t>
            </w:r>
          </w:p>
        </w:tc>
      </w:tr>
      <w:tr w:rsidR="004727ED" w14:paraId="0274969C" w14:textId="77777777" w:rsidTr="004727ED">
        <w:tc>
          <w:tcPr>
            <w:tcW w:w="2177" w:type="dxa"/>
          </w:tcPr>
          <w:p w14:paraId="4BE5842B" w14:textId="5BE79E7D" w:rsidR="004727ED" w:rsidRDefault="00844533" w:rsidP="00844533">
            <w:pPr>
              <w:rPr>
                <w:rFonts w:cstheme="minorHAnsi"/>
                <w:sz w:val="28"/>
                <w:szCs w:val="28"/>
              </w:rPr>
            </w:pPr>
            <w:r>
              <w:rPr>
                <w:rFonts w:cstheme="minorHAnsi"/>
                <w:sz w:val="28"/>
                <w:szCs w:val="28"/>
              </w:rPr>
              <w:lastRenderedPageBreak/>
              <w:t>m</w:t>
            </w:r>
            <w:r>
              <w:rPr>
                <w:rFonts w:cstheme="minorHAnsi"/>
                <w:sz w:val="28"/>
                <w:szCs w:val="28"/>
              </w:rPr>
              <w:t>atched</w:t>
            </w:r>
            <w:r>
              <w:rPr>
                <w:rFonts w:cstheme="minorHAnsi"/>
                <w:sz w:val="28"/>
                <w:szCs w:val="28"/>
              </w:rPr>
              <w:t>U</w:t>
            </w:r>
            <w:r w:rsidR="004727ED">
              <w:rPr>
                <w:rFonts w:cstheme="minorHAnsi"/>
                <w:sz w:val="28"/>
                <w:szCs w:val="28"/>
              </w:rPr>
              <w:t>serId</w:t>
            </w:r>
          </w:p>
        </w:tc>
        <w:tc>
          <w:tcPr>
            <w:tcW w:w="3575" w:type="dxa"/>
          </w:tcPr>
          <w:p w14:paraId="3F0C3EAC" w14:textId="77777777" w:rsidR="004727ED" w:rsidRDefault="004727ED" w:rsidP="004727ED">
            <w:pPr>
              <w:rPr>
                <w:rFonts w:cstheme="minorHAnsi"/>
                <w:sz w:val="28"/>
                <w:szCs w:val="28"/>
              </w:rPr>
            </w:pPr>
            <w:r>
              <w:rPr>
                <w:rFonts w:cstheme="minorHAnsi"/>
                <w:sz w:val="28"/>
                <w:szCs w:val="28"/>
              </w:rPr>
              <w:t>String</w:t>
            </w:r>
          </w:p>
        </w:tc>
        <w:tc>
          <w:tcPr>
            <w:tcW w:w="3985" w:type="dxa"/>
          </w:tcPr>
          <w:p w14:paraId="53CD34EF" w14:textId="11470C05" w:rsidR="004727ED" w:rsidRDefault="004727ED" w:rsidP="004727ED">
            <w:pPr>
              <w:rPr>
                <w:rFonts w:cstheme="minorHAnsi"/>
                <w:sz w:val="28"/>
                <w:szCs w:val="28"/>
              </w:rPr>
            </w:pPr>
            <w:r>
              <w:rPr>
                <w:rFonts w:cstheme="minorHAnsi"/>
                <w:sz w:val="28"/>
                <w:szCs w:val="28"/>
              </w:rPr>
              <w:t>user</w:t>
            </w:r>
            <w:r w:rsidR="00844533">
              <w:rPr>
                <w:rFonts w:cstheme="minorHAnsi"/>
                <w:sz w:val="28"/>
                <w:szCs w:val="28"/>
              </w:rPr>
              <w:t>Id of the user to be ma</w:t>
            </w:r>
            <w:r>
              <w:rPr>
                <w:rFonts w:cstheme="minorHAnsi"/>
                <w:sz w:val="28"/>
                <w:szCs w:val="28"/>
              </w:rPr>
              <w:t>t</w:t>
            </w:r>
            <w:r w:rsidR="00844533">
              <w:rPr>
                <w:rFonts w:cstheme="minorHAnsi"/>
                <w:sz w:val="28"/>
                <w:szCs w:val="28"/>
              </w:rPr>
              <w:t>c</w:t>
            </w:r>
            <w:r>
              <w:rPr>
                <w:rFonts w:cstheme="minorHAnsi"/>
                <w:sz w:val="28"/>
                <w:szCs w:val="28"/>
              </w:rPr>
              <w:t>hed</w:t>
            </w:r>
          </w:p>
        </w:tc>
      </w:tr>
    </w:tbl>
    <w:p w14:paraId="165D90E8" w14:textId="77777777" w:rsidR="004727ED" w:rsidRDefault="004727ED" w:rsidP="004727ED">
      <w:pPr>
        <w:widowControl w:val="0"/>
        <w:autoSpaceDE w:val="0"/>
        <w:autoSpaceDN w:val="0"/>
        <w:adjustRightInd w:val="0"/>
        <w:spacing w:after="0" w:line="240" w:lineRule="auto"/>
        <w:rPr>
          <w:rFonts w:ascii="Verdana" w:hAnsi="Verdana" w:cs="Verdana"/>
          <w:b/>
          <w:bCs/>
          <w:color w:val="auto"/>
          <w:sz w:val="28"/>
          <w:szCs w:val="28"/>
          <w:lang w:val="en-GB" w:bidi="ar-SA"/>
        </w:rPr>
      </w:pPr>
    </w:p>
    <w:p w14:paraId="1E8CD579" w14:textId="77777777" w:rsidR="004727ED" w:rsidRDefault="004727ED" w:rsidP="004727ED">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Response Codes</w:t>
      </w:r>
    </w:p>
    <w:p w14:paraId="1BE6377C" w14:textId="77777777" w:rsidR="004727ED" w:rsidRDefault="004727ED" w:rsidP="004727ED">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Successful responses return the following status codes:</w:t>
      </w:r>
    </w:p>
    <w:p w14:paraId="69EB502F" w14:textId="77777777" w:rsidR="004727ED" w:rsidRDefault="004727ED" w:rsidP="004727ED">
      <w:pPr>
        <w:widowControl w:val="0"/>
        <w:autoSpaceDE w:val="0"/>
        <w:autoSpaceDN w:val="0"/>
        <w:adjustRightInd w:val="0"/>
        <w:spacing w:after="0" w:line="240" w:lineRule="auto"/>
        <w:rPr>
          <w:rFonts w:ascii="Verdana" w:hAnsi="Verdana" w:cs="Verdana"/>
          <w:color w:val="auto"/>
          <w:sz w:val="26"/>
          <w:szCs w:val="26"/>
          <w:lang w:val="en-GB" w:bidi="ar-SA"/>
        </w:rPr>
      </w:pPr>
      <w:r>
        <w:rPr>
          <w:rFonts w:ascii="Courier" w:hAnsi="Courier" w:cs="Courier"/>
          <w:color w:val="auto"/>
          <w:sz w:val="26"/>
          <w:szCs w:val="26"/>
          <w:lang w:val="en-GB" w:bidi="ar-SA"/>
        </w:rPr>
        <w:t>200</w:t>
      </w:r>
    </w:p>
    <w:p w14:paraId="03700780" w14:textId="77777777" w:rsidR="004727ED" w:rsidRDefault="004727ED" w:rsidP="004727ED">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Failed operations return the following status codes:</w:t>
      </w:r>
    </w:p>
    <w:p w14:paraId="7BDC669A" w14:textId="77777777" w:rsidR="004727ED" w:rsidRDefault="004727ED" w:rsidP="004727ED">
      <w:pPr>
        <w:rPr>
          <w:rFonts w:ascii="Courier" w:hAnsi="Courier" w:cs="Courier"/>
          <w:color w:val="auto"/>
          <w:sz w:val="26"/>
          <w:szCs w:val="26"/>
          <w:lang w:val="en-GB" w:bidi="ar-SA"/>
        </w:rPr>
      </w:pPr>
      <w:r>
        <w:rPr>
          <w:rFonts w:ascii="Courier" w:hAnsi="Courier" w:cs="Courier"/>
          <w:color w:val="auto"/>
          <w:sz w:val="26"/>
          <w:szCs w:val="26"/>
          <w:lang w:val="en-GB" w:bidi="ar-SA"/>
        </w:rPr>
        <w:t>400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401</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406</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502</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503</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504</w:t>
      </w:r>
    </w:p>
    <w:p w14:paraId="51592F7C" w14:textId="77777777" w:rsidR="004727ED" w:rsidRDefault="004727ED" w:rsidP="004727ED">
      <w:pPr>
        <w:rPr>
          <w:rFonts w:ascii="Courier" w:hAnsi="Courier" w:cs="Courier"/>
          <w:color w:val="auto"/>
          <w:sz w:val="26"/>
          <w:szCs w:val="26"/>
          <w:lang w:val="en-GB" w:bidi="ar-SA"/>
        </w:rPr>
      </w:pPr>
    </w:p>
    <w:p w14:paraId="5D2369AB" w14:textId="70E8FC31" w:rsidR="004727ED" w:rsidRDefault="004727ED" w:rsidP="004727ED">
      <w:pPr>
        <w:rPr>
          <w:rFonts w:ascii="Verdana" w:hAnsi="Verdana" w:cs="Verdana"/>
          <w:b/>
          <w:bCs/>
          <w:color w:val="auto"/>
          <w:sz w:val="28"/>
          <w:szCs w:val="28"/>
          <w:lang w:val="en-GB" w:bidi="ar-SA"/>
        </w:rPr>
      </w:pPr>
      <w:r>
        <w:rPr>
          <w:rFonts w:ascii="Verdana" w:hAnsi="Verdana" w:cs="Verdana"/>
          <w:b/>
          <w:bCs/>
          <w:color w:val="auto"/>
          <w:sz w:val="28"/>
          <w:szCs w:val="28"/>
          <w:lang w:val="en-GB" w:bidi="ar-SA"/>
        </w:rPr>
        <w:t>Response Document</w:t>
      </w:r>
    </w:p>
    <w:p w14:paraId="7F91CB6F" w14:textId="4BA25E27" w:rsidR="00564667" w:rsidRDefault="00564667" w:rsidP="004727ED">
      <w:pPr>
        <w:rPr>
          <w:rFonts w:ascii="Verdana" w:hAnsi="Verdana" w:cs="Verdana"/>
          <w:bCs/>
          <w:color w:val="auto"/>
          <w:sz w:val="28"/>
          <w:szCs w:val="28"/>
          <w:lang w:val="en-GB" w:bidi="ar-SA"/>
        </w:rPr>
      </w:pPr>
      <w:r w:rsidRPr="00564667">
        <w:rPr>
          <w:rFonts w:ascii="Verdana" w:hAnsi="Verdana" w:cs="Verdana"/>
          <w:bCs/>
          <w:color w:val="auto"/>
          <w:sz w:val="28"/>
          <w:szCs w:val="28"/>
          <w:lang w:val="en-GB" w:bidi="ar-SA"/>
        </w:rPr>
        <w:t xml:space="preserve">Return the </w:t>
      </w:r>
      <w:r w:rsidR="007E5EB3">
        <w:rPr>
          <w:rFonts w:ascii="Verdana" w:hAnsi="Verdana" w:cs="Verdana"/>
          <w:bCs/>
          <w:color w:val="auto"/>
          <w:sz w:val="28"/>
          <w:szCs w:val="28"/>
          <w:lang w:val="en-GB" w:bidi="ar-SA"/>
        </w:rPr>
        <w:t>new user entity</w:t>
      </w:r>
      <w:r w:rsidRPr="00564667">
        <w:rPr>
          <w:rFonts w:ascii="Verdana" w:hAnsi="Verdana" w:cs="Verdana"/>
          <w:bCs/>
          <w:color w:val="auto"/>
          <w:sz w:val="28"/>
          <w:szCs w:val="28"/>
          <w:lang w:val="en-GB" w:bidi="ar-SA"/>
        </w:rPr>
        <w:t xml:space="preserve"> matched with the current user</w:t>
      </w:r>
    </w:p>
    <w:p w14:paraId="05761651" w14:textId="77777777" w:rsidR="00564667" w:rsidRPr="00564667" w:rsidRDefault="00564667" w:rsidP="004727ED">
      <w:pPr>
        <w:rPr>
          <w:rFonts w:cstheme="minorHAnsi"/>
          <w:sz w:val="28"/>
          <w:szCs w:val="28"/>
        </w:rPr>
      </w:pPr>
    </w:p>
    <w:p w14:paraId="3299B4EA" w14:textId="77777777" w:rsidR="004727ED" w:rsidRDefault="004727ED" w:rsidP="004727ED">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Sample Request and Response</w:t>
      </w:r>
    </w:p>
    <w:p w14:paraId="4DBE4F25" w14:textId="77777777" w:rsidR="004727ED" w:rsidRDefault="004727ED" w:rsidP="004727ED">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Example 1. Request</w:t>
      </w:r>
    </w:p>
    <w:p w14:paraId="18EF2BFD" w14:textId="77777777" w:rsidR="004727ED" w:rsidRDefault="004727ED" w:rsidP="004727ED">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POST http://api.example.com/2e9c8f2af42e46239bd3f3c03ee36d2f /device</w:t>
      </w:r>
    </w:p>
    <w:p w14:paraId="2A7751D1" w14:textId="77777777" w:rsidR="004727ED" w:rsidRDefault="004727ED" w:rsidP="004727ED">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Connection: keep-alive</w:t>
      </w:r>
    </w:p>
    <w:p w14:paraId="3E8A8EA6" w14:textId="77777777" w:rsidR="004727ED" w:rsidRDefault="004727ED" w:rsidP="004727ED">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Content-Type: application/x-www-form-urlencoded</w:t>
      </w:r>
    </w:p>
    <w:p w14:paraId="648F5A55" w14:textId="77777777" w:rsidR="004727ED" w:rsidRDefault="004727ED" w:rsidP="004727ED">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Accept: application/json</w:t>
      </w:r>
    </w:p>
    <w:p w14:paraId="6A895B86" w14:textId="77777777" w:rsidR="004727ED" w:rsidRDefault="004727ED" w:rsidP="004727ED">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Authorization: token=Res7qNaJh3wAbV5soMDXAPF7QwnOexO06NOqUS9MSyM6LmL</w:t>
      </w:r>
    </w:p>
    <w:p w14:paraId="32890C0E" w14:textId="77777777" w:rsidR="004727ED" w:rsidRDefault="004727ED" w:rsidP="004727ED">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X-Application-Identifier: GoMatch 1.0</w:t>
      </w:r>
    </w:p>
    <w:p w14:paraId="4EA04FE6" w14:textId="77777777" w:rsidR="004727ED" w:rsidRDefault="004727ED" w:rsidP="004727ED">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Content-Length: 80</w:t>
      </w:r>
    </w:p>
    <w:p w14:paraId="77260A16" w14:textId="77777777" w:rsidR="004727ED" w:rsidRDefault="004727ED" w:rsidP="004727ED">
      <w:pPr>
        <w:widowControl w:val="0"/>
        <w:autoSpaceDE w:val="0"/>
        <w:autoSpaceDN w:val="0"/>
        <w:adjustRightInd w:val="0"/>
        <w:spacing w:after="0" w:line="240" w:lineRule="auto"/>
        <w:rPr>
          <w:rFonts w:ascii="Courier" w:hAnsi="Courier" w:cs="Courier"/>
          <w:color w:val="auto"/>
          <w:sz w:val="26"/>
          <w:szCs w:val="26"/>
          <w:lang w:val="en-GB" w:bidi="ar-SA"/>
        </w:rPr>
      </w:pPr>
    </w:p>
    <w:p w14:paraId="095DDE8A" w14:textId="3E3229BE" w:rsidR="004727ED" w:rsidRDefault="004727ED" w:rsidP="004727ED">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name=</w:t>
      </w:r>
      <w:r w:rsidRPr="009343B2">
        <w:rPr>
          <w:rFonts w:ascii="Courier" w:hAnsi="Courier" w:cs="Courier"/>
          <w:color w:val="auto"/>
          <w:sz w:val="26"/>
          <w:szCs w:val="26"/>
          <w:lang w:val="en-GB" w:bidi="ar-SA"/>
        </w:rPr>
        <w:t xml:space="preserve"> ad</w:t>
      </w:r>
      <w:r>
        <w:rPr>
          <w:rFonts w:ascii="Courier" w:hAnsi="Courier" w:cs="Courier"/>
          <w:color w:val="auto"/>
          <w:sz w:val="26"/>
          <w:szCs w:val="26"/>
          <w:lang w:val="en-GB" w:bidi="ar-SA"/>
        </w:rPr>
        <w:t>d</w:t>
      </w:r>
      <w:r w:rsidRPr="009343B2">
        <w:rPr>
          <w:rFonts w:ascii="Courier" w:hAnsi="Courier" w:cs="Courier"/>
          <w:color w:val="auto"/>
          <w:sz w:val="26"/>
          <w:szCs w:val="26"/>
          <w:lang w:val="en-GB" w:bidi="ar-SA"/>
        </w:rPr>
        <w:t>ress="0x00:05:07"</w:t>
      </w:r>
    </w:p>
    <w:p w14:paraId="3D8F4C21" w14:textId="77777777" w:rsidR="004727ED" w:rsidRDefault="004727ED" w:rsidP="004727ED">
      <w:pPr>
        <w:widowControl w:val="0"/>
        <w:autoSpaceDE w:val="0"/>
        <w:autoSpaceDN w:val="0"/>
        <w:adjustRightInd w:val="0"/>
        <w:spacing w:after="0" w:line="240" w:lineRule="auto"/>
        <w:rPr>
          <w:rFonts w:ascii="Verdana" w:hAnsi="Verdana" w:cs="Verdana"/>
          <w:color w:val="auto"/>
          <w:sz w:val="24"/>
          <w:szCs w:val="24"/>
          <w:lang w:val="en-GB" w:bidi="ar-SA"/>
        </w:rPr>
      </w:pPr>
    </w:p>
    <w:p w14:paraId="3D686F8C" w14:textId="77777777" w:rsidR="004727ED" w:rsidRDefault="004727ED" w:rsidP="004727ED">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Example 2. Response</w:t>
      </w:r>
    </w:p>
    <w:p w14:paraId="6A8C145D" w14:textId="77777777" w:rsidR="004727ED" w:rsidRDefault="004727ED" w:rsidP="004727ED">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200 OK</w:t>
      </w:r>
    </w:p>
    <w:p w14:paraId="1AF63111" w14:textId="77777777" w:rsidR="004727ED" w:rsidRDefault="004727ED" w:rsidP="004727ED">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Content-Type: application/json</w:t>
      </w:r>
    </w:p>
    <w:p w14:paraId="71C5279F" w14:textId="77777777" w:rsidR="004727ED" w:rsidRDefault="004727ED" w:rsidP="004727ED">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Content-Length: 471</w:t>
      </w:r>
    </w:p>
    <w:p w14:paraId="338E05C9" w14:textId="77777777" w:rsidR="004727ED" w:rsidRDefault="004727ED" w:rsidP="004727ED">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Date: Wed, 29 Aug 2012 11:20:20 GMT</w:t>
      </w:r>
    </w:p>
    <w:p w14:paraId="6A80AFC8" w14:textId="77777777" w:rsidR="004727ED" w:rsidRDefault="004727ED" w:rsidP="004727ED">
      <w:pPr>
        <w:widowControl w:val="0"/>
        <w:autoSpaceDE w:val="0"/>
        <w:autoSpaceDN w:val="0"/>
        <w:adjustRightInd w:val="0"/>
        <w:spacing w:after="0" w:line="240" w:lineRule="auto"/>
        <w:rPr>
          <w:rFonts w:ascii="Courier" w:hAnsi="Courier" w:cs="Courier"/>
          <w:color w:val="auto"/>
          <w:sz w:val="26"/>
          <w:szCs w:val="26"/>
          <w:lang w:val="en-GB" w:bidi="ar-SA"/>
        </w:rPr>
      </w:pPr>
    </w:p>
    <w:p w14:paraId="0378A1D1" w14:textId="166236AC" w:rsidR="00564667" w:rsidRDefault="00564667" w:rsidP="00564667">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Json user en</w:t>
      </w:r>
      <w:r w:rsidR="007E5EB3">
        <w:rPr>
          <w:rFonts w:ascii="Courier" w:hAnsi="Courier" w:cs="Courier"/>
          <w:color w:val="auto"/>
          <w:sz w:val="26"/>
          <w:szCs w:val="26"/>
          <w:lang w:val="en-GB" w:bidi="ar-SA"/>
        </w:rPr>
        <w:t>tity (without token/refreshToken)</w:t>
      </w:r>
    </w:p>
    <w:p w14:paraId="7E4E1F2F" w14:textId="77777777" w:rsidR="007E5EB3" w:rsidRDefault="007E5EB3" w:rsidP="004727ED">
      <w:pPr>
        <w:widowControl w:val="0"/>
        <w:autoSpaceDE w:val="0"/>
        <w:autoSpaceDN w:val="0"/>
        <w:adjustRightInd w:val="0"/>
        <w:spacing w:after="0" w:line="240" w:lineRule="auto"/>
        <w:rPr>
          <w:rFonts w:ascii="Courier" w:hAnsi="Courier" w:cs="Courier"/>
          <w:color w:val="auto"/>
          <w:sz w:val="26"/>
          <w:szCs w:val="26"/>
          <w:lang w:val="en-GB" w:bidi="ar-SA"/>
        </w:rPr>
      </w:pPr>
    </w:p>
    <w:p w14:paraId="64C4C555" w14:textId="77777777" w:rsidR="007E5EB3" w:rsidRDefault="007E5EB3" w:rsidP="007E5EB3">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w:t>
      </w:r>
    </w:p>
    <w:p w14:paraId="6BD3283D" w14:textId="50388E7F" w:rsidR="007E5EB3" w:rsidRDefault="007E5EB3" w:rsidP="007E5EB3">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 xml:space="preserve">    </w:t>
      </w:r>
    </w:p>
    <w:p w14:paraId="1EBBAE9D" w14:textId="77777777" w:rsidR="007E5EB3" w:rsidRDefault="007E5EB3" w:rsidP="007E5EB3">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,"id":"fa721efa36a74ba68b86e769ae19d52a"</w:t>
      </w:r>
    </w:p>
    <w:p w14:paraId="212679A8" w14:textId="77777777" w:rsidR="007E5EB3" w:rsidRDefault="007E5EB3" w:rsidP="007E5EB3">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 xml:space="preserve">    ,"accountType":"0"</w:t>
      </w:r>
    </w:p>
    <w:p w14:paraId="5C15D37C" w14:textId="06828F6D" w:rsidR="007E5EB3" w:rsidRDefault="007E5EB3" w:rsidP="007E5EB3">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 xml:space="preserve">    ,"</w:t>
      </w:r>
      <w:r>
        <w:rPr>
          <w:rFonts w:cstheme="minorHAnsi"/>
          <w:sz w:val="28"/>
          <w:szCs w:val="28"/>
        </w:rPr>
        <w:t>name</w:t>
      </w:r>
      <w:r>
        <w:rPr>
          <w:rFonts w:ascii="Courier" w:hAnsi="Courier" w:cs="Courier"/>
          <w:color w:val="auto"/>
          <w:sz w:val="26"/>
          <w:szCs w:val="26"/>
          <w:lang w:val="en-GB" w:bidi="ar-SA"/>
        </w:rPr>
        <w:t>":"Michel.Dupont"</w:t>
      </w:r>
    </w:p>
    <w:p w14:paraId="4C5F1164" w14:textId="607D742F" w:rsidR="007E5EB3" w:rsidRDefault="007E5EB3" w:rsidP="007E5EB3">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lastRenderedPageBreak/>
        <w:t>,"</w:t>
      </w:r>
      <w:r>
        <w:rPr>
          <w:rFonts w:cstheme="minorHAnsi"/>
          <w:sz w:val="28"/>
          <w:szCs w:val="28"/>
        </w:rPr>
        <w:t>displayName</w:t>
      </w:r>
      <w:r>
        <w:rPr>
          <w:rFonts w:ascii="Courier" w:hAnsi="Courier" w:cs="Courier"/>
          <w:color w:val="auto"/>
          <w:sz w:val="26"/>
          <w:szCs w:val="26"/>
          <w:lang w:val="en-GB" w:bidi="ar-SA"/>
        </w:rPr>
        <w:t>":"</w:t>
      </w:r>
      <w:r w:rsidRPr="007E5EB3">
        <w:rPr>
          <w:rFonts w:ascii="Courier" w:hAnsi="Courier" w:cs="Courier"/>
          <w:color w:val="auto"/>
          <w:sz w:val="26"/>
          <w:szCs w:val="26"/>
          <w:lang w:val="en-GB" w:bidi="ar-SA"/>
        </w:rPr>
        <w:t xml:space="preserve"> </w:t>
      </w:r>
      <w:r>
        <w:rPr>
          <w:rFonts w:ascii="Courier" w:hAnsi="Courier" w:cs="Courier"/>
          <w:color w:val="auto"/>
          <w:sz w:val="26"/>
          <w:szCs w:val="26"/>
          <w:lang w:val="en-GB" w:bidi="ar-SA"/>
        </w:rPr>
        <w:t xml:space="preserve">Michel </w:t>
      </w:r>
      <w:r>
        <w:rPr>
          <w:rFonts w:ascii="Courier" w:hAnsi="Courier" w:cs="Courier"/>
          <w:color w:val="auto"/>
          <w:sz w:val="26"/>
          <w:szCs w:val="26"/>
          <w:lang w:val="en-GB" w:bidi="ar-SA"/>
        </w:rPr>
        <w:t>Dupont"</w:t>
      </w:r>
    </w:p>
    <w:p w14:paraId="762AFEE5" w14:textId="77777777" w:rsidR="007E5EB3" w:rsidRDefault="007E5EB3" w:rsidP="007E5EB3">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currentDeviceId</w:t>
      </w:r>
      <w:r>
        <w:rPr>
          <w:rFonts w:ascii="Courier" w:hAnsi="Courier" w:cs="Courier"/>
          <w:color w:val="auto"/>
          <w:sz w:val="26"/>
          <w:szCs w:val="26"/>
          <w:lang w:val="en-GB" w:bidi="ar-SA"/>
        </w:rPr>
        <w:t>":"00x00:00:58"</w:t>
      </w:r>
    </w:p>
    <w:p w14:paraId="6A8181AA" w14:textId="77777777" w:rsidR="007E5EB3" w:rsidRDefault="007E5EB3" w:rsidP="007E5EB3">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deviceId</w:t>
      </w:r>
      <w:r>
        <w:rPr>
          <w:rFonts w:ascii="Courier" w:hAnsi="Courier" w:cs="Courier"/>
          <w:color w:val="auto"/>
          <w:sz w:val="26"/>
          <w:szCs w:val="26"/>
          <w:lang w:val="en-GB" w:bidi="ar-SA"/>
        </w:rPr>
        <w:t>":"00x00:00:58"</w:t>
      </w:r>
    </w:p>
    <w:p w14:paraId="5F0EA7A9" w14:textId="50D82AEB" w:rsidR="007E5EB3" w:rsidRDefault="007E5EB3" w:rsidP="007E5EB3">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dateCreation</w:t>
      </w:r>
      <w:r>
        <w:rPr>
          <w:rFonts w:ascii="Courier" w:hAnsi="Courier" w:cs="Courier"/>
          <w:color w:val="auto"/>
          <w:sz w:val="26"/>
          <w:szCs w:val="26"/>
          <w:lang w:val="en-GB" w:bidi="ar-SA"/>
        </w:rPr>
        <w:t>":"017-06-08T13:54:06.630Z"</w:t>
      </w:r>
    </w:p>
    <w:p w14:paraId="5042E259" w14:textId="77777777" w:rsidR="007E5EB3" w:rsidRDefault="007E5EB3" w:rsidP="007E5EB3">
      <w:pPr>
        <w:rPr>
          <w:rFonts w:cstheme="minorHAnsi"/>
          <w:sz w:val="28"/>
          <w:szCs w:val="28"/>
        </w:rPr>
      </w:pPr>
      <w:r>
        <w:rPr>
          <w:rFonts w:ascii="Courier" w:hAnsi="Courier" w:cs="Courier"/>
          <w:color w:val="auto"/>
          <w:sz w:val="26"/>
          <w:szCs w:val="26"/>
          <w:lang w:val="en-GB" w:bidi="ar-SA"/>
        </w:rPr>
        <w:t>}</w:t>
      </w:r>
    </w:p>
    <w:p w14:paraId="160F51E0" w14:textId="77777777" w:rsidR="007E5EB3" w:rsidRPr="00B51B78" w:rsidRDefault="007E5EB3" w:rsidP="004727ED">
      <w:pPr>
        <w:widowControl w:val="0"/>
        <w:autoSpaceDE w:val="0"/>
        <w:autoSpaceDN w:val="0"/>
        <w:adjustRightInd w:val="0"/>
        <w:spacing w:after="0" w:line="240" w:lineRule="auto"/>
        <w:rPr>
          <w:rFonts w:ascii="Verdana" w:hAnsi="Verdana" w:cs="Verdana"/>
          <w:b/>
          <w:bCs/>
          <w:color w:val="auto"/>
          <w:sz w:val="24"/>
          <w:szCs w:val="24"/>
          <w:lang w:val="en-GB" w:bidi="ar-SA"/>
        </w:rPr>
      </w:pPr>
    </w:p>
    <w:p w14:paraId="07EBF0B9" w14:textId="77777777" w:rsidR="00F60047" w:rsidRDefault="00F60047" w:rsidP="00F60047">
      <w:pPr>
        <w:rPr>
          <w:rFonts w:cstheme="minorHAnsi"/>
          <w:sz w:val="28"/>
          <w:szCs w:val="28"/>
        </w:rPr>
      </w:pPr>
    </w:p>
    <w:p w14:paraId="77C36135" w14:textId="77777777" w:rsidR="005C22F2" w:rsidRDefault="005C22F2" w:rsidP="00F60047">
      <w:pPr>
        <w:rPr>
          <w:rFonts w:cstheme="minorHAnsi"/>
          <w:sz w:val="28"/>
          <w:szCs w:val="28"/>
        </w:rPr>
      </w:pPr>
    </w:p>
    <w:p w14:paraId="35081EDE" w14:textId="652422FA" w:rsidR="005C22F2" w:rsidRDefault="005C22F2" w:rsidP="005C22F2">
      <w:pPr>
        <w:pStyle w:val="Heading4"/>
      </w:pPr>
      <w:r>
        <w:t>userMatchedList:</w:t>
      </w:r>
    </w:p>
    <w:p w14:paraId="1394FEB9" w14:textId="77777777" w:rsidR="005C22F2" w:rsidRPr="00B51B78" w:rsidRDefault="005C22F2" w:rsidP="005C22F2">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Description</w:t>
      </w:r>
    </w:p>
    <w:p w14:paraId="55FCAB0A" w14:textId="77777777" w:rsidR="005C22F2" w:rsidRPr="00B51B78" w:rsidRDefault="005C22F2" w:rsidP="005C22F2">
      <w:pPr>
        <w:widowControl w:val="0"/>
        <w:autoSpaceDE w:val="0"/>
        <w:autoSpaceDN w:val="0"/>
        <w:adjustRightInd w:val="0"/>
        <w:spacing w:after="0" w:line="240" w:lineRule="auto"/>
        <w:rPr>
          <w:rFonts w:ascii="Verdana" w:hAnsi="Verdana" w:cs="Verdana"/>
          <w:color w:val="auto"/>
          <w:sz w:val="24"/>
          <w:szCs w:val="24"/>
          <w:lang w:val="en-GB" w:bidi="ar-SA"/>
        </w:rPr>
      </w:pPr>
      <w:r w:rsidRPr="00B51B78">
        <w:rPr>
          <w:rFonts w:ascii="Verdana" w:hAnsi="Verdana" w:cs="Verdana"/>
          <w:color w:val="auto"/>
          <w:sz w:val="24"/>
          <w:szCs w:val="24"/>
          <w:lang w:val="en-GB" w:bidi="ar-SA"/>
        </w:rPr>
        <w:t xml:space="preserve">Creates </w:t>
      </w:r>
      <w:r>
        <w:rPr>
          <w:rFonts w:ascii="Verdana" w:hAnsi="Verdana" w:cs="Verdana"/>
          <w:color w:val="auto"/>
          <w:sz w:val="24"/>
          <w:szCs w:val="24"/>
          <w:lang w:val="en-GB" w:bidi="ar-SA"/>
        </w:rPr>
        <w:t xml:space="preserve">or update </w:t>
      </w:r>
      <w:r w:rsidRPr="00B51B78">
        <w:rPr>
          <w:rFonts w:ascii="Verdana" w:hAnsi="Verdana" w:cs="Verdana"/>
          <w:color w:val="auto"/>
          <w:sz w:val="24"/>
          <w:szCs w:val="24"/>
          <w:lang w:val="en-GB" w:bidi="ar-SA"/>
        </w:rPr>
        <w:t xml:space="preserve">a </w:t>
      </w:r>
      <w:r>
        <w:rPr>
          <w:rFonts w:ascii="Verdana" w:hAnsi="Verdana" w:cs="Verdana"/>
          <w:color w:val="auto"/>
          <w:sz w:val="24"/>
          <w:szCs w:val="24"/>
          <w:lang w:val="en-GB" w:bidi="ar-SA"/>
        </w:rPr>
        <w:t>device (if it already exists in the system)</w:t>
      </w:r>
      <w:r w:rsidRPr="00B51B78">
        <w:rPr>
          <w:rFonts w:ascii="Verdana" w:hAnsi="Verdana" w:cs="Verdana"/>
          <w:color w:val="auto"/>
          <w:sz w:val="24"/>
          <w:szCs w:val="24"/>
          <w:lang w:val="en-GB" w:bidi="ar-SA"/>
        </w:rPr>
        <w:t xml:space="preserve"> for the user in the system and returns a </w:t>
      </w:r>
      <w:r>
        <w:rPr>
          <w:rFonts w:ascii="Verdana" w:hAnsi="Verdana" w:cs="Verdana"/>
          <w:color w:val="auto"/>
          <w:sz w:val="24"/>
          <w:szCs w:val="24"/>
          <w:lang w:val="en-GB" w:bidi="ar-SA"/>
        </w:rPr>
        <w:t>device id</w:t>
      </w:r>
      <w:r w:rsidRPr="00B51B78">
        <w:rPr>
          <w:rFonts w:ascii="Verdana" w:hAnsi="Verdana" w:cs="Verdana"/>
          <w:color w:val="auto"/>
          <w:sz w:val="24"/>
          <w:szCs w:val="24"/>
          <w:lang w:val="en-GB" w:bidi="ar-SA"/>
        </w:rPr>
        <w:t xml:space="preserve">. </w:t>
      </w:r>
      <w:r>
        <w:rPr>
          <w:rFonts w:ascii="Verdana" w:hAnsi="Verdana" w:cs="Verdana"/>
          <w:color w:val="auto"/>
          <w:sz w:val="24"/>
          <w:szCs w:val="24"/>
          <w:lang w:val="en-GB" w:bidi="ar-SA"/>
        </w:rPr>
        <w:t xml:space="preserve"> This device will become the current device for the user.</w:t>
      </w:r>
    </w:p>
    <w:p w14:paraId="593A8270" w14:textId="77777777" w:rsidR="005C22F2" w:rsidRPr="00B51B78" w:rsidRDefault="005C22F2" w:rsidP="005C22F2">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HTTP Method</w:t>
      </w:r>
    </w:p>
    <w:p w14:paraId="34AADA6E" w14:textId="42AF1469" w:rsidR="005C22F2" w:rsidRPr="00B51B78" w:rsidRDefault="005C22F2" w:rsidP="005C22F2">
      <w:pPr>
        <w:widowControl w:val="0"/>
        <w:autoSpaceDE w:val="0"/>
        <w:autoSpaceDN w:val="0"/>
        <w:adjustRightInd w:val="0"/>
        <w:spacing w:after="0" w:line="240" w:lineRule="auto"/>
        <w:rPr>
          <w:rFonts w:ascii="Verdana" w:hAnsi="Verdana" w:cs="Verdana"/>
          <w:color w:val="auto"/>
          <w:sz w:val="24"/>
          <w:szCs w:val="24"/>
          <w:lang w:val="en-GB" w:bidi="ar-SA"/>
        </w:rPr>
      </w:pPr>
      <w:r>
        <w:rPr>
          <w:rFonts w:ascii="Verdana" w:hAnsi="Verdana" w:cs="Verdana"/>
          <w:color w:val="auto"/>
          <w:sz w:val="24"/>
          <w:szCs w:val="24"/>
          <w:lang w:val="en-GB" w:bidi="ar-SA"/>
        </w:rPr>
        <w:t>GET</w:t>
      </w:r>
    </w:p>
    <w:p w14:paraId="198A7C57" w14:textId="77777777" w:rsidR="005C22F2" w:rsidRPr="00B51B78" w:rsidRDefault="005C22F2" w:rsidP="005C22F2">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URI Structure</w:t>
      </w:r>
    </w:p>
    <w:p w14:paraId="70D0C8EE" w14:textId="2459902A" w:rsidR="005C22F2" w:rsidRPr="00B51B78" w:rsidRDefault="005C22F2" w:rsidP="005C22F2">
      <w:pPr>
        <w:widowControl w:val="0"/>
        <w:autoSpaceDE w:val="0"/>
        <w:autoSpaceDN w:val="0"/>
        <w:adjustRightInd w:val="0"/>
        <w:spacing w:after="0" w:line="240" w:lineRule="auto"/>
        <w:rPr>
          <w:rFonts w:ascii="Verdana" w:hAnsi="Verdana" w:cs="Verdana"/>
          <w:color w:val="auto"/>
          <w:sz w:val="24"/>
          <w:szCs w:val="24"/>
          <w:lang w:val="en-GB" w:bidi="ar-SA"/>
        </w:rPr>
      </w:pPr>
      <w:r w:rsidRPr="00B51B78">
        <w:rPr>
          <w:rFonts w:ascii="Courier" w:hAnsi="Courier" w:cs="Courier"/>
          <w:color w:val="auto"/>
          <w:sz w:val="24"/>
          <w:szCs w:val="24"/>
          <w:lang w:val="en-GB" w:bidi="ar-SA"/>
        </w:rPr>
        <w:t>/</w:t>
      </w:r>
      <w:r>
        <w:rPr>
          <w:rFonts w:ascii="Courier" w:hAnsi="Courier" w:cs="Courier"/>
          <w:i/>
          <w:iCs/>
          <w:color w:val="auto"/>
          <w:sz w:val="26"/>
          <w:szCs w:val="26"/>
          <w:lang w:val="en-GB" w:bidi="ar-SA"/>
        </w:rPr>
        <w:t>{userId}</w:t>
      </w:r>
      <w:r w:rsidRPr="00B51B78">
        <w:rPr>
          <w:rFonts w:ascii="Courier" w:hAnsi="Courier" w:cs="Courier"/>
          <w:color w:val="auto"/>
          <w:sz w:val="24"/>
          <w:szCs w:val="24"/>
          <w:lang w:val="en-GB" w:bidi="ar-SA"/>
        </w:rPr>
        <w:t>/</w:t>
      </w:r>
      <w:r>
        <w:rPr>
          <w:rFonts w:ascii="Courier" w:hAnsi="Courier" w:cs="Courier"/>
          <w:color w:val="auto"/>
          <w:sz w:val="24"/>
          <w:szCs w:val="24"/>
          <w:lang w:val="en-GB" w:bidi="ar-SA"/>
        </w:rPr>
        <w:t>usermatch</w:t>
      </w:r>
    </w:p>
    <w:p w14:paraId="14B93C90" w14:textId="77777777" w:rsidR="005C22F2" w:rsidRPr="00B51B78" w:rsidRDefault="005C22F2" w:rsidP="005C22F2">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Authentication</w:t>
      </w:r>
    </w:p>
    <w:p w14:paraId="21551B95" w14:textId="77777777" w:rsidR="005C22F2" w:rsidRPr="00B51B78" w:rsidRDefault="005C22F2" w:rsidP="005C22F2">
      <w:pPr>
        <w:widowControl w:val="0"/>
        <w:autoSpaceDE w:val="0"/>
        <w:autoSpaceDN w:val="0"/>
        <w:adjustRightInd w:val="0"/>
        <w:spacing w:after="0" w:line="240" w:lineRule="auto"/>
        <w:rPr>
          <w:rFonts w:ascii="Verdana" w:hAnsi="Verdana" w:cs="Verdana"/>
          <w:color w:val="auto"/>
          <w:sz w:val="24"/>
          <w:szCs w:val="24"/>
          <w:lang w:val="en-GB" w:bidi="ar-SA"/>
        </w:rPr>
      </w:pPr>
      <w:r w:rsidRPr="00B51B78">
        <w:rPr>
          <w:rFonts w:ascii="Verdana" w:hAnsi="Verdana" w:cs="Verdana"/>
          <w:color w:val="auto"/>
          <w:sz w:val="24"/>
          <w:szCs w:val="24"/>
          <w:lang w:val="en-GB" w:bidi="ar-SA"/>
        </w:rPr>
        <w:t>This call requires authentication.</w:t>
      </w:r>
    </w:p>
    <w:p w14:paraId="590FF09B" w14:textId="77777777" w:rsidR="005C22F2" w:rsidRDefault="005C22F2" w:rsidP="005C22F2">
      <w:pPr>
        <w:rPr>
          <w:rFonts w:cstheme="minorHAnsi"/>
          <w:sz w:val="28"/>
          <w:szCs w:val="28"/>
        </w:rPr>
      </w:pPr>
      <w:r>
        <w:rPr>
          <w:rFonts w:ascii="Verdana" w:hAnsi="Verdana" w:cs="Verdana"/>
          <w:b/>
          <w:bCs/>
          <w:color w:val="auto"/>
          <w:sz w:val="28"/>
          <w:szCs w:val="28"/>
          <w:lang w:val="en-GB" w:bidi="ar-SA"/>
        </w:rPr>
        <w:t>Request Headers</w:t>
      </w:r>
    </w:p>
    <w:tbl>
      <w:tblPr>
        <w:tblStyle w:val="TableGrid"/>
        <w:tblW w:w="0" w:type="auto"/>
        <w:tblLook w:val="04A0" w:firstRow="1" w:lastRow="0" w:firstColumn="1" w:lastColumn="0" w:noHBand="0" w:noVBand="1"/>
      </w:tblPr>
      <w:tblGrid>
        <w:gridCol w:w="2245"/>
        <w:gridCol w:w="3533"/>
        <w:gridCol w:w="3959"/>
      </w:tblGrid>
      <w:tr w:rsidR="005C22F2" w14:paraId="5A7ECD48" w14:textId="77777777" w:rsidTr="00B81579">
        <w:tc>
          <w:tcPr>
            <w:tcW w:w="2177" w:type="dxa"/>
          </w:tcPr>
          <w:p w14:paraId="538E3D1A" w14:textId="77777777" w:rsidR="005C22F2" w:rsidRPr="00B51B78" w:rsidRDefault="005C22F2" w:rsidP="00B81579">
            <w:pPr>
              <w:rPr>
                <w:rFonts w:cstheme="minorHAnsi"/>
                <w:b/>
                <w:sz w:val="28"/>
                <w:szCs w:val="28"/>
              </w:rPr>
            </w:pPr>
            <w:r w:rsidRPr="00B51B78">
              <w:rPr>
                <w:rFonts w:cstheme="minorHAnsi"/>
                <w:b/>
                <w:sz w:val="28"/>
                <w:szCs w:val="28"/>
              </w:rPr>
              <w:t>HeaderName</w:t>
            </w:r>
          </w:p>
        </w:tc>
        <w:tc>
          <w:tcPr>
            <w:tcW w:w="3575" w:type="dxa"/>
          </w:tcPr>
          <w:p w14:paraId="12CB03A3" w14:textId="77777777" w:rsidR="005C22F2" w:rsidRPr="00B51B78" w:rsidRDefault="005C22F2" w:rsidP="00B81579">
            <w:pPr>
              <w:rPr>
                <w:rFonts w:cstheme="minorHAnsi"/>
                <w:b/>
                <w:sz w:val="28"/>
                <w:szCs w:val="28"/>
              </w:rPr>
            </w:pPr>
            <w:r w:rsidRPr="00B51B78">
              <w:rPr>
                <w:rFonts w:cstheme="minorHAnsi"/>
                <w:b/>
                <w:sz w:val="28"/>
                <w:szCs w:val="28"/>
              </w:rPr>
              <w:t>type</w:t>
            </w:r>
          </w:p>
        </w:tc>
        <w:tc>
          <w:tcPr>
            <w:tcW w:w="3985" w:type="dxa"/>
          </w:tcPr>
          <w:p w14:paraId="11573AFE" w14:textId="77777777" w:rsidR="005C22F2" w:rsidRPr="00B51B78" w:rsidRDefault="005C22F2" w:rsidP="00B81579">
            <w:pPr>
              <w:rPr>
                <w:rFonts w:cstheme="minorHAnsi"/>
                <w:b/>
                <w:sz w:val="28"/>
                <w:szCs w:val="28"/>
              </w:rPr>
            </w:pPr>
            <w:r w:rsidRPr="00B51B78">
              <w:rPr>
                <w:rFonts w:cstheme="minorHAnsi"/>
                <w:b/>
                <w:sz w:val="28"/>
                <w:szCs w:val="28"/>
              </w:rPr>
              <w:t>Description</w:t>
            </w:r>
          </w:p>
        </w:tc>
      </w:tr>
      <w:tr w:rsidR="005C22F2" w14:paraId="34E1FFC1" w14:textId="77777777" w:rsidTr="00B81579">
        <w:tc>
          <w:tcPr>
            <w:tcW w:w="2177" w:type="dxa"/>
          </w:tcPr>
          <w:p w14:paraId="4D962709" w14:textId="77777777" w:rsidR="005C22F2" w:rsidRDefault="005C22F2" w:rsidP="00B81579">
            <w:pPr>
              <w:rPr>
                <w:rFonts w:cstheme="minorHAnsi"/>
                <w:sz w:val="28"/>
                <w:szCs w:val="28"/>
              </w:rPr>
            </w:pPr>
            <w:r>
              <w:rPr>
                <w:rFonts w:ascii="Courier" w:hAnsi="Courier" w:cs="Courier"/>
                <w:color w:val="auto"/>
                <w:sz w:val="26"/>
                <w:szCs w:val="26"/>
                <w:lang w:val="en-GB" w:bidi="ar-SA"/>
              </w:rPr>
              <w:t>Accept</w:t>
            </w:r>
          </w:p>
        </w:tc>
        <w:tc>
          <w:tcPr>
            <w:tcW w:w="3575" w:type="dxa"/>
          </w:tcPr>
          <w:p w14:paraId="146462FB" w14:textId="77777777" w:rsidR="005C22F2" w:rsidRDefault="005C22F2" w:rsidP="00B81579">
            <w:pPr>
              <w:rPr>
                <w:rFonts w:cstheme="minorHAnsi"/>
                <w:sz w:val="28"/>
                <w:szCs w:val="28"/>
              </w:rPr>
            </w:pPr>
            <w:r>
              <w:rPr>
                <w:rFonts w:cstheme="minorHAnsi"/>
                <w:sz w:val="28"/>
                <w:szCs w:val="28"/>
              </w:rPr>
              <w:t>String</w:t>
            </w:r>
          </w:p>
        </w:tc>
        <w:tc>
          <w:tcPr>
            <w:tcW w:w="3985" w:type="dxa"/>
          </w:tcPr>
          <w:p w14:paraId="6A36016F" w14:textId="77777777" w:rsidR="005C22F2" w:rsidRDefault="005C22F2" w:rsidP="00B81579">
            <w:pPr>
              <w:rPr>
                <w:rFonts w:cstheme="minorHAnsi"/>
                <w:sz w:val="28"/>
                <w:szCs w:val="28"/>
              </w:rPr>
            </w:pPr>
            <w:r>
              <w:rPr>
                <w:rFonts w:ascii="Courier" w:hAnsi="Courier" w:cs="Courier"/>
                <w:color w:val="auto"/>
                <w:sz w:val="26"/>
                <w:szCs w:val="26"/>
                <w:lang w:val="en-GB" w:bidi="ar-SA"/>
              </w:rPr>
              <w:t>application/json</w:t>
            </w:r>
            <w:r>
              <w:rPr>
                <w:rFonts w:ascii="Verdana" w:hAnsi="Verdana" w:cs="Verdana"/>
                <w:color w:val="auto"/>
                <w:sz w:val="26"/>
                <w:szCs w:val="26"/>
                <w:lang w:val="en-GB" w:bidi="ar-SA"/>
              </w:rPr>
              <w:t xml:space="preserve"> (default)</w:t>
            </w:r>
          </w:p>
        </w:tc>
      </w:tr>
      <w:tr w:rsidR="005C22F2" w14:paraId="2AE7C305" w14:textId="77777777" w:rsidTr="00B81579">
        <w:trPr>
          <w:trHeight w:val="1289"/>
        </w:trPr>
        <w:tc>
          <w:tcPr>
            <w:tcW w:w="2177" w:type="dxa"/>
          </w:tcPr>
          <w:p w14:paraId="5D1D4F53" w14:textId="77777777" w:rsidR="005C22F2" w:rsidRDefault="005C22F2" w:rsidP="00B81579">
            <w:pPr>
              <w:rPr>
                <w:rFonts w:ascii="Courier" w:hAnsi="Courier" w:cs="Courier"/>
                <w:color w:val="auto"/>
                <w:sz w:val="26"/>
                <w:szCs w:val="26"/>
                <w:lang w:val="en-GB" w:bidi="ar-SA"/>
              </w:rPr>
            </w:pPr>
            <w:r>
              <w:rPr>
                <w:rFonts w:ascii="Courier" w:hAnsi="Courier" w:cs="Courier"/>
                <w:color w:val="auto"/>
                <w:sz w:val="26"/>
                <w:szCs w:val="26"/>
                <w:lang w:val="en-GB" w:bidi="ar-SA"/>
              </w:rPr>
              <w:t>Content-Type</w:t>
            </w:r>
          </w:p>
        </w:tc>
        <w:tc>
          <w:tcPr>
            <w:tcW w:w="3575" w:type="dxa"/>
          </w:tcPr>
          <w:p w14:paraId="4879168B" w14:textId="77777777" w:rsidR="005C22F2" w:rsidRDefault="005C22F2" w:rsidP="00B81579">
            <w:pPr>
              <w:rPr>
                <w:rFonts w:cstheme="minorHAnsi"/>
                <w:sz w:val="28"/>
                <w:szCs w:val="28"/>
              </w:rPr>
            </w:pPr>
            <w:r>
              <w:rPr>
                <w:rFonts w:cstheme="minorHAnsi"/>
                <w:sz w:val="28"/>
                <w:szCs w:val="28"/>
              </w:rPr>
              <w:t>String</w:t>
            </w:r>
          </w:p>
        </w:tc>
        <w:tc>
          <w:tcPr>
            <w:tcW w:w="3985" w:type="dxa"/>
          </w:tcPr>
          <w:p w14:paraId="6862A1D8" w14:textId="77777777" w:rsidR="005C22F2" w:rsidRDefault="005C22F2" w:rsidP="00B81579">
            <w:pPr>
              <w:rPr>
                <w:rFonts w:cstheme="minorHAnsi"/>
                <w:sz w:val="28"/>
                <w:szCs w:val="28"/>
              </w:rPr>
            </w:pPr>
            <w:r>
              <w:rPr>
                <w:rFonts w:ascii="Verdana" w:hAnsi="Verdana" w:cs="Verdana"/>
                <w:color w:val="auto"/>
                <w:sz w:val="26"/>
                <w:szCs w:val="26"/>
                <w:lang w:val="en-GB" w:bidi="ar-SA"/>
              </w:rPr>
              <w:t xml:space="preserve">Specifies the content type of the request body. It must be set to </w:t>
            </w:r>
            <w:r>
              <w:rPr>
                <w:rFonts w:ascii="Courier" w:hAnsi="Courier" w:cs="Courier"/>
                <w:color w:val="auto"/>
                <w:sz w:val="26"/>
                <w:szCs w:val="26"/>
                <w:lang w:val="en-GB" w:bidi="ar-SA"/>
              </w:rPr>
              <w:t>application/x-www-form-urlencoded</w:t>
            </w:r>
          </w:p>
        </w:tc>
      </w:tr>
      <w:tr w:rsidR="005C22F2" w14:paraId="57CC11B8" w14:textId="77777777" w:rsidTr="00B81579">
        <w:tc>
          <w:tcPr>
            <w:tcW w:w="2177" w:type="dxa"/>
          </w:tcPr>
          <w:p w14:paraId="183171B5" w14:textId="77777777" w:rsidR="005C22F2" w:rsidRDefault="005C22F2" w:rsidP="00B81579">
            <w:pPr>
              <w:rPr>
                <w:rFonts w:ascii="Courier" w:hAnsi="Courier" w:cs="Courier"/>
                <w:color w:val="auto"/>
                <w:sz w:val="26"/>
                <w:szCs w:val="26"/>
                <w:lang w:val="en-GB" w:bidi="ar-SA"/>
              </w:rPr>
            </w:pPr>
            <w:r>
              <w:rPr>
                <w:rFonts w:ascii="Courier" w:hAnsi="Courier" w:cs="Courier"/>
                <w:color w:val="auto"/>
                <w:sz w:val="26"/>
                <w:szCs w:val="26"/>
                <w:lang w:val="en-GB" w:bidi="ar-SA"/>
              </w:rPr>
              <w:t>Authorization</w:t>
            </w:r>
          </w:p>
        </w:tc>
        <w:tc>
          <w:tcPr>
            <w:tcW w:w="3575" w:type="dxa"/>
          </w:tcPr>
          <w:p w14:paraId="3BE3ECE5" w14:textId="77777777" w:rsidR="005C22F2" w:rsidRDefault="005C22F2" w:rsidP="00B81579">
            <w:pPr>
              <w:rPr>
                <w:rFonts w:cstheme="minorHAnsi"/>
                <w:sz w:val="28"/>
                <w:szCs w:val="28"/>
              </w:rPr>
            </w:pPr>
            <w:r>
              <w:rPr>
                <w:rFonts w:cstheme="minorHAnsi"/>
                <w:sz w:val="28"/>
                <w:szCs w:val="28"/>
              </w:rPr>
              <w:t>String</w:t>
            </w:r>
          </w:p>
        </w:tc>
        <w:tc>
          <w:tcPr>
            <w:tcW w:w="3985" w:type="dxa"/>
          </w:tcPr>
          <w:p w14:paraId="3203D340" w14:textId="77777777" w:rsidR="005C22F2" w:rsidRDefault="005C22F2" w:rsidP="00B81579">
            <w:pPr>
              <w:rPr>
                <w:rFonts w:ascii="Verdana" w:hAnsi="Verdana" w:cs="Verdana"/>
                <w:color w:val="auto"/>
                <w:sz w:val="26"/>
                <w:szCs w:val="26"/>
                <w:lang w:val="en-GB" w:bidi="ar-SA"/>
              </w:rPr>
            </w:pPr>
            <w:r>
              <w:rPr>
                <w:rFonts w:ascii="Verdana" w:hAnsi="Verdana" w:cs="Verdana"/>
                <w:color w:val="auto"/>
                <w:sz w:val="26"/>
                <w:szCs w:val="26"/>
                <w:lang w:val="en-GB" w:bidi="ar-SA"/>
              </w:rPr>
              <w:t>User token</w:t>
            </w:r>
          </w:p>
        </w:tc>
      </w:tr>
      <w:tr w:rsidR="005C22F2" w14:paraId="6E9DB81C" w14:textId="77777777" w:rsidTr="00B81579">
        <w:tc>
          <w:tcPr>
            <w:tcW w:w="2177" w:type="dxa"/>
          </w:tcPr>
          <w:p w14:paraId="4AD0A705" w14:textId="77777777" w:rsidR="005C22F2" w:rsidRDefault="005C22F2" w:rsidP="00B81579">
            <w:pPr>
              <w:rPr>
                <w:rFonts w:ascii="Courier" w:hAnsi="Courier" w:cs="Courier"/>
                <w:color w:val="auto"/>
                <w:sz w:val="26"/>
                <w:szCs w:val="26"/>
                <w:lang w:val="en-GB" w:bidi="ar-SA"/>
              </w:rPr>
            </w:pPr>
            <w:r>
              <w:rPr>
                <w:rFonts w:ascii="Courier" w:hAnsi="Courier" w:cs="Courier"/>
                <w:color w:val="auto"/>
                <w:sz w:val="26"/>
                <w:szCs w:val="26"/>
                <w:lang w:val="en-GB" w:bidi="ar-SA"/>
              </w:rPr>
              <w:t>X-Application-Identifier</w:t>
            </w:r>
          </w:p>
        </w:tc>
        <w:tc>
          <w:tcPr>
            <w:tcW w:w="3575" w:type="dxa"/>
          </w:tcPr>
          <w:p w14:paraId="41A4493A" w14:textId="77777777" w:rsidR="005C22F2" w:rsidRDefault="005C22F2" w:rsidP="00B81579">
            <w:pPr>
              <w:rPr>
                <w:rFonts w:cstheme="minorHAnsi"/>
                <w:sz w:val="28"/>
                <w:szCs w:val="28"/>
              </w:rPr>
            </w:pPr>
            <w:r>
              <w:rPr>
                <w:rFonts w:cstheme="minorHAnsi"/>
                <w:sz w:val="28"/>
                <w:szCs w:val="28"/>
              </w:rPr>
              <w:t>String (Optional)</w:t>
            </w:r>
          </w:p>
        </w:tc>
        <w:tc>
          <w:tcPr>
            <w:tcW w:w="3985" w:type="dxa"/>
          </w:tcPr>
          <w:p w14:paraId="569A0AD0" w14:textId="77777777" w:rsidR="005C22F2" w:rsidRDefault="005C22F2" w:rsidP="00B81579">
            <w:pPr>
              <w:rPr>
                <w:rFonts w:ascii="Verdana" w:hAnsi="Verdana" w:cs="Verdana"/>
                <w:color w:val="auto"/>
                <w:sz w:val="26"/>
                <w:szCs w:val="26"/>
                <w:lang w:val="en-GB" w:bidi="ar-SA"/>
              </w:rPr>
            </w:pPr>
            <w:r>
              <w:rPr>
                <w:rFonts w:ascii="Verdana" w:hAnsi="Verdana" w:cs="Verdana"/>
                <w:color w:val="auto"/>
                <w:sz w:val="26"/>
                <w:szCs w:val="26"/>
                <w:lang w:val="en-GB" w:bidi="ar-SA"/>
              </w:rPr>
              <w:t>Identification of the application</w:t>
            </w:r>
          </w:p>
        </w:tc>
      </w:tr>
    </w:tbl>
    <w:p w14:paraId="33ACEF40" w14:textId="77777777" w:rsidR="005C22F2" w:rsidRDefault="005C22F2" w:rsidP="005C22F2">
      <w:pPr>
        <w:rPr>
          <w:rFonts w:cstheme="minorHAnsi"/>
          <w:sz w:val="28"/>
          <w:szCs w:val="28"/>
        </w:rPr>
      </w:pPr>
    </w:p>
    <w:p w14:paraId="0C634571" w14:textId="77777777" w:rsidR="005C22F2" w:rsidRDefault="005C22F2" w:rsidP="005C22F2">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Request Body Format</w:t>
      </w:r>
    </w:p>
    <w:p w14:paraId="576BB5B3" w14:textId="77777777" w:rsidR="005C22F2" w:rsidRPr="00C54E11" w:rsidRDefault="005C22F2" w:rsidP="005C22F2">
      <w:pPr>
        <w:rPr>
          <w:rFonts w:cstheme="minorHAnsi"/>
          <w:sz w:val="28"/>
          <w:szCs w:val="28"/>
        </w:rPr>
      </w:pPr>
      <w:r>
        <w:rPr>
          <w:rFonts w:ascii="Verdana" w:hAnsi="Verdana" w:cs="Verdana"/>
          <w:color w:val="auto"/>
          <w:sz w:val="26"/>
          <w:szCs w:val="26"/>
          <w:lang w:val="en-GB" w:bidi="ar-SA"/>
        </w:rPr>
        <w:t>Calls to this API must include an object of type Device in the request body.</w:t>
      </w:r>
    </w:p>
    <w:p w14:paraId="0FBBD958" w14:textId="77777777" w:rsidR="005C22F2" w:rsidRDefault="005C22F2" w:rsidP="005C22F2">
      <w:pPr>
        <w:widowControl w:val="0"/>
        <w:autoSpaceDE w:val="0"/>
        <w:autoSpaceDN w:val="0"/>
        <w:adjustRightInd w:val="0"/>
        <w:spacing w:after="0" w:line="240" w:lineRule="auto"/>
        <w:rPr>
          <w:rFonts w:ascii="Verdana" w:hAnsi="Verdana" w:cs="Verdana"/>
          <w:b/>
          <w:bCs/>
          <w:color w:val="auto"/>
          <w:sz w:val="28"/>
          <w:szCs w:val="28"/>
          <w:lang w:val="en-GB" w:bidi="ar-SA"/>
        </w:rPr>
      </w:pPr>
    </w:p>
    <w:p w14:paraId="348DB0CE" w14:textId="77777777" w:rsidR="005C22F2" w:rsidRDefault="005C22F2" w:rsidP="005C22F2">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lastRenderedPageBreak/>
        <w:t>Response Codes</w:t>
      </w:r>
    </w:p>
    <w:p w14:paraId="3AC48C47" w14:textId="77777777" w:rsidR="005C22F2" w:rsidRDefault="005C22F2" w:rsidP="005C22F2">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Successful responses return the following status codes:</w:t>
      </w:r>
    </w:p>
    <w:p w14:paraId="21465789" w14:textId="77777777" w:rsidR="005C22F2" w:rsidRDefault="005C22F2" w:rsidP="005C22F2">
      <w:pPr>
        <w:widowControl w:val="0"/>
        <w:autoSpaceDE w:val="0"/>
        <w:autoSpaceDN w:val="0"/>
        <w:adjustRightInd w:val="0"/>
        <w:spacing w:after="0" w:line="240" w:lineRule="auto"/>
        <w:rPr>
          <w:rFonts w:ascii="Verdana" w:hAnsi="Verdana" w:cs="Verdana"/>
          <w:color w:val="auto"/>
          <w:sz w:val="26"/>
          <w:szCs w:val="26"/>
          <w:lang w:val="en-GB" w:bidi="ar-SA"/>
        </w:rPr>
      </w:pPr>
      <w:r>
        <w:rPr>
          <w:rFonts w:ascii="Courier" w:hAnsi="Courier" w:cs="Courier"/>
          <w:color w:val="auto"/>
          <w:sz w:val="26"/>
          <w:szCs w:val="26"/>
          <w:lang w:val="en-GB" w:bidi="ar-SA"/>
        </w:rPr>
        <w:t>200</w:t>
      </w:r>
    </w:p>
    <w:p w14:paraId="2298F126" w14:textId="77777777" w:rsidR="005C22F2" w:rsidRDefault="005C22F2" w:rsidP="005C22F2">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Failed operations return the following status codes:</w:t>
      </w:r>
    </w:p>
    <w:p w14:paraId="6067F221" w14:textId="77777777" w:rsidR="005C22F2" w:rsidRDefault="005C22F2" w:rsidP="005C22F2">
      <w:pPr>
        <w:rPr>
          <w:rFonts w:ascii="Courier" w:hAnsi="Courier" w:cs="Courier"/>
          <w:color w:val="auto"/>
          <w:sz w:val="26"/>
          <w:szCs w:val="26"/>
          <w:lang w:val="en-GB" w:bidi="ar-SA"/>
        </w:rPr>
      </w:pPr>
      <w:r>
        <w:rPr>
          <w:rFonts w:ascii="Courier" w:hAnsi="Courier" w:cs="Courier"/>
          <w:color w:val="auto"/>
          <w:sz w:val="26"/>
          <w:szCs w:val="26"/>
          <w:lang w:val="en-GB" w:bidi="ar-SA"/>
        </w:rPr>
        <w:t>400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401</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406</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502</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503</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504</w:t>
      </w:r>
    </w:p>
    <w:p w14:paraId="0EC0C617" w14:textId="77777777" w:rsidR="005C22F2" w:rsidRDefault="005C22F2" w:rsidP="005C22F2">
      <w:pPr>
        <w:rPr>
          <w:rFonts w:ascii="Courier" w:hAnsi="Courier" w:cs="Courier"/>
          <w:color w:val="auto"/>
          <w:sz w:val="26"/>
          <w:szCs w:val="26"/>
          <w:lang w:val="en-GB" w:bidi="ar-SA"/>
        </w:rPr>
      </w:pPr>
    </w:p>
    <w:p w14:paraId="147C1BA0" w14:textId="77777777" w:rsidR="005C22F2" w:rsidRDefault="005C22F2" w:rsidP="005C22F2">
      <w:pPr>
        <w:rPr>
          <w:rFonts w:ascii="Verdana" w:hAnsi="Verdana" w:cs="Verdana"/>
          <w:b/>
          <w:bCs/>
          <w:color w:val="auto"/>
          <w:sz w:val="28"/>
          <w:szCs w:val="28"/>
          <w:lang w:val="en-GB" w:bidi="ar-SA"/>
        </w:rPr>
      </w:pPr>
      <w:r>
        <w:rPr>
          <w:rFonts w:ascii="Verdana" w:hAnsi="Verdana" w:cs="Verdana"/>
          <w:b/>
          <w:bCs/>
          <w:color w:val="auto"/>
          <w:sz w:val="28"/>
          <w:szCs w:val="28"/>
          <w:lang w:val="en-GB" w:bidi="ar-SA"/>
        </w:rPr>
        <w:t>Response Document</w:t>
      </w:r>
    </w:p>
    <w:p w14:paraId="783C9699" w14:textId="2C053DDF" w:rsidR="005C22F2" w:rsidRDefault="005C22F2" w:rsidP="005C22F2">
      <w:pPr>
        <w:rPr>
          <w:rFonts w:ascii="Verdana" w:hAnsi="Verdana" w:cs="Verdana"/>
          <w:bCs/>
          <w:color w:val="auto"/>
          <w:sz w:val="28"/>
          <w:szCs w:val="28"/>
          <w:lang w:val="en-GB" w:bidi="ar-SA"/>
        </w:rPr>
      </w:pPr>
      <w:r w:rsidRPr="00564667">
        <w:rPr>
          <w:rFonts w:ascii="Verdana" w:hAnsi="Verdana" w:cs="Verdana"/>
          <w:bCs/>
          <w:color w:val="auto"/>
          <w:sz w:val="28"/>
          <w:szCs w:val="28"/>
          <w:lang w:val="en-GB" w:bidi="ar-SA"/>
        </w:rPr>
        <w:t xml:space="preserve">Return the list of the users </w:t>
      </w:r>
      <w:r w:rsidR="007E5EB3">
        <w:rPr>
          <w:rFonts w:ascii="Verdana" w:hAnsi="Verdana" w:cs="Verdana"/>
          <w:bCs/>
          <w:color w:val="auto"/>
          <w:sz w:val="28"/>
          <w:szCs w:val="28"/>
          <w:lang w:val="en-GB" w:bidi="ar-SA"/>
        </w:rPr>
        <w:t xml:space="preserve">entities </w:t>
      </w:r>
      <w:r w:rsidRPr="00564667">
        <w:rPr>
          <w:rFonts w:ascii="Verdana" w:hAnsi="Verdana" w:cs="Verdana"/>
          <w:bCs/>
          <w:color w:val="auto"/>
          <w:sz w:val="28"/>
          <w:szCs w:val="28"/>
          <w:lang w:val="en-GB" w:bidi="ar-SA"/>
        </w:rPr>
        <w:t>matched with the current user</w:t>
      </w:r>
    </w:p>
    <w:p w14:paraId="476A64BE" w14:textId="77777777" w:rsidR="005C22F2" w:rsidRPr="00564667" w:rsidRDefault="005C22F2" w:rsidP="005C22F2">
      <w:pPr>
        <w:rPr>
          <w:rFonts w:cstheme="minorHAnsi"/>
          <w:sz w:val="28"/>
          <w:szCs w:val="28"/>
        </w:rPr>
      </w:pPr>
    </w:p>
    <w:p w14:paraId="57A79BEC" w14:textId="77777777" w:rsidR="005C22F2" w:rsidRDefault="005C22F2" w:rsidP="005C22F2">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Sample Request and Response</w:t>
      </w:r>
    </w:p>
    <w:p w14:paraId="541590D6" w14:textId="77777777" w:rsidR="005C22F2" w:rsidRDefault="005C22F2" w:rsidP="005C22F2">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Example 1. Request</w:t>
      </w:r>
    </w:p>
    <w:p w14:paraId="5A62555B"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POST http://api.example.com/2e9c8f2af42e46239bd3f3c03ee36d2f /device</w:t>
      </w:r>
    </w:p>
    <w:p w14:paraId="09716851"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Connection: keep-alive</w:t>
      </w:r>
    </w:p>
    <w:p w14:paraId="5EBBA040"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Content-Type: application/x-www-form-urlencoded</w:t>
      </w:r>
    </w:p>
    <w:p w14:paraId="5EFF9343"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Accept: application/json</w:t>
      </w:r>
    </w:p>
    <w:p w14:paraId="0DC14D48"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Authorization: token=Res7qNaJh3wAbV5soMDXAPF7QwnOexO06NOqUS9MSyM6LmL</w:t>
      </w:r>
    </w:p>
    <w:p w14:paraId="4BBE71C3"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X-Application-Identifier: GoMatch 1.0</w:t>
      </w:r>
    </w:p>
    <w:p w14:paraId="641F1EED"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Content-Length: 80</w:t>
      </w:r>
    </w:p>
    <w:p w14:paraId="18F2692E"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p>
    <w:p w14:paraId="26B9BF96"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name=</w:t>
      </w:r>
      <w:r w:rsidRPr="009343B2">
        <w:rPr>
          <w:rFonts w:ascii="Courier" w:hAnsi="Courier" w:cs="Courier"/>
          <w:color w:val="auto"/>
          <w:sz w:val="26"/>
          <w:szCs w:val="26"/>
          <w:lang w:val="en-GB" w:bidi="ar-SA"/>
        </w:rPr>
        <w:t xml:space="preserve"> ad</w:t>
      </w:r>
      <w:r>
        <w:rPr>
          <w:rFonts w:ascii="Courier" w:hAnsi="Courier" w:cs="Courier"/>
          <w:color w:val="auto"/>
          <w:sz w:val="26"/>
          <w:szCs w:val="26"/>
          <w:lang w:val="en-GB" w:bidi="ar-SA"/>
        </w:rPr>
        <w:t>d</w:t>
      </w:r>
      <w:r w:rsidRPr="009343B2">
        <w:rPr>
          <w:rFonts w:ascii="Courier" w:hAnsi="Courier" w:cs="Courier"/>
          <w:color w:val="auto"/>
          <w:sz w:val="26"/>
          <w:szCs w:val="26"/>
          <w:lang w:val="en-GB" w:bidi="ar-SA"/>
        </w:rPr>
        <w:t>ress="0x00:05:07"</w:t>
      </w:r>
    </w:p>
    <w:p w14:paraId="3EF7A7F9" w14:textId="77777777" w:rsidR="005C22F2" w:rsidRDefault="005C22F2" w:rsidP="005C22F2">
      <w:pPr>
        <w:widowControl w:val="0"/>
        <w:autoSpaceDE w:val="0"/>
        <w:autoSpaceDN w:val="0"/>
        <w:adjustRightInd w:val="0"/>
        <w:spacing w:after="0" w:line="240" w:lineRule="auto"/>
        <w:rPr>
          <w:rFonts w:ascii="Verdana" w:hAnsi="Verdana" w:cs="Verdana"/>
          <w:color w:val="auto"/>
          <w:sz w:val="24"/>
          <w:szCs w:val="24"/>
          <w:lang w:val="en-GB" w:bidi="ar-SA"/>
        </w:rPr>
      </w:pPr>
    </w:p>
    <w:p w14:paraId="3DF3C410" w14:textId="77777777" w:rsidR="005C22F2" w:rsidRDefault="005C22F2" w:rsidP="005C22F2">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Example 2. Response</w:t>
      </w:r>
    </w:p>
    <w:p w14:paraId="4BB57407"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200 OK</w:t>
      </w:r>
    </w:p>
    <w:p w14:paraId="0B30FEB2"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Content-Type: application/json</w:t>
      </w:r>
    </w:p>
    <w:p w14:paraId="71A7B772"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Content-Length: 471</w:t>
      </w:r>
    </w:p>
    <w:p w14:paraId="4A3586E0"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Date: Wed, 29 Aug 2012 11:20:20 GMT</w:t>
      </w:r>
    </w:p>
    <w:p w14:paraId="02841FF6"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p>
    <w:p w14:paraId="21CAD904"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List of Json user entities</w:t>
      </w:r>
    </w:p>
    <w:p w14:paraId="7DF42E37"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p>
    <w:p w14:paraId="60237125" w14:textId="77777777" w:rsidR="007E5EB3" w:rsidRDefault="007E5EB3" w:rsidP="007E5EB3">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w:t>
      </w:r>
    </w:p>
    <w:p w14:paraId="4AB8902D" w14:textId="77777777" w:rsidR="007E5EB3" w:rsidRDefault="007E5EB3" w:rsidP="007E5EB3">
      <w:pPr>
        <w:widowControl w:val="0"/>
        <w:autoSpaceDE w:val="0"/>
        <w:autoSpaceDN w:val="0"/>
        <w:adjustRightInd w:val="0"/>
        <w:spacing w:after="0" w:line="240" w:lineRule="auto"/>
        <w:ind w:left="720"/>
        <w:rPr>
          <w:rFonts w:ascii="Courier" w:hAnsi="Courier" w:cs="Courier"/>
          <w:color w:val="auto"/>
          <w:sz w:val="26"/>
          <w:szCs w:val="26"/>
          <w:lang w:val="en-GB" w:bidi="ar-SA"/>
        </w:rPr>
      </w:pPr>
      <w:r>
        <w:rPr>
          <w:rFonts w:ascii="Courier" w:hAnsi="Courier" w:cs="Courier"/>
          <w:color w:val="auto"/>
          <w:sz w:val="26"/>
          <w:szCs w:val="26"/>
          <w:lang w:val="en-GB" w:bidi="ar-SA"/>
        </w:rPr>
        <w:t xml:space="preserve">    </w:t>
      </w:r>
    </w:p>
    <w:p w14:paraId="257FF23B" w14:textId="77777777" w:rsidR="007E5EB3" w:rsidRDefault="007E5EB3" w:rsidP="007E5EB3">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,"id":"fa721efa36a74ba68b86e769ae19d52a"</w:t>
      </w:r>
    </w:p>
    <w:p w14:paraId="387C79C8" w14:textId="77777777" w:rsidR="007E5EB3" w:rsidRDefault="007E5EB3" w:rsidP="007E5EB3">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 xml:space="preserve">    ,"accountType":"0"</w:t>
      </w:r>
    </w:p>
    <w:p w14:paraId="1A58B7EA" w14:textId="77777777" w:rsidR="007E5EB3" w:rsidRDefault="007E5EB3" w:rsidP="007E5EB3">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 xml:space="preserve">    ,"</w:t>
      </w:r>
      <w:r>
        <w:rPr>
          <w:rFonts w:cstheme="minorHAnsi"/>
          <w:sz w:val="28"/>
          <w:szCs w:val="28"/>
        </w:rPr>
        <w:t>name</w:t>
      </w:r>
      <w:r>
        <w:rPr>
          <w:rFonts w:ascii="Courier" w:hAnsi="Courier" w:cs="Courier"/>
          <w:color w:val="auto"/>
          <w:sz w:val="26"/>
          <w:szCs w:val="26"/>
          <w:lang w:val="en-GB" w:bidi="ar-SA"/>
        </w:rPr>
        <w:t>":"Michel.Dupont"</w:t>
      </w:r>
    </w:p>
    <w:p w14:paraId="58943FB5" w14:textId="77777777" w:rsidR="007E5EB3" w:rsidRDefault="007E5EB3" w:rsidP="007E5EB3">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displayName</w:t>
      </w:r>
      <w:r>
        <w:rPr>
          <w:rFonts w:ascii="Courier" w:hAnsi="Courier" w:cs="Courier"/>
          <w:color w:val="auto"/>
          <w:sz w:val="26"/>
          <w:szCs w:val="26"/>
          <w:lang w:val="en-GB" w:bidi="ar-SA"/>
        </w:rPr>
        <w:t>":"</w:t>
      </w:r>
      <w:r w:rsidRPr="007E5EB3">
        <w:rPr>
          <w:rFonts w:ascii="Courier" w:hAnsi="Courier" w:cs="Courier"/>
          <w:color w:val="auto"/>
          <w:sz w:val="26"/>
          <w:szCs w:val="26"/>
          <w:lang w:val="en-GB" w:bidi="ar-SA"/>
        </w:rPr>
        <w:t xml:space="preserve"> </w:t>
      </w:r>
      <w:r>
        <w:rPr>
          <w:rFonts w:ascii="Courier" w:hAnsi="Courier" w:cs="Courier"/>
          <w:color w:val="auto"/>
          <w:sz w:val="26"/>
          <w:szCs w:val="26"/>
          <w:lang w:val="en-GB" w:bidi="ar-SA"/>
        </w:rPr>
        <w:t>Michel Dupont"</w:t>
      </w:r>
    </w:p>
    <w:p w14:paraId="4A5CE955" w14:textId="77777777" w:rsidR="007E5EB3" w:rsidRDefault="007E5EB3" w:rsidP="007E5EB3">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currentDeviceId</w:t>
      </w:r>
      <w:r>
        <w:rPr>
          <w:rFonts w:ascii="Courier" w:hAnsi="Courier" w:cs="Courier"/>
          <w:color w:val="auto"/>
          <w:sz w:val="26"/>
          <w:szCs w:val="26"/>
          <w:lang w:val="en-GB" w:bidi="ar-SA"/>
        </w:rPr>
        <w:t>":"00x00:00:58"</w:t>
      </w:r>
    </w:p>
    <w:p w14:paraId="69702EE7" w14:textId="77777777" w:rsidR="007E5EB3" w:rsidRDefault="007E5EB3" w:rsidP="007E5EB3">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t>,"</w:t>
      </w:r>
      <w:r>
        <w:rPr>
          <w:rFonts w:cstheme="minorHAnsi"/>
          <w:sz w:val="28"/>
          <w:szCs w:val="28"/>
        </w:rPr>
        <w:t>deviceId</w:t>
      </w:r>
      <w:r>
        <w:rPr>
          <w:rFonts w:ascii="Courier" w:hAnsi="Courier" w:cs="Courier"/>
          <w:color w:val="auto"/>
          <w:sz w:val="26"/>
          <w:szCs w:val="26"/>
          <w:lang w:val="en-GB" w:bidi="ar-SA"/>
        </w:rPr>
        <w:t>":"00x00:00:58"</w:t>
      </w:r>
    </w:p>
    <w:p w14:paraId="0FC449A2" w14:textId="77777777" w:rsidR="007E5EB3" w:rsidRDefault="007E5EB3" w:rsidP="007E5EB3">
      <w:pPr>
        <w:widowControl w:val="0"/>
        <w:autoSpaceDE w:val="0"/>
        <w:autoSpaceDN w:val="0"/>
        <w:adjustRightInd w:val="0"/>
        <w:spacing w:after="0" w:line="240" w:lineRule="auto"/>
        <w:ind w:firstLine="720"/>
        <w:rPr>
          <w:rFonts w:ascii="Courier" w:hAnsi="Courier" w:cs="Courier"/>
          <w:color w:val="auto"/>
          <w:sz w:val="26"/>
          <w:szCs w:val="26"/>
          <w:lang w:val="en-GB" w:bidi="ar-SA"/>
        </w:rPr>
      </w:pPr>
      <w:r>
        <w:rPr>
          <w:rFonts w:ascii="Courier" w:hAnsi="Courier" w:cs="Courier"/>
          <w:color w:val="auto"/>
          <w:sz w:val="26"/>
          <w:szCs w:val="26"/>
          <w:lang w:val="en-GB" w:bidi="ar-SA"/>
        </w:rPr>
        <w:lastRenderedPageBreak/>
        <w:t>,"</w:t>
      </w:r>
      <w:r>
        <w:rPr>
          <w:rFonts w:cstheme="minorHAnsi"/>
          <w:sz w:val="28"/>
          <w:szCs w:val="28"/>
        </w:rPr>
        <w:t>dateCreation</w:t>
      </w:r>
      <w:r>
        <w:rPr>
          <w:rFonts w:ascii="Courier" w:hAnsi="Courier" w:cs="Courier"/>
          <w:color w:val="auto"/>
          <w:sz w:val="26"/>
          <w:szCs w:val="26"/>
          <w:lang w:val="en-GB" w:bidi="ar-SA"/>
        </w:rPr>
        <w:t>":"017-06-08T13:54:06.630Z"</w:t>
      </w:r>
    </w:p>
    <w:p w14:paraId="78498D09" w14:textId="58E28D37" w:rsidR="007E5EB3" w:rsidRDefault="007E5EB3" w:rsidP="007E5EB3">
      <w:pPr>
        <w:rPr>
          <w:rFonts w:cstheme="minorHAnsi"/>
          <w:sz w:val="28"/>
          <w:szCs w:val="28"/>
        </w:rPr>
      </w:pPr>
      <w:r>
        <w:rPr>
          <w:rFonts w:ascii="Courier" w:hAnsi="Courier" w:cs="Courier"/>
          <w:color w:val="auto"/>
          <w:sz w:val="26"/>
          <w:szCs w:val="26"/>
          <w:lang w:val="en-GB" w:bidi="ar-SA"/>
        </w:rPr>
        <w:t>}</w:t>
      </w:r>
      <w:r>
        <w:rPr>
          <w:rFonts w:ascii="Courier" w:hAnsi="Courier" w:cs="Courier"/>
          <w:color w:val="auto"/>
          <w:sz w:val="26"/>
          <w:szCs w:val="26"/>
          <w:lang w:val="en-GB" w:bidi="ar-SA"/>
        </w:rPr>
        <w:t>…</w:t>
      </w:r>
    </w:p>
    <w:p w14:paraId="1D753893" w14:textId="77777777" w:rsidR="005C22F2" w:rsidRDefault="005C22F2" w:rsidP="00F60047">
      <w:pPr>
        <w:rPr>
          <w:rFonts w:cstheme="minorHAnsi"/>
          <w:sz w:val="28"/>
          <w:szCs w:val="28"/>
        </w:rPr>
      </w:pPr>
    </w:p>
    <w:p w14:paraId="4A1391A1" w14:textId="77777777" w:rsidR="00F60047" w:rsidRDefault="00F60047" w:rsidP="00F60047">
      <w:pPr>
        <w:rPr>
          <w:rFonts w:cstheme="minorHAnsi"/>
          <w:sz w:val="28"/>
          <w:szCs w:val="28"/>
        </w:rPr>
      </w:pPr>
    </w:p>
    <w:p w14:paraId="2AFEF57C" w14:textId="01ED0396" w:rsidR="005C22F2" w:rsidRDefault="005C22F2" w:rsidP="005C22F2">
      <w:pPr>
        <w:pStyle w:val="Heading4"/>
      </w:pPr>
      <w:r>
        <w:t>unmacth a user:</w:t>
      </w:r>
    </w:p>
    <w:p w14:paraId="1EF5AE17" w14:textId="52246B0A" w:rsidR="009D1D39" w:rsidRPr="009D1D39" w:rsidRDefault="009D1D39" w:rsidP="009D1D39">
      <w:pPr>
        <w:rPr>
          <w:sz w:val="28"/>
          <w:szCs w:val="28"/>
        </w:rPr>
      </w:pPr>
      <w:r w:rsidRPr="009D1D39">
        <w:rPr>
          <w:sz w:val="28"/>
          <w:szCs w:val="28"/>
        </w:rPr>
        <w:t>wil be done later</w:t>
      </w:r>
    </w:p>
    <w:p w14:paraId="121C6ED7" w14:textId="77777777" w:rsidR="005C22F2" w:rsidRPr="00B51B78" w:rsidRDefault="005C22F2" w:rsidP="005C22F2">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Description</w:t>
      </w:r>
    </w:p>
    <w:p w14:paraId="67D4EAF2" w14:textId="7AA806B9" w:rsidR="005C22F2" w:rsidRPr="00B51B78" w:rsidRDefault="005C22F2" w:rsidP="005C22F2">
      <w:pPr>
        <w:widowControl w:val="0"/>
        <w:autoSpaceDE w:val="0"/>
        <w:autoSpaceDN w:val="0"/>
        <w:adjustRightInd w:val="0"/>
        <w:spacing w:after="0" w:line="240" w:lineRule="auto"/>
        <w:rPr>
          <w:rFonts w:ascii="Verdana" w:hAnsi="Verdana" w:cs="Verdana"/>
          <w:color w:val="auto"/>
          <w:sz w:val="24"/>
          <w:szCs w:val="24"/>
          <w:lang w:val="en-GB" w:bidi="ar-SA"/>
        </w:rPr>
      </w:pPr>
      <w:r>
        <w:rPr>
          <w:rFonts w:ascii="Verdana" w:hAnsi="Verdana" w:cs="Verdana"/>
          <w:color w:val="auto"/>
          <w:sz w:val="24"/>
          <w:szCs w:val="24"/>
          <w:lang w:val="en-GB" w:bidi="ar-SA"/>
        </w:rPr>
        <w:t>unmatch an user with the current.</w:t>
      </w:r>
    </w:p>
    <w:p w14:paraId="6E4632A2" w14:textId="77777777" w:rsidR="005C22F2" w:rsidRPr="00B51B78" w:rsidRDefault="005C22F2" w:rsidP="005C22F2">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HTTP Method</w:t>
      </w:r>
    </w:p>
    <w:p w14:paraId="16116033" w14:textId="59735069" w:rsidR="005C22F2" w:rsidRPr="00B51B78" w:rsidRDefault="005C22F2" w:rsidP="005C22F2">
      <w:pPr>
        <w:widowControl w:val="0"/>
        <w:autoSpaceDE w:val="0"/>
        <w:autoSpaceDN w:val="0"/>
        <w:adjustRightInd w:val="0"/>
        <w:spacing w:after="0" w:line="240" w:lineRule="auto"/>
        <w:rPr>
          <w:rFonts w:ascii="Verdana" w:hAnsi="Verdana" w:cs="Verdana"/>
          <w:color w:val="auto"/>
          <w:sz w:val="24"/>
          <w:szCs w:val="24"/>
          <w:lang w:val="en-GB" w:bidi="ar-SA"/>
        </w:rPr>
      </w:pPr>
      <w:r>
        <w:rPr>
          <w:rFonts w:ascii="Verdana" w:hAnsi="Verdana" w:cs="Verdana"/>
          <w:color w:val="auto"/>
          <w:sz w:val="24"/>
          <w:szCs w:val="24"/>
          <w:lang w:val="en-GB" w:bidi="ar-SA"/>
        </w:rPr>
        <w:t>DELETE</w:t>
      </w:r>
    </w:p>
    <w:p w14:paraId="33A43502" w14:textId="77777777" w:rsidR="005C22F2" w:rsidRPr="00B51B78" w:rsidRDefault="005C22F2" w:rsidP="005C22F2">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URI Structure</w:t>
      </w:r>
    </w:p>
    <w:p w14:paraId="3D925535" w14:textId="77777777" w:rsidR="005C22F2" w:rsidRPr="00B51B78" w:rsidRDefault="005C22F2" w:rsidP="005C22F2">
      <w:pPr>
        <w:widowControl w:val="0"/>
        <w:autoSpaceDE w:val="0"/>
        <w:autoSpaceDN w:val="0"/>
        <w:adjustRightInd w:val="0"/>
        <w:spacing w:after="0" w:line="240" w:lineRule="auto"/>
        <w:rPr>
          <w:rFonts w:ascii="Verdana" w:hAnsi="Verdana" w:cs="Verdana"/>
          <w:color w:val="auto"/>
          <w:sz w:val="24"/>
          <w:szCs w:val="24"/>
          <w:lang w:val="en-GB" w:bidi="ar-SA"/>
        </w:rPr>
      </w:pPr>
      <w:r w:rsidRPr="00B51B78">
        <w:rPr>
          <w:rFonts w:ascii="Courier" w:hAnsi="Courier" w:cs="Courier"/>
          <w:color w:val="auto"/>
          <w:sz w:val="24"/>
          <w:szCs w:val="24"/>
          <w:lang w:val="en-GB" w:bidi="ar-SA"/>
        </w:rPr>
        <w:t>/</w:t>
      </w:r>
      <w:r>
        <w:rPr>
          <w:rFonts w:ascii="Courier" w:hAnsi="Courier" w:cs="Courier"/>
          <w:i/>
          <w:iCs/>
          <w:color w:val="auto"/>
          <w:sz w:val="26"/>
          <w:szCs w:val="26"/>
          <w:lang w:val="en-GB" w:bidi="ar-SA"/>
        </w:rPr>
        <w:t>{userId}</w:t>
      </w:r>
      <w:r w:rsidRPr="00B51B78">
        <w:rPr>
          <w:rFonts w:ascii="Courier" w:hAnsi="Courier" w:cs="Courier"/>
          <w:color w:val="auto"/>
          <w:sz w:val="24"/>
          <w:szCs w:val="24"/>
          <w:lang w:val="en-GB" w:bidi="ar-SA"/>
        </w:rPr>
        <w:t>/</w:t>
      </w:r>
      <w:r>
        <w:rPr>
          <w:rFonts w:ascii="Courier" w:hAnsi="Courier" w:cs="Courier"/>
          <w:color w:val="auto"/>
          <w:sz w:val="24"/>
          <w:szCs w:val="24"/>
          <w:lang w:val="en-GB" w:bidi="ar-SA"/>
        </w:rPr>
        <w:t>usermatch</w:t>
      </w:r>
    </w:p>
    <w:p w14:paraId="31DBB709" w14:textId="77777777" w:rsidR="005C22F2" w:rsidRPr="00B51B78" w:rsidRDefault="005C22F2" w:rsidP="005C22F2">
      <w:pPr>
        <w:widowControl w:val="0"/>
        <w:autoSpaceDE w:val="0"/>
        <w:autoSpaceDN w:val="0"/>
        <w:adjustRightInd w:val="0"/>
        <w:spacing w:after="0" w:line="240" w:lineRule="auto"/>
        <w:rPr>
          <w:rFonts w:ascii="Verdana" w:hAnsi="Verdana" w:cs="Verdana"/>
          <w:b/>
          <w:bCs/>
          <w:color w:val="auto"/>
          <w:sz w:val="24"/>
          <w:szCs w:val="24"/>
          <w:lang w:val="en-GB" w:bidi="ar-SA"/>
        </w:rPr>
      </w:pPr>
      <w:r w:rsidRPr="00B51B78">
        <w:rPr>
          <w:rFonts w:ascii="Verdana" w:hAnsi="Verdana" w:cs="Verdana"/>
          <w:b/>
          <w:bCs/>
          <w:color w:val="auto"/>
          <w:sz w:val="24"/>
          <w:szCs w:val="24"/>
          <w:lang w:val="en-GB" w:bidi="ar-SA"/>
        </w:rPr>
        <w:t>Authentication</w:t>
      </w:r>
    </w:p>
    <w:p w14:paraId="55099382" w14:textId="77777777" w:rsidR="005C22F2" w:rsidRPr="00B51B78" w:rsidRDefault="005C22F2" w:rsidP="005C22F2">
      <w:pPr>
        <w:widowControl w:val="0"/>
        <w:autoSpaceDE w:val="0"/>
        <w:autoSpaceDN w:val="0"/>
        <w:adjustRightInd w:val="0"/>
        <w:spacing w:after="0" w:line="240" w:lineRule="auto"/>
        <w:rPr>
          <w:rFonts w:ascii="Verdana" w:hAnsi="Verdana" w:cs="Verdana"/>
          <w:color w:val="auto"/>
          <w:sz w:val="24"/>
          <w:szCs w:val="24"/>
          <w:lang w:val="en-GB" w:bidi="ar-SA"/>
        </w:rPr>
      </w:pPr>
      <w:r w:rsidRPr="00B51B78">
        <w:rPr>
          <w:rFonts w:ascii="Verdana" w:hAnsi="Verdana" w:cs="Verdana"/>
          <w:color w:val="auto"/>
          <w:sz w:val="24"/>
          <w:szCs w:val="24"/>
          <w:lang w:val="en-GB" w:bidi="ar-SA"/>
        </w:rPr>
        <w:t>This call requires authentication.</w:t>
      </w:r>
    </w:p>
    <w:p w14:paraId="6B6CC7C1" w14:textId="77777777" w:rsidR="005C22F2" w:rsidRDefault="005C22F2" w:rsidP="005C22F2">
      <w:pPr>
        <w:rPr>
          <w:rFonts w:cstheme="minorHAnsi"/>
          <w:sz w:val="28"/>
          <w:szCs w:val="28"/>
        </w:rPr>
      </w:pPr>
      <w:r>
        <w:rPr>
          <w:rFonts w:ascii="Verdana" w:hAnsi="Verdana" w:cs="Verdana"/>
          <w:b/>
          <w:bCs/>
          <w:color w:val="auto"/>
          <w:sz w:val="28"/>
          <w:szCs w:val="28"/>
          <w:lang w:val="en-GB" w:bidi="ar-SA"/>
        </w:rPr>
        <w:t>Request Headers</w:t>
      </w:r>
    </w:p>
    <w:tbl>
      <w:tblPr>
        <w:tblStyle w:val="TableGrid"/>
        <w:tblW w:w="0" w:type="auto"/>
        <w:tblLook w:val="04A0" w:firstRow="1" w:lastRow="0" w:firstColumn="1" w:lastColumn="0" w:noHBand="0" w:noVBand="1"/>
      </w:tblPr>
      <w:tblGrid>
        <w:gridCol w:w="2245"/>
        <w:gridCol w:w="3533"/>
        <w:gridCol w:w="3959"/>
      </w:tblGrid>
      <w:tr w:rsidR="005C22F2" w14:paraId="1CF4C0ED" w14:textId="77777777" w:rsidTr="00B81579">
        <w:tc>
          <w:tcPr>
            <w:tcW w:w="2177" w:type="dxa"/>
          </w:tcPr>
          <w:p w14:paraId="473815AC" w14:textId="77777777" w:rsidR="005C22F2" w:rsidRPr="00B51B78" w:rsidRDefault="005C22F2" w:rsidP="00B81579">
            <w:pPr>
              <w:rPr>
                <w:rFonts w:cstheme="minorHAnsi"/>
                <w:b/>
                <w:sz w:val="28"/>
                <w:szCs w:val="28"/>
              </w:rPr>
            </w:pPr>
            <w:r w:rsidRPr="00B51B78">
              <w:rPr>
                <w:rFonts w:cstheme="minorHAnsi"/>
                <w:b/>
                <w:sz w:val="28"/>
                <w:szCs w:val="28"/>
              </w:rPr>
              <w:t>HeaderName</w:t>
            </w:r>
          </w:p>
        </w:tc>
        <w:tc>
          <w:tcPr>
            <w:tcW w:w="3575" w:type="dxa"/>
          </w:tcPr>
          <w:p w14:paraId="4DA44A50" w14:textId="77777777" w:rsidR="005C22F2" w:rsidRPr="00B51B78" w:rsidRDefault="005C22F2" w:rsidP="00B81579">
            <w:pPr>
              <w:rPr>
                <w:rFonts w:cstheme="minorHAnsi"/>
                <w:b/>
                <w:sz w:val="28"/>
                <w:szCs w:val="28"/>
              </w:rPr>
            </w:pPr>
            <w:r w:rsidRPr="00B51B78">
              <w:rPr>
                <w:rFonts w:cstheme="minorHAnsi"/>
                <w:b/>
                <w:sz w:val="28"/>
                <w:szCs w:val="28"/>
              </w:rPr>
              <w:t>type</w:t>
            </w:r>
          </w:p>
        </w:tc>
        <w:tc>
          <w:tcPr>
            <w:tcW w:w="3985" w:type="dxa"/>
          </w:tcPr>
          <w:p w14:paraId="32C3CF4E" w14:textId="77777777" w:rsidR="005C22F2" w:rsidRPr="00B51B78" w:rsidRDefault="005C22F2" w:rsidP="00B81579">
            <w:pPr>
              <w:rPr>
                <w:rFonts w:cstheme="minorHAnsi"/>
                <w:b/>
                <w:sz w:val="28"/>
                <w:szCs w:val="28"/>
              </w:rPr>
            </w:pPr>
            <w:r w:rsidRPr="00B51B78">
              <w:rPr>
                <w:rFonts w:cstheme="minorHAnsi"/>
                <w:b/>
                <w:sz w:val="28"/>
                <w:szCs w:val="28"/>
              </w:rPr>
              <w:t>Description</w:t>
            </w:r>
          </w:p>
        </w:tc>
      </w:tr>
      <w:tr w:rsidR="005C22F2" w14:paraId="7BCCCBC1" w14:textId="77777777" w:rsidTr="00B81579">
        <w:tc>
          <w:tcPr>
            <w:tcW w:w="2177" w:type="dxa"/>
          </w:tcPr>
          <w:p w14:paraId="7499F28D" w14:textId="77777777" w:rsidR="005C22F2" w:rsidRDefault="005C22F2" w:rsidP="00B81579">
            <w:pPr>
              <w:rPr>
                <w:rFonts w:cstheme="minorHAnsi"/>
                <w:sz w:val="28"/>
                <w:szCs w:val="28"/>
              </w:rPr>
            </w:pPr>
            <w:r>
              <w:rPr>
                <w:rFonts w:ascii="Courier" w:hAnsi="Courier" w:cs="Courier"/>
                <w:color w:val="auto"/>
                <w:sz w:val="26"/>
                <w:szCs w:val="26"/>
                <w:lang w:val="en-GB" w:bidi="ar-SA"/>
              </w:rPr>
              <w:t>Accept</w:t>
            </w:r>
          </w:p>
        </w:tc>
        <w:tc>
          <w:tcPr>
            <w:tcW w:w="3575" w:type="dxa"/>
          </w:tcPr>
          <w:p w14:paraId="50FAFCBD" w14:textId="77777777" w:rsidR="005C22F2" w:rsidRDefault="005C22F2" w:rsidP="00B81579">
            <w:pPr>
              <w:rPr>
                <w:rFonts w:cstheme="minorHAnsi"/>
                <w:sz w:val="28"/>
                <w:szCs w:val="28"/>
              </w:rPr>
            </w:pPr>
            <w:r>
              <w:rPr>
                <w:rFonts w:cstheme="minorHAnsi"/>
                <w:sz w:val="28"/>
                <w:szCs w:val="28"/>
              </w:rPr>
              <w:t>String</w:t>
            </w:r>
          </w:p>
        </w:tc>
        <w:tc>
          <w:tcPr>
            <w:tcW w:w="3985" w:type="dxa"/>
          </w:tcPr>
          <w:p w14:paraId="47BEBFB1" w14:textId="77777777" w:rsidR="005C22F2" w:rsidRDefault="005C22F2" w:rsidP="00B81579">
            <w:pPr>
              <w:rPr>
                <w:rFonts w:cstheme="minorHAnsi"/>
                <w:sz w:val="28"/>
                <w:szCs w:val="28"/>
              </w:rPr>
            </w:pPr>
            <w:r>
              <w:rPr>
                <w:rFonts w:ascii="Courier" w:hAnsi="Courier" w:cs="Courier"/>
                <w:color w:val="auto"/>
                <w:sz w:val="26"/>
                <w:szCs w:val="26"/>
                <w:lang w:val="en-GB" w:bidi="ar-SA"/>
              </w:rPr>
              <w:t>application/json</w:t>
            </w:r>
            <w:r>
              <w:rPr>
                <w:rFonts w:ascii="Verdana" w:hAnsi="Verdana" w:cs="Verdana"/>
                <w:color w:val="auto"/>
                <w:sz w:val="26"/>
                <w:szCs w:val="26"/>
                <w:lang w:val="en-GB" w:bidi="ar-SA"/>
              </w:rPr>
              <w:t xml:space="preserve"> (default)</w:t>
            </w:r>
          </w:p>
        </w:tc>
      </w:tr>
      <w:tr w:rsidR="005C22F2" w14:paraId="540D2449" w14:textId="77777777" w:rsidTr="00B81579">
        <w:trPr>
          <w:trHeight w:val="1289"/>
        </w:trPr>
        <w:tc>
          <w:tcPr>
            <w:tcW w:w="2177" w:type="dxa"/>
          </w:tcPr>
          <w:p w14:paraId="7AB19EE0" w14:textId="77777777" w:rsidR="005C22F2" w:rsidRDefault="005C22F2" w:rsidP="00B81579">
            <w:pPr>
              <w:rPr>
                <w:rFonts w:ascii="Courier" w:hAnsi="Courier" w:cs="Courier"/>
                <w:color w:val="auto"/>
                <w:sz w:val="26"/>
                <w:szCs w:val="26"/>
                <w:lang w:val="en-GB" w:bidi="ar-SA"/>
              </w:rPr>
            </w:pPr>
            <w:r>
              <w:rPr>
                <w:rFonts w:ascii="Courier" w:hAnsi="Courier" w:cs="Courier"/>
                <w:color w:val="auto"/>
                <w:sz w:val="26"/>
                <w:szCs w:val="26"/>
                <w:lang w:val="en-GB" w:bidi="ar-SA"/>
              </w:rPr>
              <w:t>Content-Type</w:t>
            </w:r>
          </w:p>
        </w:tc>
        <w:tc>
          <w:tcPr>
            <w:tcW w:w="3575" w:type="dxa"/>
          </w:tcPr>
          <w:p w14:paraId="0B28E9A5" w14:textId="77777777" w:rsidR="005C22F2" w:rsidRDefault="005C22F2" w:rsidP="00B81579">
            <w:pPr>
              <w:rPr>
                <w:rFonts w:cstheme="minorHAnsi"/>
                <w:sz w:val="28"/>
                <w:szCs w:val="28"/>
              </w:rPr>
            </w:pPr>
            <w:r>
              <w:rPr>
                <w:rFonts w:cstheme="minorHAnsi"/>
                <w:sz w:val="28"/>
                <w:szCs w:val="28"/>
              </w:rPr>
              <w:t>String</w:t>
            </w:r>
          </w:p>
        </w:tc>
        <w:tc>
          <w:tcPr>
            <w:tcW w:w="3985" w:type="dxa"/>
          </w:tcPr>
          <w:p w14:paraId="3B981291" w14:textId="77777777" w:rsidR="005C22F2" w:rsidRDefault="005C22F2" w:rsidP="00B81579">
            <w:pPr>
              <w:rPr>
                <w:rFonts w:cstheme="minorHAnsi"/>
                <w:sz w:val="28"/>
                <w:szCs w:val="28"/>
              </w:rPr>
            </w:pPr>
            <w:r>
              <w:rPr>
                <w:rFonts w:ascii="Verdana" w:hAnsi="Verdana" w:cs="Verdana"/>
                <w:color w:val="auto"/>
                <w:sz w:val="26"/>
                <w:szCs w:val="26"/>
                <w:lang w:val="en-GB" w:bidi="ar-SA"/>
              </w:rPr>
              <w:t xml:space="preserve">Specifies the content type of the request body. It must be set to </w:t>
            </w:r>
            <w:r>
              <w:rPr>
                <w:rFonts w:ascii="Courier" w:hAnsi="Courier" w:cs="Courier"/>
                <w:color w:val="auto"/>
                <w:sz w:val="26"/>
                <w:szCs w:val="26"/>
                <w:lang w:val="en-GB" w:bidi="ar-SA"/>
              </w:rPr>
              <w:t>application/x-www-form-urlencoded</w:t>
            </w:r>
          </w:p>
        </w:tc>
      </w:tr>
      <w:tr w:rsidR="005C22F2" w14:paraId="77321BE0" w14:textId="77777777" w:rsidTr="00B81579">
        <w:tc>
          <w:tcPr>
            <w:tcW w:w="2177" w:type="dxa"/>
          </w:tcPr>
          <w:p w14:paraId="1735D5AB" w14:textId="77777777" w:rsidR="005C22F2" w:rsidRDefault="005C22F2" w:rsidP="00B81579">
            <w:pPr>
              <w:rPr>
                <w:rFonts w:ascii="Courier" w:hAnsi="Courier" w:cs="Courier"/>
                <w:color w:val="auto"/>
                <w:sz w:val="26"/>
                <w:szCs w:val="26"/>
                <w:lang w:val="en-GB" w:bidi="ar-SA"/>
              </w:rPr>
            </w:pPr>
            <w:r>
              <w:rPr>
                <w:rFonts w:ascii="Courier" w:hAnsi="Courier" w:cs="Courier"/>
                <w:color w:val="auto"/>
                <w:sz w:val="26"/>
                <w:szCs w:val="26"/>
                <w:lang w:val="en-GB" w:bidi="ar-SA"/>
              </w:rPr>
              <w:t>Authorization</w:t>
            </w:r>
          </w:p>
        </w:tc>
        <w:tc>
          <w:tcPr>
            <w:tcW w:w="3575" w:type="dxa"/>
          </w:tcPr>
          <w:p w14:paraId="0752D019" w14:textId="77777777" w:rsidR="005C22F2" w:rsidRDefault="005C22F2" w:rsidP="00B81579">
            <w:pPr>
              <w:rPr>
                <w:rFonts w:cstheme="minorHAnsi"/>
                <w:sz w:val="28"/>
                <w:szCs w:val="28"/>
              </w:rPr>
            </w:pPr>
            <w:r>
              <w:rPr>
                <w:rFonts w:cstheme="minorHAnsi"/>
                <w:sz w:val="28"/>
                <w:szCs w:val="28"/>
              </w:rPr>
              <w:t>String</w:t>
            </w:r>
          </w:p>
        </w:tc>
        <w:tc>
          <w:tcPr>
            <w:tcW w:w="3985" w:type="dxa"/>
          </w:tcPr>
          <w:p w14:paraId="0F0613CB" w14:textId="77777777" w:rsidR="005C22F2" w:rsidRDefault="005C22F2" w:rsidP="00B81579">
            <w:pPr>
              <w:rPr>
                <w:rFonts w:ascii="Verdana" w:hAnsi="Verdana" w:cs="Verdana"/>
                <w:color w:val="auto"/>
                <w:sz w:val="26"/>
                <w:szCs w:val="26"/>
                <w:lang w:val="en-GB" w:bidi="ar-SA"/>
              </w:rPr>
            </w:pPr>
            <w:r>
              <w:rPr>
                <w:rFonts w:ascii="Verdana" w:hAnsi="Verdana" w:cs="Verdana"/>
                <w:color w:val="auto"/>
                <w:sz w:val="26"/>
                <w:szCs w:val="26"/>
                <w:lang w:val="en-GB" w:bidi="ar-SA"/>
              </w:rPr>
              <w:t>User token</w:t>
            </w:r>
          </w:p>
        </w:tc>
      </w:tr>
      <w:tr w:rsidR="005C22F2" w14:paraId="3625DDC4" w14:textId="77777777" w:rsidTr="00B81579">
        <w:tc>
          <w:tcPr>
            <w:tcW w:w="2177" w:type="dxa"/>
          </w:tcPr>
          <w:p w14:paraId="58644501" w14:textId="77777777" w:rsidR="005C22F2" w:rsidRDefault="005C22F2" w:rsidP="00B81579">
            <w:pPr>
              <w:rPr>
                <w:rFonts w:ascii="Courier" w:hAnsi="Courier" w:cs="Courier"/>
                <w:color w:val="auto"/>
                <w:sz w:val="26"/>
                <w:szCs w:val="26"/>
                <w:lang w:val="en-GB" w:bidi="ar-SA"/>
              </w:rPr>
            </w:pPr>
            <w:r>
              <w:rPr>
                <w:rFonts w:ascii="Courier" w:hAnsi="Courier" w:cs="Courier"/>
                <w:color w:val="auto"/>
                <w:sz w:val="26"/>
                <w:szCs w:val="26"/>
                <w:lang w:val="en-GB" w:bidi="ar-SA"/>
              </w:rPr>
              <w:t>X-Application-Identifier</w:t>
            </w:r>
          </w:p>
        </w:tc>
        <w:tc>
          <w:tcPr>
            <w:tcW w:w="3575" w:type="dxa"/>
          </w:tcPr>
          <w:p w14:paraId="19B80F1B" w14:textId="77777777" w:rsidR="005C22F2" w:rsidRDefault="005C22F2" w:rsidP="00B81579">
            <w:pPr>
              <w:rPr>
                <w:rFonts w:cstheme="minorHAnsi"/>
                <w:sz w:val="28"/>
                <w:szCs w:val="28"/>
              </w:rPr>
            </w:pPr>
            <w:r>
              <w:rPr>
                <w:rFonts w:cstheme="minorHAnsi"/>
                <w:sz w:val="28"/>
                <w:szCs w:val="28"/>
              </w:rPr>
              <w:t>String (Optional)</w:t>
            </w:r>
          </w:p>
        </w:tc>
        <w:tc>
          <w:tcPr>
            <w:tcW w:w="3985" w:type="dxa"/>
          </w:tcPr>
          <w:p w14:paraId="45284D2F" w14:textId="77777777" w:rsidR="005C22F2" w:rsidRDefault="005C22F2" w:rsidP="00B81579">
            <w:pPr>
              <w:rPr>
                <w:rFonts w:ascii="Verdana" w:hAnsi="Verdana" w:cs="Verdana"/>
                <w:color w:val="auto"/>
                <w:sz w:val="26"/>
                <w:szCs w:val="26"/>
                <w:lang w:val="en-GB" w:bidi="ar-SA"/>
              </w:rPr>
            </w:pPr>
            <w:r>
              <w:rPr>
                <w:rFonts w:ascii="Verdana" w:hAnsi="Verdana" w:cs="Verdana"/>
                <w:color w:val="auto"/>
                <w:sz w:val="26"/>
                <w:szCs w:val="26"/>
                <w:lang w:val="en-GB" w:bidi="ar-SA"/>
              </w:rPr>
              <w:t>Identification of the application</w:t>
            </w:r>
          </w:p>
        </w:tc>
      </w:tr>
    </w:tbl>
    <w:p w14:paraId="65B96BF0" w14:textId="77777777" w:rsidR="005C22F2" w:rsidRDefault="005C22F2" w:rsidP="005C22F2">
      <w:pPr>
        <w:rPr>
          <w:rFonts w:cstheme="minorHAnsi"/>
          <w:sz w:val="28"/>
          <w:szCs w:val="28"/>
        </w:rPr>
      </w:pPr>
    </w:p>
    <w:p w14:paraId="156EB7D2" w14:textId="77777777" w:rsidR="005C22F2" w:rsidRDefault="005C22F2" w:rsidP="005C22F2">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Request Body Format</w:t>
      </w:r>
    </w:p>
    <w:p w14:paraId="538EC0C4" w14:textId="77777777" w:rsidR="005C22F2" w:rsidRPr="00C54E11" w:rsidRDefault="005C22F2" w:rsidP="005C22F2">
      <w:pPr>
        <w:rPr>
          <w:rFonts w:cstheme="minorHAnsi"/>
          <w:sz w:val="28"/>
          <w:szCs w:val="28"/>
        </w:rPr>
      </w:pPr>
      <w:r>
        <w:rPr>
          <w:rFonts w:ascii="Verdana" w:hAnsi="Verdana" w:cs="Verdana"/>
          <w:color w:val="auto"/>
          <w:sz w:val="26"/>
          <w:szCs w:val="26"/>
          <w:lang w:val="en-GB" w:bidi="ar-SA"/>
        </w:rPr>
        <w:t>Calls to this API must include an object of type User matching in the request body.</w:t>
      </w:r>
    </w:p>
    <w:p w14:paraId="2685F200" w14:textId="77777777" w:rsidR="005C22F2" w:rsidRPr="002F1C9A" w:rsidRDefault="005C22F2" w:rsidP="005C22F2">
      <w:pPr>
        <w:rPr>
          <w:rFonts w:ascii="Verdana" w:hAnsi="Verdana" w:cs="Verdana"/>
          <w:b/>
          <w:bCs/>
          <w:color w:val="auto"/>
          <w:sz w:val="28"/>
          <w:szCs w:val="28"/>
          <w:lang w:val="en-GB" w:bidi="ar-SA"/>
        </w:rPr>
      </w:pPr>
      <w:r>
        <w:rPr>
          <w:rFonts w:ascii="Verdana" w:hAnsi="Verdana" w:cs="Verdana"/>
          <w:b/>
          <w:bCs/>
          <w:color w:val="auto"/>
          <w:sz w:val="28"/>
          <w:szCs w:val="28"/>
          <w:lang w:val="en-GB" w:bidi="ar-SA"/>
        </w:rPr>
        <w:t>Request Parameters</w:t>
      </w:r>
    </w:p>
    <w:tbl>
      <w:tblPr>
        <w:tblStyle w:val="TableGrid"/>
        <w:tblW w:w="0" w:type="auto"/>
        <w:tblLook w:val="04A0" w:firstRow="1" w:lastRow="0" w:firstColumn="1" w:lastColumn="0" w:noHBand="0" w:noVBand="1"/>
      </w:tblPr>
      <w:tblGrid>
        <w:gridCol w:w="2177"/>
        <w:gridCol w:w="3575"/>
        <w:gridCol w:w="3985"/>
      </w:tblGrid>
      <w:tr w:rsidR="005C22F2" w14:paraId="3ABBD8DD" w14:textId="77777777" w:rsidTr="00B81579">
        <w:tc>
          <w:tcPr>
            <w:tcW w:w="2177" w:type="dxa"/>
          </w:tcPr>
          <w:p w14:paraId="7BA1B8D2" w14:textId="77777777" w:rsidR="005C22F2" w:rsidRPr="00B51B78" w:rsidRDefault="005C22F2" w:rsidP="00B81579">
            <w:pPr>
              <w:rPr>
                <w:rFonts w:cstheme="minorHAnsi"/>
                <w:b/>
                <w:sz w:val="28"/>
                <w:szCs w:val="28"/>
              </w:rPr>
            </w:pPr>
            <w:r>
              <w:rPr>
                <w:rFonts w:cstheme="minorHAnsi"/>
                <w:b/>
                <w:sz w:val="28"/>
                <w:szCs w:val="28"/>
              </w:rPr>
              <w:t>Parameter Name</w:t>
            </w:r>
          </w:p>
        </w:tc>
        <w:tc>
          <w:tcPr>
            <w:tcW w:w="3575" w:type="dxa"/>
          </w:tcPr>
          <w:p w14:paraId="063C53CB" w14:textId="77777777" w:rsidR="005C22F2" w:rsidRPr="00B51B78" w:rsidRDefault="005C22F2" w:rsidP="00B81579">
            <w:pPr>
              <w:rPr>
                <w:rFonts w:cstheme="minorHAnsi"/>
                <w:b/>
                <w:sz w:val="28"/>
                <w:szCs w:val="28"/>
              </w:rPr>
            </w:pPr>
            <w:r w:rsidRPr="00B51B78">
              <w:rPr>
                <w:rFonts w:cstheme="minorHAnsi"/>
                <w:b/>
                <w:sz w:val="28"/>
                <w:szCs w:val="28"/>
              </w:rPr>
              <w:t>type</w:t>
            </w:r>
          </w:p>
        </w:tc>
        <w:tc>
          <w:tcPr>
            <w:tcW w:w="3985" w:type="dxa"/>
          </w:tcPr>
          <w:p w14:paraId="53673DD4" w14:textId="77777777" w:rsidR="005C22F2" w:rsidRPr="00B51B78" w:rsidRDefault="005C22F2" w:rsidP="00B81579">
            <w:pPr>
              <w:rPr>
                <w:rFonts w:cstheme="minorHAnsi"/>
                <w:b/>
                <w:sz w:val="28"/>
                <w:szCs w:val="28"/>
              </w:rPr>
            </w:pPr>
            <w:r w:rsidRPr="00B51B78">
              <w:rPr>
                <w:rFonts w:cstheme="minorHAnsi"/>
                <w:b/>
                <w:sz w:val="28"/>
                <w:szCs w:val="28"/>
              </w:rPr>
              <w:t>Description</w:t>
            </w:r>
          </w:p>
        </w:tc>
      </w:tr>
      <w:tr w:rsidR="005C22F2" w14:paraId="728A8E40" w14:textId="77777777" w:rsidTr="00B81579">
        <w:tc>
          <w:tcPr>
            <w:tcW w:w="2177" w:type="dxa"/>
          </w:tcPr>
          <w:p w14:paraId="537B70DF" w14:textId="77777777" w:rsidR="005C22F2" w:rsidRDefault="005C22F2" w:rsidP="00B81579">
            <w:pPr>
              <w:rPr>
                <w:rFonts w:cstheme="minorHAnsi"/>
                <w:sz w:val="28"/>
                <w:szCs w:val="28"/>
              </w:rPr>
            </w:pPr>
            <w:r>
              <w:rPr>
                <w:rFonts w:cstheme="minorHAnsi"/>
                <w:sz w:val="28"/>
                <w:szCs w:val="28"/>
              </w:rPr>
              <w:lastRenderedPageBreak/>
              <w:t>address</w:t>
            </w:r>
          </w:p>
        </w:tc>
        <w:tc>
          <w:tcPr>
            <w:tcW w:w="3575" w:type="dxa"/>
          </w:tcPr>
          <w:p w14:paraId="41A60C01" w14:textId="77777777" w:rsidR="005C22F2" w:rsidRDefault="005C22F2" w:rsidP="00B81579">
            <w:pPr>
              <w:rPr>
                <w:rFonts w:cstheme="minorHAnsi"/>
                <w:sz w:val="28"/>
                <w:szCs w:val="28"/>
              </w:rPr>
            </w:pPr>
            <w:r>
              <w:rPr>
                <w:rFonts w:cstheme="minorHAnsi"/>
                <w:sz w:val="28"/>
                <w:szCs w:val="28"/>
              </w:rPr>
              <w:t>String</w:t>
            </w:r>
          </w:p>
        </w:tc>
        <w:tc>
          <w:tcPr>
            <w:tcW w:w="3985" w:type="dxa"/>
          </w:tcPr>
          <w:p w14:paraId="1A2758E8" w14:textId="77777777" w:rsidR="005C22F2" w:rsidRDefault="005C22F2" w:rsidP="00B81579">
            <w:pPr>
              <w:rPr>
                <w:rFonts w:cstheme="minorHAnsi"/>
                <w:sz w:val="28"/>
                <w:szCs w:val="28"/>
              </w:rPr>
            </w:pPr>
            <w:r>
              <w:rPr>
                <w:rFonts w:cstheme="minorHAnsi"/>
                <w:sz w:val="28"/>
                <w:szCs w:val="28"/>
              </w:rPr>
              <w:t>Address of the device (usually MAC address) (optional)</w:t>
            </w:r>
          </w:p>
        </w:tc>
      </w:tr>
      <w:tr w:rsidR="005C22F2" w14:paraId="578D6B27" w14:textId="77777777" w:rsidTr="00B81579">
        <w:tc>
          <w:tcPr>
            <w:tcW w:w="2177" w:type="dxa"/>
          </w:tcPr>
          <w:p w14:paraId="48802283" w14:textId="77777777" w:rsidR="005C22F2" w:rsidRDefault="005C22F2" w:rsidP="00B81579">
            <w:pPr>
              <w:rPr>
                <w:rFonts w:cstheme="minorHAnsi"/>
                <w:sz w:val="28"/>
                <w:szCs w:val="28"/>
              </w:rPr>
            </w:pPr>
            <w:r>
              <w:rPr>
                <w:rFonts w:cstheme="minorHAnsi"/>
                <w:sz w:val="28"/>
                <w:szCs w:val="28"/>
              </w:rPr>
              <w:t>userId</w:t>
            </w:r>
          </w:p>
        </w:tc>
        <w:tc>
          <w:tcPr>
            <w:tcW w:w="3575" w:type="dxa"/>
          </w:tcPr>
          <w:p w14:paraId="76B8DFC4" w14:textId="77777777" w:rsidR="005C22F2" w:rsidRDefault="005C22F2" w:rsidP="00B81579">
            <w:pPr>
              <w:rPr>
                <w:rFonts w:cstheme="minorHAnsi"/>
                <w:sz w:val="28"/>
                <w:szCs w:val="28"/>
              </w:rPr>
            </w:pPr>
            <w:r>
              <w:rPr>
                <w:rFonts w:cstheme="minorHAnsi"/>
                <w:sz w:val="28"/>
                <w:szCs w:val="28"/>
              </w:rPr>
              <w:t>String</w:t>
            </w:r>
          </w:p>
        </w:tc>
        <w:tc>
          <w:tcPr>
            <w:tcW w:w="3985" w:type="dxa"/>
          </w:tcPr>
          <w:p w14:paraId="2D6D5CCA" w14:textId="77777777" w:rsidR="005C22F2" w:rsidRDefault="005C22F2" w:rsidP="00B81579">
            <w:pPr>
              <w:rPr>
                <w:rFonts w:cstheme="minorHAnsi"/>
                <w:sz w:val="28"/>
                <w:szCs w:val="28"/>
              </w:rPr>
            </w:pPr>
            <w:r>
              <w:rPr>
                <w:rFonts w:cstheme="minorHAnsi"/>
                <w:sz w:val="28"/>
                <w:szCs w:val="28"/>
              </w:rPr>
              <w:t>userId of the user to be macthed</w:t>
            </w:r>
          </w:p>
        </w:tc>
      </w:tr>
    </w:tbl>
    <w:p w14:paraId="675492BA" w14:textId="77777777" w:rsidR="005C22F2" w:rsidRDefault="005C22F2" w:rsidP="005C22F2">
      <w:pPr>
        <w:widowControl w:val="0"/>
        <w:autoSpaceDE w:val="0"/>
        <w:autoSpaceDN w:val="0"/>
        <w:adjustRightInd w:val="0"/>
        <w:spacing w:after="0" w:line="240" w:lineRule="auto"/>
        <w:rPr>
          <w:rFonts w:ascii="Verdana" w:hAnsi="Verdana" w:cs="Verdana"/>
          <w:b/>
          <w:bCs/>
          <w:color w:val="auto"/>
          <w:sz w:val="28"/>
          <w:szCs w:val="28"/>
          <w:lang w:val="en-GB" w:bidi="ar-SA"/>
        </w:rPr>
      </w:pPr>
    </w:p>
    <w:p w14:paraId="328DE86D" w14:textId="77777777" w:rsidR="005C22F2" w:rsidRDefault="005C22F2" w:rsidP="005C22F2">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Response Codes</w:t>
      </w:r>
    </w:p>
    <w:p w14:paraId="091A64EF" w14:textId="77777777" w:rsidR="005C22F2" w:rsidRDefault="005C22F2" w:rsidP="005C22F2">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Successful responses return the following status codes:</w:t>
      </w:r>
    </w:p>
    <w:p w14:paraId="549ED54D" w14:textId="77777777" w:rsidR="005C22F2" w:rsidRDefault="005C22F2" w:rsidP="005C22F2">
      <w:pPr>
        <w:widowControl w:val="0"/>
        <w:autoSpaceDE w:val="0"/>
        <w:autoSpaceDN w:val="0"/>
        <w:adjustRightInd w:val="0"/>
        <w:spacing w:after="0" w:line="240" w:lineRule="auto"/>
        <w:rPr>
          <w:rFonts w:ascii="Verdana" w:hAnsi="Verdana" w:cs="Verdana"/>
          <w:color w:val="auto"/>
          <w:sz w:val="26"/>
          <w:szCs w:val="26"/>
          <w:lang w:val="en-GB" w:bidi="ar-SA"/>
        </w:rPr>
      </w:pPr>
      <w:r>
        <w:rPr>
          <w:rFonts w:ascii="Courier" w:hAnsi="Courier" w:cs="Courier"/>
          <w:color w:val="auto"/>
          <w:sz w:val="26"/>
          <w:szCs w:val="26"/>
          <w:lang w:val="en-GB" w:bidi="ar-SA"/>
        </w:rPr>
        <w:t>200</w:t>
      </w:r>
    </w:p>
    <w:p w14:paraId="6C69D8D1" w14:textId="77777777" w:rsidR="005C22F2" w:rsidRDefault="005C22F2" w:rsidP="005C22F2">
      <w:pPr>
        <w:widowControl w:val="0"/>
        <w:autoSpaceDE w:val="0"/>
        <w:autoSpaceDN w:val="0"/>
        <w:adjustRightInd w:val="0"/>
        <w:spacing w:after="0" w:line="240" w:lineRule="auto"/>
        <w:rPr>
          <w:rFonts w:ascii="Verdana" w:hAnsi="Verdana" w:cs="Verdana"/>
          <w:color w:val="auto"/>
          <w:sz w:val="26"/>
          <w:szCs w:val="26"/>
          <w:lang w:val="en-GB" w:bidi="ar-SA"/>
        </w:rPr>
      </w:pPr>
      <w:r>
        <w:rPr>
          <w:rFonts w:ascii="Verdana" w:hAnsi="Verdana" w:cs="Verdana"/>
          <w:color w:val="auto"/>
          <w:sz w:val="26"/>
          <w:szCs w:val="26"/>
          <w:lang w:val="en-GB" w:bidi="ar-SA"/>
        </w:rPr>
        <w:t>Failed operations return the following status codes:</w:t>
      </w:r>
    </w:p>
    <w:p w14:paraId="33AFAEB5" w14:textId="77777777" w:rsidR="005C22F2" w:rsidRDefault="005C22F2" w:rsidP="005C22F2">
      <w:pPr>
        <w:rPr>
          <w:rFonts w:ascii="Courier" w:hAnsi="Courier" w:cs="Courier"/>
          <w:color w:val="auto"/>
          <w:sz w:val="26"/>
          <w:szCs w:val="26"/>
          <w:lang w:val="en-GB" w:bidi="ar-SA"/>
        </w:rPr>
      </w:pPr>
      <w:r>
        <w:rPr>
          <w:rFonts w:ascii="Courier" w:hAnsi="Courier" w:cs="Courier"/>
          <w:color w:val="auto"/>
          <w:sz w:val="26"/>
          <w:szCs w:val="26"/>
          <w:lang w:val="en-GB" w:bidi="ar-SA"/>
        </w:rPr>
        <w:t>400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401</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406</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500</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502</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503</w:t>
      </w:r>
      <w:r>
        <w:rPr>
          <w:rFonts w:ascii="Verdana" w:hAnsi="Verdana" w:cs="Verdana"/>
          <w:color w:val="auto"/>
          <w:sz w:val="26"/>
          <w:szCs w:val="26"/>
          <w:lang w:val="en-GB" w:bidi="ar-SA"/>
        </w:rPr>
        <w:t xml:space="preserve"> </w:t>
      </w:r>
      <w:r>
        <w:rPr>
          <w:rFonts w:ascii="Courier" w:hAnsi="Courier" w:cs="Courier"/>
          <w:color w:val="auto"/>
          <w:sz w:val="26"/>
          <w:szCs w:val="26"/>
          <w:lang w:val="en-GB" w:bidi="ar-SA"/>
        </w:rPr>
        <w:t>504</w:t>
      </w:r>
    </w:p>
    <w:p w14:paraId="75CE1511" w14:textId="77777777" w:rsidR="005C22F2" w:rsidRDefault="005C22F2" w:rsidP="005C22F2">
      <w:pPr>
        <w:rPr>
          <w:rFonts w:ascii="Courier" w:hAnsi="Courier" w:cs="Courier"/>
          <w:color w:val="auto"/>
          <w:sz w:val="26"/>
          <w:szCs w:val="26"/>
          <w:lang w:val="en-GB" w:bidi="ar-SA"/>
        </w:rPr>
      </w:pPr>
    </w:p>
    <w:p w14:paraId="7E0B19AB" w14:textId="77777777" w:rsidR="005C22F2" w:rsidRDefault="005C22F2" w:rsidP="005C22F2">
      <w:pPr>
        <w:rPr>
          <w:rFonts w:ascii="Verdana" w:hAnsi="Verdana" w:cs="Verdana"/>
          <w:b/>
          <w:bCs/>
          <w:color w:val="auto"/>
          <w:sz w:val="28"/>
          <w:szCs w:val="28"/>
          <w:lang w:val="en-GB" w:bidi="ar-SA"/>
        </w:rPr>
      </w:pPr>
      <w:r>
        <w:rPr>
          <w:rFonts w:ascii="Verdana" w:hAnsi="Verdana" w:cs="Verdana"/>
          <w:b/>
          <w:bCs/>
          <w:color w:val="auto"/>
          <w:sz w:val="28"/>
          <w:szCs w:val="28"/>
          <w:lang w:val="en-GB" w:bidi="ar-SA"/>
        </w:rPr>
        <w:t>Response Document</w:t>
      </w:r>
    </w:p>
    <w:p w14:paraId="0AE4B5ED" w14:textId="5666C0DB" w:rsidR="005C22F2" w:rsidRDefault="007E5EB3" w:rsidP="005C22F2">
      <w:pPr>
        <w:rPr>
          <w:rFonts w:ascii="Verdana" w:hAnsi="Verdana" w:cs="Verdana"/>
          <w:bCs/>
          <w:color w:val="auto"/>
          <w:sz w:val="28"/>
          <w:szCs w:val="28"/>
          <w:lang w:val="en-GB" w:bidi="ar-SA"/>
        </w:rPr>
      </w:pPr>
      <w:r>
        <w:rPr>
          <w:rFonts w:ascii="Verdana" w:hAnsi="Verdana" w:cs="Verdana"/>
          <w:bCs/>
          <w:color w:val="auto"/>
          <w:sz w:val="28"/>
          <w:szCs w:val="28"/>
          <w:lang w:val="en-GB" w:bidi="ar-SA"/>
        </w:rPr>
        <w:t>None</w:t>
      </w:r>
    </w:p>
    <w:p w14:paraId="032401DE" w14:textId="77777777" w:rsidR="005C22F2" w:rsidRPr="00564667" w:rsidRDefault="005C22F2" w:rsidP="005C22F2">
      <w:pPr>
        <w:rPr>
          <w:rFonts w:cstheme="minorHAnsi"/>
          <w:sz w:val="28"/>
          <w:szCs w:val="28"/>
        </w:rPr>
      </w:pPr>
    </w:p>
    <w:p w14:paraId="1768610A" w14:textId="77777777" w:rsidR="005C22F2" w:rsidRDefault="005C22F2" w:rsidP="005C22F2">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Sample Request and Response</w:t>
      </w:r>
    </w:p>
    <w:p w14:paraId="1A5F89BD" w14:textId="77777777" w:rsidR="005C22F2" w:rsidRDefault="005C22F2" w:rsidP="005C22F2">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Example 1. Request</w:t>
      </w:r>
    </w:p>
    <w:p w14:paraId="5E33DE9E"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POST http://api.example.com/2e9c8f2af42e46239bd3f3c03ee36d2f /device</w:t>
      </w:r>
    </w:p>
    <w:p w14:paraId="06F02DC4"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Connection: keep-alive</w:t>
      </w:r>
    </w:p>
    <w:p w14:paraId="47186DED"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Content-Type: application/x-www-form-urlencoded</w:t>
      </w:r>
    </w:p>
    <w:p w14:paraId="0F3E0002"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Accept: application/json</w:t>
      </w:r>
    </w:p>
    <w:p w14:paraId="5892F736"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Authorization: token=Res7qNaJh3wAbV5soMDXAPF7QwnOexO06NOqUS9MSyM6LmL</w:t>
      </w:r>
    </w:p>
    <w:p w14:paraId="1922AC16"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X-Application-Identifier: GoMatch 1.0</w:t>
      </w:r>
    </w:p>
    <w:p w14:paraId="623076D2"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Content-Length: 80</w:t>
      </w:r>
    </w:p>
    <w:p w14:paraId="784B4448"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p>
    <w:p w14:paraId="7A8770DE"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name=</w:t>
      </w:r>
      <w:r w:rsidRPr="009343B2">
        <w:rPr>
          <w:rFonts w:ascii="Courier" w:hAnsi="Courier" w:cs="Courier"/>
          <w:color w:val="auto"/>
          <w:sz w:val="26"/>
          <w:szCs w:val="26"/>
          <w:lang w:val="en-GB" w:bidi="ar-SA"/>
        </w:rPr>
        <w:t xml:space="preserve"> ad</w:t>
      </w:r>
      <w:r>
        <w:rPr>
          <w:rFonts w:ascii="Courier" w:hAnsi="Courier" w:cs="Courier"/>
          <w:color w:val="auto"/>
          <w:sz w:val="26"/>
          <w:szCs w:val="26"/>
          <w:lang w:val="en-GB" w:bidi="ar-SA"/>
        </w:rPr>
        <w:t>d</w:t>
      </w:r>
      <w:r w:rsidRPr="009343B2">
        <w:rPr>
          <w:rFonts w:ascii="Courier" w:hAnsi="Courier" w:cs="Courier"/>
          <w:color w:val="auto"/>
          <w:sz w:val="26"/>
          <w:szCs w:val="26"/>
          <w:lang w:val="en-GB" w:bidi="ar-SA"/>
        </w:rPr>
        <w:t>ress="0x00:05:07"</w:t>
      </w:r>
    </w:p>
    <w:p w14:paraId="3901F873" w14:textId="77777777" w:rsidR="005C22F2" w:rsidRDefault="005C22F2" w:rsidP="005C22F2">
      <w:pPr>
        <w:widowControl w:val="0"/>
        <w:autoSpaceDE w:val="0"/>
        <w:autoSpaceDN w:val="0"/>
        <w:adjustRightInd w:val="0"/>
        <w:spacing w:after="0" w:line="240" w:lineRule="auto"/>
        <w:rPr>
          <w:rFonts w:ascii="Verdana" w:hAnsi="Verdana" w:cs="Verdana"/>
          <w:color w:val="auto"/>
          <w:sz w:val="24"/>
          <w:szCs w:val="24"/>
          <w:lang w:val="en-GB" w:bidi="ar-SA"/>
        </w:rPr>
      </w:pPr>
    </w:p>
    <w:p w14:paraId="1BA51ABD" w14:textId="77777777" w:rsidR="005C22F2" w:rsidRDefault="005C22F2" w:rsidP="005C22F2">
      <w:pPr>
        <w:widowControl w:val="0"/>
        <w:autoSpaceDE w:val="0"/>
        <w:autoSpaceDN w:val="0"/>
        <w:adjustRightInd w:val="0"/>
        <w:spacing w:after="0" w:line="240" w:lineRule="auto"/>
        <w:rPr>
          <w:rFonts w:ascii="Verdana" w:hAnsi="Verdana" w:cs="Verdana"/>
          <w:b/>
          <w:bCs/>
          <w:color w:val="auto"/>
          <w:sz w:val="28"/>
          <w:szCs w:val="28"/>
          <w:lang w:val="en-GB" w:bidi="ar-SA"/>
        </w:rPr>
      </w:pPr>
      <w:r>
        <w:rPr>
          <w:rFonts w:ascii="Verdana" w:hAnsi="Verdana" w:cs="Verdana"/>
          <w:b/>
          <w:bCs/>
          <w:color w:val="auto"/>
          <w:sz w:val="28"/>
          <w:szCs w:val="28"/>
          <w:lang w:val="en-GB" w:bidi="ar-SA"/>
        </w:rPr>
        <w:t>Example 2. Response</w:t>
      </w:r>
    </w:p>
    <w:p w14:paraId="27FF78AA"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200 OK</w:t>
      </w:r>
    </w:p>
    <w:p w14:paraId="0EC4C77C"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Content-Type: application/json</w:t>
      </w:r>
    </w:p>
    <w:p w14:paraId="2E259C97"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Content-Length: 471</w:t>
      </w:r>
    </w:p>
    <w:p w14:paraId="73F51DB3" w14:textId="77777777" w:rsidR="005C22F2" w:rsidRDefault="005C22F2" w:rsidP="005C22F2">
      <w:pPr>
        <w:widowControl w:val="0"/>
        <w:autoSpaceDE w:val="0"/>
        <w:autoSpaceDN w:val="0"/>
        <w:adjustRightInd w:val="0"/>
        <w:spacing w:after="0" w:line="240" w:lineRule="auto"/>
        <w:rPr>
          <w:rFonts w:ascii="Courier" w:hAnsi="Courier" w:cs="Courier"/>
          <w:color w:val="auto"/>
          <w:sz w:val="26"/>
          <w:szCs w:val="26"/>
          <w:lang w:val="en-GB" w:bidi="ar-SA"/>
        </w:rPr>
      </w:pPr>
      <w:r>
        <w:rPr>
          <w:rFonts w:ascii="Courier" w:hAnsi="Courier" w:cs="Courier"/>
          <w:color w:val="auto"/>
          <w:sz w:val="26"/>
          <w:szCs w:val="26"/>
          <w:lang w:val="en-GB" w:bidi="ar-SA"/>
        </w:rPr>
        <w:t>Date: Wed, 29 Aug 2012 11:20:20 GMT</w:t>
      </w:r>
    </w:p>
    <w:p w14:paraId="79D6D6C2" w14:textId="77777777" w:rsidR="005C22F2" w:rsidRDefault="005C22F2" w:rsidP="005C22F2">
      <w:pPr>
        <w:rPr>
          <w:rFonts w:cstheme="minorHAnsi"/>
          <w:sz w:val="28"/>
          <w:szCs w:val="28"/>
        </w:rPr>
      </w:pPr>
    </w:p>
    <w:p w14:paraId="6904347B" w14:textId="77777777" w:rsidR="00F60047" w:rsidRDefault="00F60047" w:rsidP="00F60047">
      <w:pPr>
        <w:rPr>
          <w:rFonts w:cstheme="minorHAnsi"/>
          <w:sz w:val="28"/>
          <w:szCs w:val="28"/>
        </w:rPr>
      </w:pPr>
    </w:p>
    <w:p w14:paraId="075C95BC" w14:textId="77777777" w:rsidR="004008D5" w:rsidRDefault="004008D5"/>
    <w:sectPr w:rsidR="004008D5">
      <w:footerReference w:type="default" r:id="rId9"/>
      <w:pgSz w:w="11907" w:h="16839"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2D778" w14:textId="77777777" w:rsidR="00045845" w:rsidRDefault="00045845">
      <w:pPr>
        <w:spacing w:after="0" w:line="240" w:lineRule="auto"/>
      </w:pPr>
      <w:r>
        <w:separator/>
      </w:r>
    </w:p>
  </w:endnote>
  <w:endnote w:type="continuationSeparator" w:id="0">
    <w:p w14:paraId="71B01740" w14:textId="77777777" w:rsidR="00045845" w:rsidRDefault="00045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Content>
      <w:p w14:paraId="35F72A17" w14:textId="77777777" w:rsidR="00B81579" w:rsidRDefault="00B81579">
        <w:pPr>
          <w:pStyle w:val="Footer"/>
        </w:pPr>
        <w:r>
          <w:fldChar w:fldCharType="begin"/>
        </w:r>
        <w:r>
          <w:instrText xml:space="preserve"> PAGE   \* MERGEFORMAT </w:instrText>
        </w:r>
        <w:r>
          <w:fldChar w:fldCharType="separate"/>
        </w:r>
        <w:r w:rsidR="00B71E5C">
          <w:rPr>
            <w:noProof/>
          </w:rPr>
          <w:t>8</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80EBD" w14:textId="77777777" w:rsidR="00045845" w:rsidRDefault="00045845">
      <w:pPr>
        <w:spacing w:after="0" w:line="240" w:lineRule="auto"/>
      </w:pPr>
      <w:r>
        <w:separator/>
      </w:r>
    </w:p>
  </w:footnote>
  <w:footnote w:type="continuationSeparator" w:id="0">
    <w:p w14:paraId="577A44C7" w14:textId="77777777" w:rsidR="00045845" w:rsidRDefault="0004584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F96B6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2">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3">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064BF"/>
    <w:multiLevelType w:val="hybridMultilevel"/>
    <w:tmpl w:val="0504AE0A"/>
    <w:lvl w:ilvl="0" w:tplc="283AB2EE">
      <w:numFmt w:val="bullet"/>
      <w:lvlText w:val="-"/>
      <w:lvlJc w:val="left"/>
      <w:pPr>
        <w:ind w:left="720" w:hanging="36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8"/>
  </w:num>
  <w:num w:numId="4">
    <w:abstractNumId w:val="1"/>
  </w:num>
  <w:num w:numId="5">
    <w:abstractNumId w:val="11"/>
  </w:num>
  <w:num w:numId="6">
    <w:abstractNumId w:val="10"/>
  </w:num>
  <w:num w:numId="7">
    <w:abstractNumId w:val="7"/>
  </w:num>
  <w:num w:numId="8">
    <w:abstractNumId w:val="9"/>
  </w:num>
  <w:num w:numId="9">
    <w:abstractNumId w:val="3"/>
  </w:num>
  <w:num w:numId="10">
    <w:abstractNumId w:val="4"/>
  </w:num>
  <w:num w:numId="11">
    <w:abstractNumId w:val="5"/>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EE"/>
    <w:rsid w:val="00030A3C"/>
    <w:rsid w:val="00045845"/>
    <w:rsid w:val="0005091A"/>
    <w:rsid w:val="000553F5"/>
    <w:rsid w:val="00087EE9"/>
    <w:rsid w:val="00090AE3"/>
    <w:rsid w:val="00095D98"/>
    <w:rsid w:val="0011192E"/>
    <w:rsid w:val="00122471"/>
    <w:rsid w:val="00152B54"/>
    <w:rsid w:val="00167668"/>
    <w:rsid w:val="00196B7A"/>
    <w:rsid w:val="00264A20"/>
    <w:rsid w:val="002C3DF2"/>
    <w:rsid w:val="002F1C9A"/>
    <w:rsid w:val="00310820"/>
    <w:rsid w:val="00377DEC"/>
    <w:rsid w:val="003949EF"/>
    <w:rsid w:val="004008D5"/>
    <w:rsid w:val="00462E07"/>
    <w:rsid w:val="004727ED"/>
    <w:rsid w:val="00480D65"/>
    <w:rsid w:val="004914DD"/>
    <w:rsid w:val="004A5B6B"/>
    <w:rsid w:val="00512B36"/>
    <w:rsid w:val="00550EE0"/>
    <w:rsid w:val="005532E6"/>
    <w:rsid w:val="00564667"/>
    <w:rsid w:val="00585267"/>
    <w:rsid w:val="005A00F8"/>
    <w:rsid w:val="005C22F2"/>
    <w:rsid w:val="00645B08"/>
    <w:rsid w:val="00656856"/>
    <w:rsid w:val="0068353B"/>
    <w:rsid w:val="006C5844"/>
    <w:rsid w:val="0070646B"/>
    <w:rsid w:val="00727BFE"/>
    <w:rsid w:val="007469A0"/>
    <w:rsid w:val="007A524C"/>
    <w:rsid w:val="007C1CFE"/>
    <w:rsid w:val="007E5EB3"/>
    <w:rsid w:val="00844533"/>
    <w:rsid w:val="00875372"/>
    <w:rsid w:val="008E11B6"/>
    <w:rsid w:val="008E4B44"/>
    <w:rsid w:val="009343B2"/>
    <w:rsid w:val="0096567A"/>
    <w:rsid w:val="009720B6"/>
    <w:rsid w:val="009C58A9"/>
    <w:rsid w:val="009D0B2C"/>
    <w:rsid w:val="009D1D39"/>
    <w:rsid w:val="009F3D08"/>
    <w:rsid w:val="009F4ABE"/>
    <w:rsid w:val="009F5765"/>
    <w:rsid w:val="00A2469D"/>
    <w:rsid w:val="00A53686"/>
    <w:rsid w:val="00A56339"/>
    <w:rsid w:val="00A71B3E"/>
    <w:rsid w:val="00AB03EE"/>
    <w:rsid w:val="00AB5729"/>
    <w:rsid w:val="00AF2F5C"/>
    <w:rsid w:val="00B20912"/>
    <w:rsid w:val="00B51B78"/>
    <w:rsid w:val="00B71E5C"/>
    <w:rsid w:val="00B81579"/>
    <w:rsid w:val="00C53F51"/>
    <w:rsid w:val="00C54E11"/>
    <w:rsid w:val="00C644ED"/>
    <w:rsid w:val="00C75FCD"/>
    <w:rsid w:val="00CD0D36"/>
    <w:rsid w:val="00D84F13"/>
    <w:rsid w:val="00E06D90"/>
    <w:rsid w:val="00E7266F"/>
    <w:rsid w:val="00EA670B"/>
    <w:rsid w:val="00EB6C7F"/>
    <w:rsid w:val="00F60047"/>
    <w:rsid w:val="00F64474"/>
    <w:rsid w:val="00FC1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E0C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fr-FR" w:eastAsia="ja-JP" w:bidi="fr-FR"/>
      </w:rPr>
    </w:rPrDefault>
    <w:pPrDefault>
      <w:pPr>
        <w:spacing w:after="20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E11"/>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ListParagraph">
    <w:name w:val="List Paragraph"/>
    <w:basedOn w:val="Normal"/>
    <w:uiPriority w:val="34"/>
    <w:unhideWhenUsed/>
    <w:qFormat/>
    <w:rsid w:val="00EB6C7F"/>
    <w:pPr>
      <w:ind w:left="720"/>
      <w:contextualSpacing/>
    </w:pPr>
  </w:style>
  <w:style w:type="character" w:styleId="Hyperlink">
    <w:name w:val="Hyperlink"/>
    <w:basedOn w:val="DefaultParagraphFont"/>
    <w:uiPriority w:val="99"/>
    <w:unhideWhenUsed/>
    <w:rsid w:val="00D84F13"/>
    <w:rPr>
      <w:color w:val="847B97" w:themeColor="hyperlink"/>
      <w:u w:val="single"/>
    </w:rPr>
  </w:style>
  <w:style w:type="paragraph" w:styleId="Index1">
    <w:name w:val="index 1"/>
    <w:basedOn w:val="Normal"/>
    <w:next w:val="Normal"/>
    <w:autoRedefine/>
    <w:uiPriority w:val="99"/>
    <w:unhideWhenUsed/>
    <w:rsid w:val="00C644ED"/>
    <w:pPr>
      <w:ind w:left="220" w:hanging="220"/>
    </w:pPr>
  </w:style>
  <w:style w:type="paragraph" w:styleId="Index2">
    <w:name w:val="index 2"/>
    <w:basedOn w:val="Normal"/>
    <w:next w:val="Normal"/>
    <w:autoRedefine/>
    <w:uiPriority w:val="99"/>
    <w:unhideWhenUsed/>
    <w:rsid w:val="00C644ED"/>
    <w:pPr>
      <w:ind w:left="440" w:hanging="220"/>
    </w:pPr>
  </w:style>
  <w:style w:type="paragraph" w:styleId="Index3">
    <w:name w:val="index 3"/>
    <w:basedOn w:val="Normal"/>
    <w:next w:val="Normal"/>
    <w:autoRedefine/>
    <w:uiPriority w:val="99"/>
    <w:unhideWhenUsed/>
    <w:rsid w:val="00C644ED"/>
    <w:pPr>
      <w:ind w:left="660" w:hanging="220"/>
    </w:pPr>
  </w:style>
  <w:style w:type="paragraph" w:styleId="Index4">
    <w:name w:val="index 4"/>
    <w:basedOn w:val="Normal"/>
    <w:next w:val="Normal"/>
    <w:autoRedefine/>
    <w:uiPriority w:val="99"/>
    <w:unhideWhenUsed/>
    <w:rsid w:val="00C644ED"/>
    <w:pPr>
      <w:ind w:left="880" w:hanging="220"/>
    </w:pPr>
  </w:style>
  <w:style w:type="paragraph" w:styleId="Index5">
    <w:name w:val="index 5"/>
    <w:basedOn w:val="Normal"/>
    <w:next w:val="Normal"/>
    <w:autoRedefine/>
    <w:uiPriority w:val="99"/>
    <w:unhideWhenUsed/>
    <w:rsid w:val="00C644ED"/>
    <w:pPr>
      <w:ind w:left="1100" w:hanging="220"/>
    </w:pPr>
  </w:style>
  <w:style w:type="paragraph" w:styleId="Index6">
    <w:name w:val="index 6"/>
    <w:basedOn w:val="Normal"/>
    <w:next w:val="Normal"/>
    <w:autoRedefine/>
    <w:uiPriority w:val="99"/>
    <w:unhideWhenUsed/>
    <w:rsid w:val="00C644ED"/>
    <w:pPr>
      <w:ind w:left="1320" w:hanging="220"/>
    </w:pPr>
  </w:style>
  <w:style w:type="paragraph" w:styleId="Index7">
    <w:name w:val="index 7"/>
    <w:basedOn w:val="Normal"/>
    <w:next w:val="Normal"/>
    <w:autoRedefine/>
    <w:uiPriority w:val="99"/>
    <w:unhideWhenUsed/>
    <w:rsid w:val="00C644ED"/>
    <w:pPr>
      <w:ind w:left="1540" w:hanging="220"/>
    </w:pPr>
  </w:style>
  <w:style w:type="paragraph" w:styleId="Index8">
    <w:name w:val="index 8"/>
    <w:basedOn w:val="Normal"/>
    <w:next w:val="Normal"/>
    <w:autoRedefine/>
    <w:uiPriority w:val="99"/>
    <w:unhideWhenUsed/>
    <w:rsid w:val="00C644ED"/>
    <w:pPr>
      <w:ind w:left="1760" w:hanging="220"/>
    </w:pPr>
  </w:style>
  <w:style w:type="paragraph" w:styleId="Index9">
    <w:name w:val="index 9"/>
    <w:basedOn w:val="Normal"/>
    <w:next w:val="Normal"/>
    <w:autoRedefine/>
    <w:uiPriority w:val="99"/>
    <w:unhideWhenUsed/>
    <w:rsid w:val="00C644ED"/>
    <w:pPr>
      <w:ind w:left="1980" w:hanging="220"/>
    </w:pPr>
  </w:style>
  <w:style w:type="paragraph" w:styleId="IndexHeading">
    <w:name w:val="index heading"/>
    <w:basedOn w:val="Normal"/>
    <w:next w:val="Index1"/>
    <w:uiPriority w:val="99"/>
    <w:unhideWhenUsed/>
    <w:rsid w:val="00C644ED"/>
  </w:style>
  <w:style w:type="paragraph" w:styleId="TOC1">
    <w:name w:val="toc 1"/>
    <w:basedOn w:val="Normal"/>
    <w:next w:val="Normal"/>
    <w:autoRedefine/>
    <w:uiPriority w:val="39"/>
    <w:unhideWhenUsed/>
    <w:rsid w:val="000553F5"/>
  </w:style>
  <w:style w:type="paragraph" w:styleId="TOC2">
    <w:name w:val="toc 2"/>
    <w:basedOn w:val="Normal"/>
    <w:next w:val="Normal"/>
    <w:autoRedefine/>
    <w:uiPriority w:val="39"/>
    <w:unhideWhenUsed/>
    <w:rsid w:val="000553F5"/>
    <w:pPr>
      <w:ind w:left="220"/>
    </w:pPr>
  </w:style>
  <w:style w:type="paragraph" w:styleId="TOC3">
    <w:name w:val="toc 3"/>
    <w:basedOn w:val="Normal"/>
    <w:next w:val="Normal"/>
    <w:autoRedefine/>
    <w:uiPriority w:val="39"/>
    <w:unhideWhenUsed/>
    <w:rsid w:val="000553F5"/>
    <w:pPr>
      <w:ind w:left="440"/>
    </w:pPr>
  </w:style>
  <w:style w:type="paragraph" w:styleId="TOC4">
    <w:name w:val="toc 4"/>
    <w:basedOn w:val="Normal"/>
    <w:next w:val="Normal"/>
    <w:autoRedefine/>
    <w:uiPriority w:val="39"/>
    <w:unhideWhenUsed/>
    <w:rsid w:val="000553F5"/>
    <w:pPr>
      <w:ind w:left="660"/>
    </w:pPr>
  </w:style>
  <w:style w:type="paragraph" w:styleId="TOC5">
    <w:name w:val="toc 5"/>
    <w:basedOn w:val="Normal"/>
    <w:next w:val="Normal"/>
    <w:autoRedefine/>
    <w:uiPriority w:val="39"/>
    <w:unhideWhenUsed/>
    <w:rsid w:val="000553F5"/>
    <w:pPr>
      <w:ind w:left="880"/>
    </w:pPr>
  </w:style>
  <w:style w:type="paragraph" w:styleId="TOC6">
    <w:name w:val="toc 6"/>
    <w:basedOn w:val="Normal"/>
    <w:next w:val="Normal"/>
    <w:autoRedefine/>
    <w:uiPriority w:val="39"/>
    <w:unhideWhenUsed/>
    <w:rsid w:val="000553F5"/>
    <w:pPr>
      <w:ind w:left="1100"/>
    </w:pPr>
  </w:style>
  <w:style w:type="paragraph" w:styleId="TOC7">
    <w:name w:val="toc 7"/>
    <w:basedOn w:val="Normal"/>
    <w:next w:val="Normal"/>
    <w:autoRedefine/>
    <w:uiPriority w:val="39"/>
    <w:unhideWhenUsed/>
    <w:rsid w:val="000553F5"/>
    <w:pPr>
      <w:ind w:left="1320"/>
    </w:pPr>
  </w:style>
  <w:style w:type="paragraph" w:styleId="TOC8">
    <w:name w:val="toc 8"/>
    <w:basedOn w:val="Normal"/>
    <w:next w:val="Normal"/>
    <w:autoRedefine/>
    <w:uiPriority w:val="39"/>
    <w:unhideWhenUsed/>
    <w:rsid w:val="000553F5"/>
    <w:pPr>
      <w:ind w:left="1540"/>
    </w:pPr>
  </w:style>
  <w:style w:type="paragraph" w:styleId="TOC9">
    <w:name w:val="toc 9"/>
    <w:basedOn w:val="Normal"/>
    <w:next w:val="Normal"/>
    <w:autoRedefine/>
    <w:uiPriority w:val="39"/>
    <w:unhideWhenUsed/>
    <w:rsid w:val="000553F5"/>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969">
      <w:bodyDiv w:val="1"/>
      <w:marLeft w:val="0"/>
      <w:marRight w:val="0"/>
      <w:marTop w:val="0"/>
      <w:marBottom w:val="0"/>
      <w:divBdr>
        <w:top w:val="none" w:sz="0" w:space="0" w:color="auto"/>
        <w:left w:val="none" w:sz="0" w:space="0" w:color="auto"/>
        <w:bottom w:val="none" w:sz="0" w:space="0" w:color="auto"/>
        <w:right w:val="none" w:sz="0" w:space="0" w:color="auto"/>
      </w:divBdr>
      <w:divsChild>
        <w:div w:id="83763789">
          <w:marLeft w:val="0"/>
          <w:marRight w:val="0"/>
          <w:marTop w:val="0"/>
          <w:marBottom w:val="0"/>
          <w:divBdr>
            <w:top w:val="none" w:sz="0" w:space="0" w:color="auto"/>
            <w:left w:val="none" w:sz="0" w:space="0" w:color="auto"/>
            <w:bottom w:val="none" w:sz="0" w:space="0" w:color="auto"/>
            <w:right w:val="none" w:sz="0" w:space="0" w:color="auto"/>
          </w:divBdr>
        </w:div>
        <w:div w:id="128132731">
          <w:marLeft w:val="0"/>
          <w:marRight w:val="0"/>
          <w:marTop w:val="0"/>
          <w:marBottom w:val="0"/>
          <w:divBdr>
            <w:top w:val="none" w:sz="0" w:space="0" w:color="auto"/>
            <w:left w:val="none" w:sz="0" w:space="0" w:color="auto"/>
            <w:bottom w:val="none" w:sz="0" w:space="0" w:color="auto"/>
            <w:right w:val="none" w:sz="0" w:space="0" w:color="auto"/>
          </w:divBdr>
        </w:div>
        <w:div w:id="128865712">
          <w:marLeft w:val="0"/>
          <w:marRight w:val="0"/>
          <w:marTop w:val="0"/>
          <w:marBottom w:val="0"/>
          <w:divBdr>
            <w:top w:val="none" w:sz="0" w:space="0" w:color="auto"/>
            <w:left w:val="none" w:sz="0" w:space="0" w:color="auto"/>
            <w:bottom w:val="none" w:sz="0" w:space="0" w:color="auto"/>
            <w:right w:val="none" w:sz="0" w:space="0" w:color="auto"/>
          </w:divBdr>
        </w:div>
        <w:div w:id="398793872">
          <w:marLeft w:val="0"/>
          <w:marRight w:val="0"/>
          <w:marTop w:val="0"/>
          <w:marBottom w:val="0"/>
          <w:divBdr>
            <w:top w:val="none" w:sz="0" w:space="0" w:color="auto"/>
            <w:left w:val="none" w:sz="0" w:space="0" w:color="auto"/>
            <w:bottom w:val="none" w:sz="0" w:space="0" w:color="auto"/>
            <w:right w:val="none" w:sz="0" w:space="0" w:color="auto"/>
          </w:divBdr>
        </w:div>
        <w:div w:id="758067316">
          <w:marLeft w:val="0"/>
          <w:marRight w:val="0"/>
          <w:marTop w:val="0"/>
          <w:marBottom w:val="0"/>
          <w:divBdr>
            <w:top w:val="none" w:sz="0" w:space="0" w:color="auto"/>
            <w:left w:val="none" w:sz="0" w:space="0" w:color="auto"/>
            <w:bottom w:val="none" w:sz="0" w:space="0" w:color="auto"/>
            <w:right w:val="none" w:sz="0" w:space="0" w:color="auto"/>
          </w:divBdr>
        </w:div>
        <w:div w:id="900868551">
          <w:marLeft w:val="0"/>
          <w:marRight w:val="0"/>
          <w:marTop w:val="0"/>
          <w:marBottom w:val="0"/>
          <w:divBdr>
            <w:top w:val="none" w:sz="0" w:space="0" w:color="auto"/>
            <w:left w:val="none" w:sz="0" w:space="0" w:color="auto"/>
            <w:bottom w:val="none" w:sz="0" w:space="0" w:color="auto"/>
            <w:right w:val="none" w:sz="0" w:space="0" w:color="auto"/>
          </w:divBdr>
        </w:div>
        <w:div w:id="908417514">
          <w:marLeft w:val="0"/>
          <w:marRight w:val="0"/>
          <w:marTop w:val="0"/>
          <w:marBottom w:val="0"/>
          <w:divBdr>
            <w:top w:val="none" w:sz="0" w:space="0" w:color="auto"/>
            <w:left w:val="none" w:sz="0" w:space="0" w:color="auto"/>
            <w:bottom w:val="none" w:sz="0" w:space="0" w:color="auto"/>
            <w:right w:val="none" w:sz="0" w:space="0" w:color="auto"/>
          </w:divBdr>
        </w:div>
        <w:div w:id="941762762">
          <w:marLeft w:val="0"/>
          <w:marRight w:val="0"/>
          <w:marTop w:val="0"/>
          <w:marBottom w:val="0"/>
          <w:divBdr>
            <w:top w:val="none" w:sz="0" w:space="0" w:color="auto"/>
            <w:left w:val="none" w:sz="0" w:space="0" w:color="auto"/>
            <w:bottom w:val="none" w:sz="0" w:space="0" w:color="auto"/>
            <w:right w:val="none" w:sz="0" w:space="0" w:color="auto"/>
          </w:divBdr>
        </w:div>
        <w:div w:id="1108426649">
          <w:marLeft w:val="0"/>
          <w:marRight w:val="0"/>
          <w:marTop w:val="0"/>
          <w:marBottom w:val="0"/>
          <w:divBdr>
            <w:top w:val="none" w:sz="0" w:space="0" w:color="auto"/>
            <w:left w:val="none" w:sz="0" w:space="0" w:color="auto"/>
            <w:bottom w:val="none" w:sz="0" w:space="0" w:color="auto"/>
            <w:right w:val="none" w:sz="0" w:space="0" w:color="auto"/>
          </w:divBdr>
        </w:div>
        <w:div w:id="1229001672">
          <w:marLeft w:val="0"/>
          <w:marRight w:val="0"/>
          <w:marTop w:val="0"/>
          <w:marBottom w:val="0"/>
          <w:divBdr>
            <w:top w:val="none" w:sz="0" w:space="0" w:color="auto"/>
            <w:left w:val="none" w:sz="0" w:space="0" w:color="auto"/>
            <w:bottom w:val="none" w:sz="0" w:space="0" w:color="auto"/>
            <w:right w:val="none" w:sz="0" w:space="0" w:color="auto"/>
          </w:divBdr>
        </w:div>
        <w:div w:id="1404135697">
          <w:marLeft w:val="0"/>
          <w:marRight w:val="0"/>
          <w:marTop w:val="0"/>
          <w:marBottom w:val="0"/>
          <w:divBdr>
            <w:top w:val="none" w:sz="0" w:space="0" w:color="auto"/>
            <w:left w:val="none" w:sz="0" w:space="0" w:color="auto"/>
            <w:bottom w:val="none" w:sz="0" w:space="0" w:color="auto"/>
            <w:right w:val="none" w:sz="0" w:space="0" w:color="auto"/>
          </w:divBdr>
        </w:div>
        <w:div w:id="1473866222">
          <w:marLeft w:val="0"/>
          <w:marRight w:val="0"/>
          <w:marTop w:val="0"/>
          <w:marBottom w:val="0"/>
          <w:divBdr>
            <w:top w:val="none" w:sz="0" w:space="0" w:color="auto"/>
            <w:left w:val="none" w:sz="0" w:space="0" w:color="auto"/>
            <w:bottom w:val="none" w:sz="0" w:space="0" w:color="auto"/>
            <w:right w:val="none" w:sz="0" w:space="0" w:color="auto"/>
          </w:divBdr>
        </w:div>
        <w:div w:id="1557281404">
          <w:marLeft w:val="0"/>
          <w:marRight w:val="0"/>
          <w:marTop w:val="0"/>
          <w:marBottom w:val="0"/>
          <w:divBdr>
            <w:top w:val="none" w:sz="0" w:space="0" w:color="auto"/>
            <w:left w:val="none" w:sz="0" w:space="0" w:color="auto"/>
            <w:bottom w:val="none" w:sz="0" w:space="0" w:color="auto"/>
            <w:right w:val="none" w:sz="0" w:space="0" w:color="auto"/>
          </w:divBdr>
        </w:div>
        <w:div w:id="1612742551">
          <w:marLeft w:val="0"/>
          <w:marRight w:val="0"/>
          <w:marTop w:val="0"/>
          <w:marBottom w:val="0"/>
          <w:divBdr>
            <w:top w:val="none" w:sz="0" w:space="0" w:color="auto"/>
            <w:left w:val="none" w:sz="0" w:space="0" w:color="auto"/>
            <w:bottom w:val="none" w:sz="0" w:space="0" w:color="auto"/>
            <w:right w:val="none" w:sz="0" w:space="0" w:color="auto"/>
          </w:divBdr>
        </w:div>
        <w:div w:id="1704360986">
          <w:marLeft w:val="0"/>
          <w:marRight w:val="0"/>
          <w:marTop w:val="0"/>
          <w:marBottom w:val="0"/>
          <w:divBdr>
            <w:top w:val="none" w:sz="0" w:space="0" w:color="auto"/>
            <w:left w:val="none" w:sz="0" w:space="0" w:color="auto"/>
            <w:bottom w:val="none" w:sz="0" w:space="0" w:color="auto"/>
            <w:right w:val="none" w:sz="0" w:space="0" w:color="auto"/>
          </w:divBdr>
        </w:div>
        <w:div w:id="1706901048">
          <w:marLeft w:val="0"/>
          <w:marRight w:val="0"/>
          <w:marTop w:val="0"/>
          <w:marBottom w:val="0"/>
          <w:divBdr>
            <w:top w:val="none" w:sz="0" w:space="0" w:color="auto"/>
            <w:left w:val="none" w:sz="0" w:space="0" w:color="auto"/>
            <w:bottom w:val="none" w:sz="0" w:space="0" w:color="auto"/>
            <w:right w:val="none" w:sz="0" w:space="0" w:color="auto"/>
          </w:divBdr>
        </w:div>
        <w:div w:id="1743023753">
          <w:marLeft w:val="0"/>
          <w:marRight w:val="0"/>
          <w:marTop w:val="0"/>
          <w:marBottom w:val="0"/>
          <w:divBdr>
            <w:top w:val="none" w:sz="0" w:space="0" w:color="auto"/>
            <w:left w:val="none" w:sz="0" w:space="0" w:color="auto"/>
            <w:bottom w:val="none" w:sz="0" w:space="0" w:color="auto"/>
            <w:right w:val="none" w:sz="0" w:space="0" w:color="auto"/>
          </w:divBdr>
        </w:div>
        <w:div w:id="1797866300">
          <w:marLeft w:val="0"/>
          <w:marRight w:val="0"/>
          <w:marTop w:val="0"/>
          <w:marBottom w:val="0"/>
          <w:divBdr>
            <w:top w:val="none" w:sz="0" w:space="0" w:color="auto"/>
            <w:left w:val="none" w:sz="0" w:space="0" w:color="auto"/>
            <w:bottom w:val="none" w:sz="0" w:space="0" w:color="auto"/>
            <w:right w:val="none" w:sz="0" w:space="0" w:color="auto"/>
          </w:divBdr>
        </w:div>
        <w:div w:id="1840189328">
          <w:marLeft w:val="0"/>
          <w:marRight w:val="0"/>
          <w:marTop w:val="0"/>
          <w:marBottom w:val="0"/>
          <w:divBdr>
            <w:top w:val="none" w:sz="0" w:space="0" w:color="auto"/>
            <w:left w:val="none" w:sz="0" w:space="0" w:color="auto"/>
            <w:bottom w:val="none" w:sz="0" w:space="0" w:color="auto"/>
            <w:right w:val="none" w:sz="0" w:space="0" w:color="auto"/>
          </w:divBdr>
        </w:div>
        <w:div w:id="1896768617">
          <w:marLeft w:val="0"/>
          <w:marRight w:val="0"/>
          <w:marTop w:val="0"/>
          <w:marBottom w:val="0"/>
          <w:divBdr>
            <w:top w:val="none" w:sz="0" w:space="0" w:color="auto"/>
            <w:left w:val="none" w:sz="0" w:space="0" w:color="auto"/>
            <w:bottom w:val="none" w:sz="0" w:space="0" w:color="auto"/>
            <w:right w:val="none" w:sz="0" w:space="0" w:color="auto"/>
          </w:divBdr>
        </w:div>
        <w:div w:id="1920746427">
          <w:marLeft w:val="0"/>
          <w:marRight w:val="0"/>
          <w:marTop w:val="0"/>
          <w:marBottom w:val="0"/>
          <w:divBdr>
            <w:top w:val="none" w:sz="0" w:space="0" w:color="auto"/>
            <w:left w:val="none" w:sz="0" w:space="0" w:color="auto"/>
            <w:bottom w:val="none" w:sz="0" w:space="0" w:color="auto"/>
            <w:right w:val="none" w:sz="0" w:space="0" w:color="auto"/>
          </w:divBdr>
        </w:div>
        <w:div w:id="2083673225">
          <w:marLeft w:val="0"/>
          <w:marRight w:val="0"/>
          <w:marTop w:val="0"/>
          <w:marBottom w:val="0"/>
          <w:divBdr>
            <w:top w:val="none" w:sz="0" w:space="0" w:color="auto"/>
            <w:left w:val="none" w:sz="0" w:space="0" w:color="auto"/>
            <w:bottom w:val="none" w:sz="0" w:space="0" w:color="auto"/>
            <w:right w:val="none" w:sz="0" w:space="0" w:color="auto"/>
          </w:divBdr>
        </w:div>
        <w:div w:id="2095202265">
          <w:marLeft w:val="0"/>
          <w:marRight w:val="0"/>
          <w:marTop w:val="0"/>
          <w:marBottom w:val="0"/>
          <w:divBdr>
            <w:top w:val="none" w:sz="0" w:space="0" w:color="auto"/>
            <w:left w:val="none" w:sz="0" w:space="0" w:color="auto"/>
            <w:bottom w:val="none" w:sz="0" w:space="0" w:color="auto"/>
            <w:right w:val="none" w:sz="0" w:space="0" w:color="auto"/>
          </w:divBdr>
        </w:div>
      </w:divsChild>
    </w:div>
    <w:div w:id="793209132">
      <w:bodyDiv w:val="1"/>
      <w:marLeft w:val="0"/>
      <w:marRight w:val="0"/>
      <w:marTop w:val="0"/>
      <w:marBottom w:val="0"/>
      <w:divBdr>
        <w:top w:val="none" w:sz="0" w:space="0" w:color="auto"/>
        <w:left w:val="none" w:sz="0" w:space="0" w:color="auto"/>
        <w:bottom w:val="none" w:sz="0" w:space="0" w:color="auto"/>
        <w:right w:val="none" w:sz="0" w:space="0" w:color="auto"/>
      </w:divBdr>
      <w:divsChild>
        <w:div w:id="22679509">
          <w:marLeft w:val="0"/>
          <w:marRight w:val="0"/>
          <w:marTop w:val="0"/>
          <w:marBottom w:val="0"/>
          <w:divBdr>
            <w:top w:val="none" w:sz="0" w:space="0" w:color="auto"/>
            <w:left w:val="none" w:sz="0" w:space="0" w:color="auto"/>
            <w:bottom w:val="none" w:sz="0" w:space="0" w:color="auto"/>
            <w:right w:val="none" w:sz="0" w:space="0" w:color="auto"/>
          </w:divBdr>
        </w:div>
        <w:div w:id="57292904">
          <w:marLeft w:val="0"/>
          <w:marRight w:val="0"/>
          <w:marTop w:val="0"/>
          <w:marBottom w:val="0"/>
          <w:divBdr>
            <w:top w:val="none" w:sz="0" w:space="0" w:color="auto"/>
            <w:left w:val="none" w:sz="0" w:space="0" w:color="auto"/>
            <w:bottom w:val="none" w:sz="0" w:space="0" w:color="auto"/>
            <w:right w:val="none" w:sz="0" w:space="0" w:color="auto"/>
          </w:divBdr>
        </w:div>
        <w:div w:id="100150827">
          <w:marLeft w:val="0"/>
          <w:marRight w:val="0"/>
          <w:marTop w:val="0"/>
          <w:marBottom w:val="0"/>
          <w:divBdr>
            <w:top w:val="none" w:sz="0" w:space="0" w:color="auto"/>
            <w:left w:val="none" w:sz="0" w:space="0" w:color="auto"/>
            <w:bottom w:val="none" w:sz="0" w:space="0" w:color="auto"/>
            <w:right w:val="none" w:sz="0" w:space="0" w:color="auto"/>
          </w:divBdr>
        </w:div>
        <w:div w:id="137110036">
          <w:marLeft w:val="0"/>
          <w:marRight w:val="0"/>
          <w:marTop w:val="0"/>
          <w:marBottom w:val="0"/>
          <w:divBdr>
            <w:top w:val="none" w:sz="0" w:space="0" w:color="auto"/>
            <w:left w:val="none" w:sz="0" w:space="0" w:color="auto"/>
            <w:bottom w:val="none" w:sz="0" w:space="0" w:color="auto"/>
            <w:right w:val="none" w:sz="0" w:space="0" w:color="auto"/>
          </w:divBdr>
        </w:div>
        <w:div w:id="304631505">
          <w:marLeft w:val="0"/>
          <w:marRight w:val="0"/>
          <w:marTop w:val="0"/>
          <w:marBottom w:val="0"/>
          <w:divBdr>
            <w:top w:val="none" w:sz="0" w:space="0" w:color="auto"/>
            <w:left w:val="none" w:sz="0" w:space="0" w:color="auto"/>
            <w:bottom w:val="none" w:sz="0" w:space="0" w:color="auto"/>
            <w:right w:val="none" w:sz="0" w:space="0" w:color="auto"/>
          </w:divBdr>
        </w:div>
        <w:div w:id="436295055">
          <w:marLeft w:val="0"/>
          <w:marRight w:val="0"/>
          <w:marTop w:val="0"/>
          <w:marBottom w:val="0"/>
          <w:divBdr>
            <w:top w:val="none" w:sz="0" w:space="0" w:color="auto"/>
            <w:left w:val="none" w:sz="0" w:space="0" w:color="auto"/>
            <w:bottom w:val="none" w:sz="0" w:space="0" w:color="auto"/>
            <w:right w:val="none" w:sz="0" w:space="0" w:color="auto"/>
          </w:divBdr>
        </w:div>
        <w:div w:id="621882497">
          <w:marLeft w:val="0"/>
          <w:marRight w:val="0"/>
          <w:marTop w:val="0"/>
          <w:marBottom w:val="0"/>
          <w:divBdr>
            <w:top w:val="none" w:sz="0" w:space="0" w:color="auto"/>
            <w:left w:val="none" w:sz="0" w:space="0" w:color="auto"/>
            <w:bottom w:val="none" w:sz="0" w:space="0" w:color="auto"/>
            <w:right w:val="none" w:sz="0" w:space="0" w:color="auto"/>
          </w:divBdr>
        </w:div>
        <w:div w:id="741877254">
          <w:marLeft w:val="0"/>
          <w:marRight w:val="0"/>
          <w:marTop w:val="0"/>
          <w:marBottom w:val="0"/>
          <w:divBdr>
            <w:top w:val="none" w:sz="0" w:space="0" w:color="auto"/>
            <w:left w:val="none" w:sz="0" w:space="0" w:color="auto"/>
            <w:bottom w:val="none" w:sz="0" w:space="0" w:color="auto"/>
            <w:right w:val="none" w:sz="0" w:space="0" w:color="auto"/>
          </w:divBdr>
        </w:div>
        <w:div w:id="743646910">
          <w:marLeft w:val="0"/>
          <w:marRight w:val="0"/>
          <w:marTop w:val="0"/>
          <w:marBottom w:val="0"/>
          <w:divBdr>
            <w:top w:val="none" w:sz="0" w:space="0" w:color="auto"/>
            <w:left w:val="none" w:sz="0" w:space="0" w:color="auto"/>
            <w:bottom w:val="none" w:sz="0" w:space="0" w:color="auto"/>
            <w:right w:val="none" w:sz="0" w:space="0" w:color="auto"/>
          </w:divBdr>
        </w:div>
        <w:div w:id="925727512">
          <w:marLeft w:val="0"/>
          <w:marRight w:val="0"/>
          <w:marTop w:val="0"/>
          <w:marBottom w:val="0"/>
          <w:divBdr>
            <w:top w:val="none" w:sz="0" w:space="0" w:color="auto"/>
            <w:left w:val="none" w:sz="0" w:space="0" w:color="auto"/>
            <w:bottom w:val="none" w:sz="0" w:space="0" w:color="auto"/>
            <w:right w:val="none" w:sz="0" w:space="0" w:color="auto"/>
          </w:divBdr>
        </w:div>
        <w:div w:id="1126267589">
          <w:marLeft w:val="0"/>
          <w:marRight w:val="0"/>
          <w:marTop w:val="0"/>
          <w:marBottom w:val="0"/>
          <w:divBdr>
            <w:top w:val="none" w:sz="0" w:space="0" w:color="auto"/>
            <w:left w:val="none" w:sz="0" w:space="0" w:color="auto"/>
            <w:bottom w:val="none" w:sz="0" w:space="0" w:color="auto"/>
            <w:right w:val="none" w:sz="0" w:space="0" w:color="auto"/>
          </w:divBdr>
        </w:div>
        <w:div w:id="1151629265">
          <w:marLeft w:val="0"/>
          <w:marRight w:val="0"/>
          <w:marTop w:val="0"/>
          <w:marBottom w:val="0"/>
          <w:divBdr>
            <w:top w:val="none" w:sz="0" w:space="0" w:color="auto"/>
            <w:left w:val="none" w:sz="0" w:space="0" w:color="auto"/>
            <w:bottom w:val="none" w:sz="0" w:space="0" w:color="auto"/>
            <w:right w:val="none" w:sz="0" w:space="0" w:color="auto"/>
          </w:divBdr>
        </w:div>
        <w:div w:id="1192572501">
          <w:marLeft w:val="0"/>
          <w:marRight w:val="0"/>
          <w:marTop w:val="0"/>
          <w:marBottom w:val="0"/>
          <w:divBdr>
            <w:top w:val="none" w:sz="0" w:space="0" w:color="auto"/>
            <w:left w:val="none" w:sz="0" w:space="0" w:color="auto"/>
            <w:bottom w:val="none" w:sz="0" w:space="0" w:color="auto"/>
            <w:right w:val="none" w:sz="0" w:space="0" w:color="auto"/>
          </w:divBdr>
        </w:div>
        <w:div w:id="1232501055">
          <w:marLeft w:val="0"/>
          <w:marRight w:val="0"/>
          <w:marTop w:val="0"/>
          <w:marBottom w:val="0"/>
          <w:divBdr>
            <w:top w:val="none" w:sz="0" w:space="0" w:color="auto"/>
            <w:left w:val="none" w:sz="0" w:space="0" w:color="auto"/>
            <w:bottom w:val="none" w:sz="0" w:space="0" w:color="auto"/>
            <w:right w:val="none" w:sz="0" w:space="0" w:color="auto"/>
          </w:divBdr>
        </w:div>
        <w:div w:id="1278561753">
          <w:marLeft w:val="0"/>
          <w:marRight w:val="0"/>
          <w:marTop w:val="0"/>
          <w:marBottom w:val="0"/>
          <w:divBdr>
            <w:top w:val="none" w:sz="0" w:space="0" w:color="auto"/>
            <w:left w:val="none" w:sz="0" w:space="0" w:color="auto"/>
            <w:bottom w:val="none" w:sz="0" w:space="0" w:color="auto"/>
            <w:right w:val="none" w:sz="0" w:space="0" w:color="auto"/>
          </w:divBdr>
        </w:div>
        <w:div w:id="1429959992">
          <w:marLeft w:val="0"/>
          <w:marRight w:val="0"/>
          <w:marTop w:val="0"/>
          <w:marBottom w:val="0"/>
          <w:divBdr>
            <w:top w:val="none" w:sz="0" w:space="0" w:color="auto"/>
            <w:left w:val="none" w:sz="0" w:space="0" w:color="auto"/>
            <w:bottom w:val="none" w:sz="0" w:space="0" w:color="auto"/>
            <w:right w:val="none" w:sz="0" w:space="0" w:color="auto"/>
          </w:divBdr>
        </w:div>
        <w:div w:id="1586375983">
          <w:marLeft w:val="0"/>
          <w:marRight w:val="0"/>
          <w:marTop w:val="0"/>
          <w:marBottom w:val="0"/>
          <w:divBdr>
            <w:top w:val="none" w:sz="0" w:space="0" w:color="auto"/>
            <w:left w:val="none" w:sz="0" w:space="0" w:color="auto"/>
            <w:bottom w:val="none" w:sz="0" w:space="0" w:color="auto"/>
            <w:right w:val="none" w:sz="0" w:space="0" w:color="auto"/>
          </w:divBdr>
        </w:div>
        <w:div w:id="1703165090">
          <w:marLeft w:val="0"/>
          <w:marRight w:val="0"/>
          <w:marTop w:val="0"/>
          <w:marBottom w:val="0"/>
          <w:divBdr>
            <w:top w:val="none" w:sz="0" w:space="0" w:color="auto"/>
            <w:left w:val="none" w:sz="0" w:space="0" w:color="auto"/>
            <w:bottom w:val="none" w:sz="0" w:space="0" w:color="auto"/>
            <w:right w:val="none" w:sz="0" w:space="0" w:color="auto"/>
          </w:divBdr>
        </w:div>
        <w:div w:id="1817336875">
          <w:marLeft w:val="0"/>
          <w:marRight w:val="0"/>
          <w:marTop w:val="0"/>
          <w:marBottom w:val="0"/>
          <w:divBdr>
            <w:top w:val="none" w:sz="0" w:space="0" w:color="auto"/>
            <w:left w:val="none" w:sz="0" w:space="0" w:color="auto"/>
            <w:bottom w:val="none" w:sz="0" w:space="0" w:color="auto"/>
            <w:right w:val="none" w:sz="0" w:space="0" w:color="auto"/>
          </w:divBdr>
        </w:div>
        <w:div w:id="1834762523">
          <w:marLeft w:val="0"/>
          <w:marRight w:val="0"/>
          <w:marTop w:val="0"/>
          <w:marBottom w:val="0"/>
          <w:divBdr>
            <w:top w:val="none" w:sz="0" w:space="0" w:color="auto"/>
            <w:left w:val="none" w:sz="0" w:space="0" w:color="auto"/>
            <w:bottom w:val="none" w:sz="0" w:space="0" w:color="auto"/>
            <w:right w:val="none" w:sz="0" w:space="0" w:color="auto"/>
          </w:divBdr>
        </w:div>
        <w:div w:id="1844584066">
          <w:marLeft w:val="0"/>
          <w:marRight w:val="0"/>
          <w:marTop w:val="0"/>
          <w:marBottom w:val="0"/>
          <w:divBdr>
            <w:top w:val="none" w:sz="0" w:space="0" w:color="auto"/>
            <w:left w:val="none" w:sz="0" w:space="0" w:color="auto"/>
            <w:bottom w:val="none" w:sz="0" w:space="0" w:color="auto"/>
            <w:right w:val="none" w:sz="0" w:space="0" w:color="auto"/>
          </w:divBdr>
        </w:div>
        <w:div w:id="2010786990">
          <w:marLeft w:val="0"/>
          <w:marRight w:val="0"/>
          <w:marTop w:val="0"/>
          <w:marBottom w:val="0"/>
          <w:divBdr>
            <w:top w:val="none" w:sz="0" w:space="0" w:color="auto"/>
            <w:left w:val="none" w:sz="0" w:space="0" w:color="auto"/>
            <w:bottom w:val="none" w:sz="0" w:space="0" w:color="auto"/>
            <w:right w:val="none" w:sz="0" w:space="0" w:color="auto"/>
          </w:divBdr>
        </w:div>
        <w:div w:id="2030985203">
          <w:marLeft w:val="0"/>
          <w:marRight w:val="0"/>
          <w:marTop w:val="0"/>
          <w:marBottom w:val="0"/>
          <w:divBdr>
            <w:top w:val="none" w:sz="0" w:space="0" w:color="auto"/>
            <w:left w:val="none" w:sz="0" w:space="0" w:color="auto"/>
            <w:bottom w:val="none" w:sz="0" w:space="0" w:color="auto"/>
            <w:right w:val="none" w:sz="0" w:space="0" w:color="auto"/>
          </w:divBdr>
        </w:div>
      </w:divsChild>
    </w:div>
    <w:div w:id="1212500537">
      <w:bodyDiv w:val="1"/>
      <w:marLeft w:val="0"/>
      <w:marRight w:val="0"/>
      <w:marTop w:val="0"/>
      <w:marBottom w:val="0"/>
      <w:divBdr>
        <w:top w:val="none" w:sz="0" w:space="0" w:color="auto"/>
        <w:left w:val="none" w:sz="0" w:space="0" w:color="auto"/>
        <w:bottom w:val="none" w:sz="0" w:space="0" w:color="auto"/>
        <w:right w:val="none" w:sz="0" w:space="0" w:color="auto"/>
      </w:divBdr>
      <w:divsChild>
        <w:div w:id="17465293">
          <w:marLeft w:val="0"/>
          <w:marRight w:val="0"/>
          <w:marTop w:val="0"/>
          <w:marBottom w:val="0"/>
          <w:divBdr>
            <w:top w:val="none" w:sz="0" w:space="0" w:color="auto"/>
            <w:left w:val="none" w:sz="0" w:space="0" w:color="auto"/>
            <w:bottom w:val="none" w:sz="0" w:space="0" w:color="auto"/>
            <w:right w:val="none" w:sz="0" w:space="0" w:color="auto"/>
          </w:divBdr>
        </w:div>
        <w:div w:id="235435010">
          <w:marLeft w:val="0"/>
          <w:marRight w:val="0"/>
          <w:marTop w:val="0"/>
          <w:marBottom w:val="0"/>
          <w:divBdr>
            <w:top w:val="none" w:sz="0" w:space="0" w:color="auto"/>
            <w:left w:val="none" w:sz="0" w:space="0" w:color="auto"/>
            <w:bottom w:val="none" w:sz="0" w:space="0" w:color="auto"/>
            <w:right w:val="none" w:sz="0" w:space="0" w:color="auto"/>
          </w:divBdr>
        </w:div>
        <w:div w:id="255673028">
          <w:marLeft w:val="0"/>
          <w:marRight w:val="0"/>
          <w:marTop w:val="0"/>
          <w:marBottom w:val="0"/>
          <w:divBdr>
            <w:top w:val="none" w:sz="0" w:space="0" w:color="auto"/>
            <w:left w:val="none" w:sz="0" w:space="0" w:color="auto"/>
            <w:bottom w:val="none" w:sz="0" w:space="0" w:color="auto"/>
            <w:right w:val="none" w:sz="0" w:space="0" w:color="auto"/>
          </w:divBdr>
        </w:div>
        <w:div w:id="362177077">
          <w:marLeft w:val="0"/>
          <w:marRight w:val="0"/>
          <w:marTop w:val="0"/>
          <w:marBottom w:val="0"/>
          <w:divBdr>
            <w:top w:val="none" w:sz="0" w:space="0" w:color="auto"/>
            <w:left w:val="none" w:sz="0" w:space="0" w:color="auto"/>
            <w:bottom w:val="none" w:sz="0" w:space="0" w:color="auto"/>
            <w:right w:val="none" w:sz="0" w:space="0" w:color="auto"/>
          </w:divBdr>
        </w:div>
        <w:div w:id="464003971">
          <w:marLeft w:val="0"/>
          <w:marRight w:val="0"/>
          <w:marTop w:val="0"/>
          <w:marBottom w:val="0"/>
          <w:divBdr>
            <w:top w:val="none" w:sz="0" w:space="0" w:color="auto"/>
            <w:left w:val="none" w:sz="0" w:space="0" w:color="auto"/>
            <w:bottom w:val="none" w:sz="0" w:space="0" w:color="auto"/>
            <w:right w:val="none" w:sz="0" w:space="0" w:color="auto"/>
          </w:divBdr>
        </w:div>
        <w:div w:id="466707235">
          <w:marLeft w:val="0"/>
          <w:marRight w:val="0"/>
          <w:marTop w:val="0"/>
          <w:marBottom w:val="0"/>
          <w:divBdr>
            <w:top w:val="none" w:sz="0" w:space="0" w:color="auto"/>
            <w:left w:val="none" w:sz="0" w:space="0" w:color="auto"/>
            <w:bottom w:val="none" w:sz="0" w:space="0" w:color="auto"/>
            <w:right w:val="none" w:sz="0" w:space="0" w:color="auto"/>
          </w:divBdr>
        </w:div>
        <w:div w:id="528111056">
          <w:marLeft w:val="0"/>
          <w:marRight w:val="0"/>
          <w:marTop w:val="0"/>
          <w:marBottom w:val="0"/>
          <w:divBdr>
            <w:top w:val="none" w:sz="0" w:space="0" w:color="auto"/>
            <w:left w:val="none" w:sz="0" w:space="0" w:color="auto"/>
            <w:bottom w:val="none" w:sz="0" w:space="0" w:color="auto"/>
            <w:right w:val="none" w:sz="0" w:space="0" w:color="auto"/>
          </w:divBdr>
        </w:div>
        <w:div w:id="580256240">
          <w:marLeft w:val="0"/>
          <w:marRight w:val="0"/>
          <w:marTop w:val="0"/>
          <w:marBottom w:val="0"/>
          <w:divBdr>
            <w:top w:val="none" w:sz="0" w:space="0" w:color="auto"/>
            <w:left w:val="none" w:sz="0" w:space="0" w:color="auto"/>
            <w:bottom w:val="none" w:sz="0" w:space="0" w:color="auto"/>
            <w:right w:val="none" w:sz="0" w:space="0" w:color="auto"/>
          </w:divBdr>
        </w:div>
        <w:div w:id="624627374">
          <w:marLeft w:val="0"/>
          <w:marRight w:val="0"/>
          <w:marTop w:val="0"/>
          <w:marBottom w:val="0"/>
          <w:divBdr>
            <w:top w:val="none" w:sz="0" w:space="0" w:color="auto"/>
            <w:left w:val="none" w:sz="0" w:space="0" w:color="auto"/>
            <w:bottom w:val="none" w:sz="0" w:space="0" w:color="auto"/>
            <w:right w:val="none" w:sz="0" w:space="0" w:color="auto"/>
          </w:divBdr>
        </w:div>
        <w:div w:id="686711850">
          <w:marLeft w:val="0"/>
          <w:marRight w:val="0"/>
          <w:marTop w:val="0"/>
          <w:marBottom w:val="0"/>
          <w:divBdr>
            <w:top w:val="none" w:sz="0" w:space="0" w:color="auto"/>
            <w:left w:val="none" w:sz="0" w:space="0" w:color="auto"/>
            <w:bottom w:val="none" w:sz="0" w:space="0" w:color="auto"/>
            <w:right w:val="none" w:sz="0" w:space="0" w:color="auto"/>
          </w:divBdr>
        </w:div>
        <w:div w:id="705445052">
          <w:marLeft w:val="0"/>
          <w:marRight w:val="0"/>
          <w:marTop w:val="0"/>
          <w:marBottom w:val="0"/>
          <w:divBdr>
            <w:top w:val="none" w:sz="0" w:space="0" w:color="auto"/>
            <w:left w:val="none" w:sz="0" w:space="0" w:color="auto"/>
            <w:bottom w:val="none" w:sz="0" w:space="0" w:color="auto"/>
            <w:right w:val="none" w:sz="0" w:space="0" w:color="auto"/>
          </w:divBdr>
        </w:div>
        <w:div w:id="719134730">
          <w:marLeft w:val="0"/>
          <w:marRight w:val="0"/>
          <w:marTop w:val="0"/>
          <w:marBottom w:val="0"/>
          <w:divBdr>
            <w:top w:val="none" w:sz="0" w:space="0" w:color="auto"/>
            <w:left w:val="none" w:sz="0" w:space="0" w:color="auto"/>
            <w:bottom w:val="none" w:sz="0" w:space="0" w:color="auto"/>
            <w:right w:val="none" w:sz="0" w:space="0" w:color="auto"/>
          </w:divBdr>
        </w:div>
        <w:div w:id="798188778">
          <w:marLeft w:val="0"/>
          <w:marRight w:val="0"/>
          <w:marTop w:val="0"/>
          <w:marBottom w:val="0"/>
          <w:divBdr>
            <w:top w:val="none" w:sz="0" w:space="0" w:color="auto"/>
            <w:left w:val="none" w:sz="0" w:space="0" w:color="auto"/>
            <w:bottom w:val="none" w:sz="0" w:space="0" w:color="auto"/>
            <w:right w:val="none" w:sz="0" w:space="0" w:color="auto"/>
          </w:divBdr>
        </w:div>
        <w:div w:id="854882328">
          <w:marLeft w:val="0"/>
          <w:marRight w:val="0"/>
          <w:marTop w:val="0"/>
          <w:marBottom w:val="0"/>
          <w:divBdr>
            <w:top w:val="none" w:sz="0" w:space="0" w:color="auto"/>
            <w:left w:val="none" w:sz="0" w:space="0" w:color="auto"/>
            <w:bottom w:val="none" w:sz="0" w:space="0" w:color="auto"/>
            <w:right w:val="none" w:sz="0" w:space="0" w:color="auto"/>
          </w:divBdr>
        </w:div>
        <w:div w:id="1019117102">
          <w:marLeft w:val="0"/>
          <w:marRight w:val="0"/>
          <w:marTop w:val="0"/>
          <w:marBottom w:val="0"/>
          <w:divBdr>
            <w:top w:val="none" w:sz="0" w:space="0" w:color="auto"/>
            <w:left w:val="none" w:sz="0" w:space="0" w:color="auto"/>
            <w:bottom w:val="none" w:sz="0" w:space="0" w:color="auto"/>
            <w:right w:val="none" w:sz="0" w:space="0" w:color="auto"/>
          </w:divBdr>
        </w:div>
        <w:div w:id="1295915422">
          <w:marLeft w:val="0"/>
          <w:marRight w:val="0"/>
          <w:marTop w:val="0"/>
          <w:marBottom w:val="0"/>
          <w:divBdr>
            <w:top w:val="none" w:sz="0" w:space="0" w:color="auto"/>
            <w:left w:val="none" w:sz="0" w:space="0" w:color="auto"/>
            <w:bottom w:val="none" w:sz="0" w:space="0" w:color="auto"/>
            <w:right w:val="none" w:sz="0" w:space="0" w:color="auto"/>
          </w:divBdr>
        </w:div>
        <w:div w:id="1389298655">
          <w:marLeft w:val="0"/>
          <w:marRight w:val="0"/>
          <w:marTop w:val="0"/>
          <w:marBottom w:val="0"/>
          <w:divBdr>
            <w:top w:val="none" w:sz="0" w:space="0" w:color="auto"/>
            <w:left w:val="none" w:sz="0" w:space="0" w:color="auto"/>
            <w:bottom w:val="none" w:sz="0" w:space="0" w:color="auto"/>
            <w:right w:val="none" w:sz="0" w:space="0" w:color="auto"/>
          </w:divBdr>
        </w:div>
        <w:div w:id="1413621714">
          <w:marLeft w:val="0"/>
          <w:marRight w:val="0"/>
          <w:marTop w:val="0"/>
          <w:marBottom w:val="0"/>
          <w:divBdr>
            <w:top w:val="none" w:sz="0" w:space="0" w:color="auto"/>
            <w:left w:val="none" w:sz="0" w:space="0" w:color="auto"/>
            <w:bottom w:val="none" w:sz="0" w:space="0" w:color="auto"/>
            <w:right w:val="none" w:sz="0" w:space="0" w:color="auto"/>
          </w:divBdr>
        </w:div>
        <w:div w:id="1561863045">
          <w:marLeft w:val="0"/>
          <w:marRight w:val="0"/>
          <w:marTop w:val="0"/>
          <w:marBottom w:val="0"/>
          <w:divBdr>
            <w:top w:val="none" w:sz="0" w:space="0" w:color="auto"/>
            <w:left w:val="none" w:sz="0" w:space="0" w:color="auto"/>
            <w:bottom w:val="none" w:sz="0" w:space="0" w:color="auto"/>
            <w:right w:val="none" w:sz="0" w:space="0" w:color="auto"/>
          </w:divBdr>
        </w:div>
        <w:div w:id="1663316753">
          <w:marLeft w:val="0"/>
          <w:marRight w:val="0"/>
          <w:marTop w:val="0"/>
          <w:marBottom w:val="0"/>
          <w:divBdr>
            <w:top w:val="none" w:sz="0" w:space="0" w:color="auto"/>
            <w:left w:val="none" w:sz="0" w:space="0" w:color="auto"/>
            <w:bottom w:val="none" w:sz="0" w:space="0" w:color="auto"/>
            <w:right w:val="none" w:sz="0" w:space="0" w:color="auto"/>
          </w:divBdr>
        </w:div>
        <w:div w:id="1746876449">
          <w:marLeft w:val="0"/>
          <w:marRight w:val="0"/>
          <w:marTop w:val="0"/>
          <w:marBottom w:val="0"/>
          <w:divBdr>
            <w:top w:val="none" w:sz="0" w:space="0" w:color="auto"/>
            <w:left w:val="none" w:sz="0" w:space="0" w:color="auto"/>
            <w:bottom w:val="none" w:sz="0" w:space="0" w:color="auto"/>
            <w:right w:val="none" w:sz="0" w:space="0" w:color="auto"/>
          </w:divBdr>
        </w:div>
        <w:div w:id="1815558583">
          <w:marLeft w:val="0"/>
          <w:marRight w:val="0"/>
          <w:marTop w:val="0"/>
          <w:marBottom w:val="0"/>
          <w:divBdr>
            <w:top w:val="none" w:sz="0" w:space="0" w:color="auto"/>
            <w:left w:val="none" w:sz="0" w:space="0" w:color="auto"/>
            <w:bottom w:val="none" w:sz="0" w:space="0" w:color="auto"/>
            <w:right w:val="none" w:sz="0" w:space="0" w:color="auto"/>
          </w:divBdr>
        </w:div>
        <w:div w:id="1822966545">
          <w:marLeft w:val="0"/>
          <w:marRight w:val="0"/>
          <w:marTop w:val="0"/>
          <w:marBottom w:val="0"/>
          <w:divBdr>
            <w:top w:val="none" w:sz="0" w:space="0" w:color="auto"/>
            <w:left w:val="none" w:sz="0" w:space="0" w:color="auto"/>
            <w:bottom w:val="none" w:sz="0" w:space="0" w:color="auto"/>
            <w:right w:val="none" w:sz="0" w:space="0" w:color="auto"/>
          </w:divBdr>
        </w:div>
      </w:divsChild>
    </w:div>
    <w:div w:id="1705908357">
      <w:bodyDiv w:val="1"/>
      <w:marLeft w:val="0"/>
      <w:marRight w:val="0"/>
      <w:marTop w:val="0"/>
      <w:marBottom w:val="0"/>
      <w:divBdr>
        <w:top w:val="none" w:sz="0" w:space="0" w:color="auto"/>
        <w:left w:val="none" w:sz="0" w:space="0" w:color="auto"/>
        <w:bottom w:val="none" w:sz="0" w:space="0" w:color="auto"/>
        <w:right w:val="none" w:sz="0" w:space="0" w:color="auto"/>
      </w:divBdr>
      <w:divsChild>
        <w:div w:id="102262374">
          <w:marLeft w:val="0"/>
          <w:marRight w:val="0"/>
          <w:marTop w:val="0"/>
          <w:marBottom w:val="0"/>
          <w:divBdr>
            <w:top w:val="none" w:sz="0" w:space="0" w:color="auto"/>
            <w:left w:val="none" w:sz="0" w:space="0" w:color="auto"/>
            <w:bottom w:val="none" w:sz="0" w:space="0" w:color="auto"/>
            <w:right w:val="none" w:sz="0" w:space="0" w:color="auto"/>
          </w:divBdr>
        </w:div>
        <w:div w:id="136649222">
          <w:marLeft w:val="0"/>
          <w:marRight w:val="0"/>
          <w:marTop w:val="0"/>
          <w:marBottom w:val="0"/>
          <w:divBdr>
            <w:top w:val="none" w:sz="0" w:space="0" w:color="auto"/>
            <w:left w:val="none" w:sz="0" w:space="0" w:color="auto"/>
            <w:bottom w:val="none" w:sz="0" w:space="0" w:color="auto"/>
            <w:right w:val="none" w:sz="0" w:space="0" w:color="auto"/>
          </w:divBdr>
        </w:div>
        <w:div w:id="164512959">
          <w:marLeft w:val="0"/>
          <w:marRight w:val="0"/>
          <w:marTop w:val="0"/>
          <w:marBottom w:val="0"/>
          <w:divBdr>
            <w:top w:val="none" w:sz="0" w:space="0" w:color="auto"/>
            <w:left w:val="none" w:sz="0" w:space="0" w:color="auto"/>
            <w:bottom w:val="none" w:sz="0" w:space="0" w:color="auto"/>
            <w:right w:val="none" w:sz="0" w:space="0" w:color="auto"/>
          </w:divBdr>
        </w:div>
        <w:div w:id="229997351">
          <w:marLeft w:val="0"/>
          <w:marRight w:val="0"/>
          <w:marTop w:val="0"/>
          <w:marBottom w:val="0"/>
          <w:divBdr>
            <w:top w:val="none" w:sz="0" w:space="0" w:color="auto"/>
            <w:left w:val="none" w:sz="0" w:space="0" w:color="auto"/>
            <w:bottom w:val="none" w:sz="0" w:space="0" w:color="auto"/>
            <w:right w:val="none" w:sz="0" w:space="0" w:color="auto"/>
          </w:divBdr>
        </w:div>
        <w:div w:id="340013254">
          <w:marLeft w:val="0"/>
          <w:marRight w:val="0"/>
          <w:marTop w:val="0"/>
          <w:marBottom w:val="0"/>
          <w:divBdr>
            <w:top w:val="none" w:sz="0" w:space="0" w:color="auto"/>
            <w:left w:val="none" w:sz="0" w:space="0" w:color="auto"/>
            <w:bottom w:val="none" w:sz="0" w:space="0" w:color="auto"/>
            <w:right w:val="none" w:sz="0" w:space="0" w:color="auto"/>
          </w:divBdr>
        </w:div>
        <w:div w:id="361051438">
          <w:marLeft w:val="0"/>
          <w:marRight w:val="0"/>
          <w:marTop w:val="0"/>
          <w:marBottom w:val="0"/>
          <w:divBdr>
            <w:top w:val="none" w:sz="0" w:space="0" w:color="auto"/>
            <w:left w:val="none" w:sz="0" w:space="0" w:color="auto"/>
            <w:bottom w:val="none" w:sz="0" w:space="0" w:color="auto"/>
            <w:right w:val="none" w:sz="0" w:space="0" w:color="auto"/>
          </w:divBdr>
        </w:div>
        <w:div w:id="505946759">
          <w:marLeft w:val="0"/>
          <w:marRight w:val="0"/>
          <w:marTop w:val="0"/>
          <w:marBottom w:val="0"/>
          <w:divBdr>
            <w:top w:val="none" w:sz="0" w:space="0" w:color="auto"/>
            <w:left w:val="none" w:sz="0" w:space="0" w:color="auto"/>
            <w:bottom w:val="none" w:sz="0" w:space="0" w:color="auto"/>
            <w:right w:val="none" w:sz="0" w:space="0" w:color="auto"/>
          </w:divBdr>
        </w:div>
        <w:div w:id="519898008">
          <w:marLeft w:val="0"/>
          <w:marRight w:val="0"/>
          <w:marTop w:val="0"/>
          <w:marBottom w:val="0"/>
          <w:divBdr>
            <w:top w:val="none" w:sz="0" w:space="0" w:color="auto"/>
            <w:left w:val="none" w:sz="0" w:space="0" w:color="auto"/>
            <w:bottom w:val="none" w:sz="0" w:space="0" w:color="auto"/>
            <w:right w:val="none" w:sz="0" w:space="0" w:color="auto"/>
          </w:divBdr>
        </w:div>
        <w:div w:id="596064561">
          <w:marLeft w:val="0"/>
          <w:marRight w:val="0"/>
          <w:marTop w:val="0"/>
          <w:marBottom w:val="0"/>
          <w:divBdr>
            <w:top w:val="none" w:sz="0" w:space="0" w:color="auto"/>
            <w:left w:val="none" w:sz="0" w:space="0" w:color="auto"/>
            <w:bottom w:val="none" w:sz="0" w:space="0" w:color="auto"/>
            <w:right w:val="none" w:sz="0" w:space="0" w:color="auto"/>
          </w:divBdr>
        </w:div>
        <w:div w:id="651174991">
          <w:marLeft w:val="0"/>
          <w:marRight w:val="0"/>
          <w:marTop w:val="0"/>
          <w:marBottom w:val="0"/>
          <w:divBdr>
            <w:top w:val="none" w:sz="0" w:space="0" w:color="auto"/>
            <w:left w:val="none" w:sz="0" w:space="0" w:color="auto"/>
            <w:bottom w:val="none" w:sz="0" w:space="0" w:color="auto"/>
            <w:right w:val="none" w:sz="0" w:space="0" w:color="auto"/>
          </w:divBdr>
        </w:div>
        <w:div w:id="692918798">
          <w:marLeft w:val="0"/>
          <w:marRight w:val="0"/>
          <w:marTop w:val="0"/>
          <w:marBottom w:val="0"/>
          <w:divBdr>
            <w:top w:val="none" w:sz="0" w:space="0" w:color="auto"/>
            <w:left w:val="none" w:sz="0" w:space="0" w:color="auto"/>
            <w:bottom w:val="none" w:sz="0" w:space="0" w:color="auto"/>
            <w:right w:val="none" w:sz="0" w:space="0" w:color="auto"/>
          </w:divBdr>
        </w:div>
        <w:div w:id="754934502">
          <w:marLeft w:val="0"/>
          <w:marRight w:val="0"/>
          <w:marTop w:val="0"/>
          <w:marBottom w:val="0"/>
          <w:divBdr>
            <w:top w:val="none" w:sz="0" w:space="0" w:color="auto"/>
            <w:left w:val="none" w:sz="0" w:space="0" w:color="auto"/>
            <w:bottom w:val="none" w:sz="0" w:space="0" w:color="auto"/>
            <w:right w:val="none" w:sz="0" w:space="0" w:color="auto"/>
          </w:divBdr>
        </w:div>
        <w:div w:id="804081273">
          <w:marLeft w:val="0"/>
          <w:marRight w:val="0"/>
          <w:marTop w:val="0"/>
          <w:marBottom w:val="0"/>
          <w:divBdr>
            <w:top w:val="none" w:sz="0" w:space="0" w:color="auto"/>
            <w:left w:val="none" w:sz="0" w:space="0" w:color="auto"/>
            <w:bottom w:val="none" w:sz="0" w:space="0" w:color="auto"/>
            <w:right w:val="none" w:sz="0" w:space="0" w:color="auto"/>
          </w:divBdr>
        </w:div>
        <w:div w:id="806122878">
          <w:marLeft w:val="0"/>
          <w:marRight w:val="0"/>
          <w:marTop w:val="0"/>
          <w:marBottom w:val="0"/>
          <w:divBdr>
            <w:top w:val="none" w:sz="0" w:space="0" w:color="auto"/>
            <w:left w:val="none" w:sz="0" w:space="0" w:color="auto"/>
            <w:bottom w:val="none" w:sz="0" w:space="0" w:color="auto"/>
            <w:right w:val="none" w:sz="0" w:space="0" w:color="auto"/>
          </w:divBdr>
        </w:div>
        <w:div w:id="818348946">
          <w:marLeft w:val="0"/>
          <w:marRight w:val="0"/>
          <w:marTop w:val="0"/>
          <w:marBottom w:val="0"/>
          <w:divBdr>
            <w:top w:val="none" w:sz="0" w:space="0" w:color="auto"/>
            <w:left w:val="none" w:sz="0" w:space="0" w:color="auto"/>
            <w:bottom w:val="none" w:sz="0" w:space="0" w:color="auto"/>
            <w:right w:val="none" w:sz="0" w:space="0" w:color="auto"/>
          </w:divBdr>
        </w:div>
        <w:div w:id="880675623">
          <w:marLeft w:val="0"/>
          <w:marRight w:val="0"/>
          <w:marTop w:val="0"/>
          <w:marBottom w:val="0"/>
          <w:divBdr>
            <w:top w:val="none" w:sz="0" w:space="0" w:color="auto"/>
            <w:left w:val="none" w:sz="0" w:space="0" w:color="auto"/>
            <w:bottom w:val="none" w:sz="0" w:space="0" w:color="auto"/>
            <w:right w:val="none" w:sz="0" w:space="0" w:color="auto"/>
          </w:divBdr>
        </w:div>
        <w:div w:id="896084359">
          <w:marLeft w:val="0"/>
          <w:marRight w:val="0"/>
          <w:marTop w:val="0"/>
          <w:marBottom w:val="0"/>
          <w:divBdr>
            <w:top w:val="none" w:sz="0" w:space="0" w:color="auto"/>
            <w:left w:val="none" w:sz="0" w:space="0" w:color="auto"/>
            <w:bottom w:val="none" w:sz="0" w:space="0" w:color="auto"/>
            <w:right w:val="none" w:sz="0" w:space="0" w:color="auto"/>
          </w:divBdr>
        </w:div>
        <w:div w:id="991982391">
          <w:marLeft w:val="0"/>
          <w:marRight w:val="0"/>
          <w:marTop w:val="0"/>
          <w:marBottom w:val="0"/>
          <w:divBdr>
            <w:top w:val="none" w:sz="0" w:space="0" w:color="auto"/>
            <w:left w:val="none" w:sz="0" w:space="0" w:color="auto"/>
            <w:bottom w:val="none" w:sz="0" w:space="0" w:color="auto"/>
            <w:right w:val="none" w:sz="0" w:space="0" w:color="auto"/>
          </w:divBdr>
        </w:div>
        <w:div w:id="1079449485">
          <w:marLeft w:val="0"/>
          <w:marRight w:val="0"/>
          <w:marTop w:val="0"/>
          <w:marBottom w:val="0"/>
          <w:divBdr>
            <w:top w:val="none" w:sz="0" w:space="0" w:color="auto"/>
            <w:left w:val="none" w:sz="0" w:space="0" w:color="auto"/>
            <w:bottom w:val="none" w:sz="0" w:space="0" w:color="auto"/>
            <w:right w:val="none" w:sz="0" w:space="0" w:color="auto"/>
          </w:divBdr>
        </w:div>
        <w:div w:id="1284532910">
          <w:marLeft w:val="0"/>
          <w:marRight w:val="0"/>
          <w:marTop w:val="0"/>
          <w:marBottom w:val="0"/>
          <w:divBdr>
            <w:top w:val="none" w:sz="0" w:space="0" w:color="auto"/>
            <w:left w:val="none" w:sz="0" w:space="0" w:color="auto"/>
            <w:bottom w:val="none" w:sz="0" w:space="0" w:color="auto"/>
            <w:right w:val="none" w:sz="0" w:space="0" w:color="auto"/>
          </w:divBdr>
        </w:div>
        <w:div w:id="1287275258">
          <w:marLeft w:val="0"/>
          <w:marRight w:val="0"/>
          <w:marTop w:val="0"/>
          <w:marBottom w:val="0"/>
          <w:divBdr>
            <w:top w:val="none" w:sz="0" w:space="0" w:color="auto"/>
            <w:left w:val="none" w:sz="0" w:space="0" w:color="auto"/>
            <w:bottom w:val="none" w:sz="0" w:space="0" w:color="auto"/>
            <w:right w:val="none" w:sz="0" w:space="0" w:color="auto"/>
          </w:divBdr>
        </w:div>
        <w:div w:id="1610772881">
          <w:marLeft w:val="0"/>
          <w:marRight w:val="0"/>
          <w:marTop w:val="0"/>
          <w:marBottom w:val="0"/>
          <w:divBdr>
            <w:top w:val="none" w:sz="0" w:space="0" w:color="auto"/>
            <w:left w:val="none" w:sz="0" w:space="0" w:color="auto"/>
            <w:bottom w:val="none" w:sz="0" w:space="0" w:color="auto"/>
            <w:right w:val="none" w:sz="0" w:space="0" w:color="auto"/>
          </w:divBdr>
        </w:div>
        <w:div w:id="1625963582">
          <w:marLeft w:val="0"/>
          <w:marRight w:val="0"/>
          <w:marTop w:val="0"/>
          <w:marBottom w:val="0"/>
          <w:divBdr>
            <w:top w:val="none" w:sz="0" w:space="0" w:color="auto"/>
            <w:left w:val="none" w:sz="0" w:space="0" w:color="auto"/>
            <w:bottom w:val="none" w:sz="0" w:space="0" w:color="auto"/>
            <w:right w:val="none" w:sz="0" w:space="0" w:color="auto"/>
          </w:divBdr>
        </w:div>
        <w:div w:id="1902061878">
          <w:marLeft w:val="0"/>
          <w:marRight w:val="0"/>
          <w:marTop w:val="0"/>
          <w:marBottom w:val="0"/>
          <w:divBdr>
            <w:top w:val="none" w:sz="0" w:space="0" w:color="auto"/>
            <w:left w:val="none" w:sz="0" w:space="0" w:color="auto"/>
            <w:bottom w:val="none" w:sz="0" w:space="0" w:color="auto"/>
            <w:right w:val="none" w:sz="0" w:space="0" w:color="auto"/>
          </w:divBdr>
        </w:div>
        <w:div w:id="1937860410">
          <w:marLeft w:val="0"/>
          <w:marRight w:val="0"/>
          <w:marTop w:val="0"/>
          <w:marBottom w:val="0"/>
          <w:divBdr>
            <w:top w:val="none" w:sz="0" w:space="0" w:color="auto"/>
            <w:left w:val="none" w:sz="0" w:space="0" w:color="auto"/>
            <w:bottom w:val="none" w:sz="0" w:space="0" w:color="auto"/>
            <w:right w:val="none" w:sz="0" w:space="0" w:color="auto"/>
          </w:divBdr>
        </w:div>
        <w:div w:id="2089766386">
          <w:marLeft w:val="0"/>
          <w:marRight w:val="0"/>
          <w:marTop w:val="0"/>
          <w:marBottom w:val="0"/>
          <w:divBdr>
            <w:top w:val="none" w:sz="0" w:space="0" w:color="auto"/>
            <w:left w:val="none" w:sz="0" w:space="0" w:color="auto"/>
            <w:bottom w:val="none" w:sz="0" w:space="0" w:color="auto"/>
            <w:right w:val="none" w:sz="0" w:space="0" w:color="auto"/>
          </w:divBdr>
        </w:div>
        <w:div w:id="2113089294">
          <w:marLeft w:val="0"/>
          <w:marRight w:val="0"/>
          <w:marTop w:val="0"/>
          <w:marBottom w:val="0"/>
          <w:divBdr>
            <w:top w:val="none" w:sz="0" w:space="0" w:color="auto"/>
            <w:left w:val="none" w:sz="0" w:space="0" w:color="auto"/>
            <w:bottom w:val="none" w:sz="0" w:space="0" w:color="auto"/>
            <w:right w:val="none" w:sz="0" w:space="0" w:color="auto"/>
          </w:divBdr>
        </w:div>
        <w:div w:id="2126533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pi.example.com/3dc671c0104e4c2794a6e06057d836fd/mesage?id=ADtlQ5HV5xGLkrP-6itUgA6jSKSwV0mLD7bx8JI76pxOGiSElb" TargetMode="External"/><Relationship Id="rId8" Type="http://schemas.openxmlformats.org/officeDocument/2006/relationships/hyperlink" Target="http://api.example.com/3dc671c0104e4c2794a6e06057d836fd/mesage?id=ADtlQ5HV5xGLkrP-6itUgA6jSKSwV0mLD7bx8JI76pxOGiSElb"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nsab0001/Library/Containers/com.microsoft.Word/Data/Library/Caches/1036/TM10002078/Document%20moderne.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 moderne.dotx</Template>
  <TotalTime>226</TotalTime>
  <Pages>31</Pages>
  <Words>4281</Words>
  <Characters>24408</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Sabin</dc:creator>
  <cp:keywords/>
  <dc:description/>
  <cp:lastModifiedBy>Nicolas Sabin</cp:lastModifiedBy>
  <cp:revision>21</cp:revision>
  <dcterms:created xsi:type="dcterms:W3CDTF">2017-06-09T10:20:00Z</dcterms:created>
  <dcterms:modified xsi:type="dcterms:W3CDTF">2017-06-28T05:37:00Z</dcterms:modified>
</cp:coreProperties>
</file>